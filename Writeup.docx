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2125686115"/>
        <w:docPartObj>
          <w:docPartGallery w:val="Cover Pages"/>
          <w:docPartUnique/>
        </w:docPartObj>
      </w:sdtPr>
      <w:sdtEndPr/>
      <w:sdtContent>
        <w:p w14:paraId="79B1C9CD" w14:textId="77777777" w:rsidR="007D2EA4" w:rsidRDefault="007D2EA4" w:rsidP="007D2EA4">
          <w:pPr>
            <w:pStyle w:val="Title"/>
            <w:jc w:val="center"/>
          </w:pPr>
        </w:p>
        <w:p w14:paraId="38E1EF39" w14:textId="77777777" w:rsidR="007D2EA4" w:rsidRDefault="007D2EA4" w:rsidP="007D2EA4">
          <w:pPr>
            <w:pStyle w:val="Title"/>
            <w:jc w:val="center"/>
          </w:pPr>
        </w:p>
        <w:p w14:paraId="6665E9BA" w14:textId="77777777" w:rsidR="007D2EA4" w:rsidRDefault="007D2EA4" w:rsidP="007D2EA4">
          <w:pPr>
            <w:pStyle w:val="Title"/>
            <w:jc w:val="center"/>
          </w:pPr>
        </w:p>
        <w:p w14:paraId="03155DE4" w14:textId="77777777" w:rsidR="007D2EA4" w:rsidRDefault="007D2EA4" w:rsidP="007D2EA4">
          <w:pPr>
            <w:pStyle w:val="Title"/>
            <w:jc w:val="center"/>
          </w:pPr>
        </w:p>
        <w:p w14:paraId="05A1A015" w14:textId="77777777" w:rsidR="007D2EA4" w:rsidRDefault="007D2EA4" w:rsidP="007D2EA4">
          <w:pPr>
            <w:pStyle w:val="Title"/>
            <w:jc w:val="center"/>
          </w:pPr>
        </w:p>
        <w:p w14:paraId="682C3CB2" w14:textId="77777777" w:rsidR="007D2EA4" w:rsidRDefault="007D2EA4" w:rsidP="007D2EA4">
          <w:pPr>
            <w:pStyle w:val="Title"/>
            <w:jc w:val="center"/>
          </w:pPr>
        </w:p>
        <w:p w14:paraId="1021711D" w14:textId="77777777" w:rsidR="007D2EA4" w:rsidRDefault="007D2EA4" w:rsidP="007D2EA4">
          <w:pPr>
            <w:pStyle w:val="Title"/>
            <w:jc w:val="center"/>
          </w:pPr>
        </w:p>
        <w:p w14:paraId="6F1919BD" w14:textId="45DBC673" w:rsidR="007D2EA4" w:rsidRDefault="007D2EA4" w:rsidP="007D2EA4">
          <w:pPr>
            <w:pStyle w:val="Title"/>
            <w:jc w:val="center"/>
          </w:pPr>
          <w:r>
            <w:t xml:space="preserve">Project </w:t>
          </w:r>
          <w:r w:rsidR="00206D15">
            <w:t>2</w:t>
          </w:r>
        </w:p>
        <w:p w14:paraId="7A994917" w14:textId="6DFD1496" w:rsidR="007D2EA4" w:rsidRDefault="007D2EA4" w:rsidP="007D2EA4">
          <w:pPr>
            <w:pStyle w:val="Subtitle"/>
            <w:jc w:val="center"/>
          </w:pPr>
          <w:r>
            <w:t>Yahtzee Game</w:t>
          </w:r>
        </w:p>
        <w:p w14:paraId="210BC165" w14:textId="5B06FFC1" w:rsidR="007D2EA4" w:rsidRDefault="007D2EA4" w:rsidP="007D2EA4"/>
        <w:p w14:paraId="368E7491" w14:textId="121AB645" w:rsidR="007D2EA4" w:rsidRDefault="007D2EA4" w:rsidP="007D2EA4"/>
        <w:p w14:paraId="25CF3582" w14:textId="194477CC" w:rsidR="007D2EA4" w:rsidRDefault="007D2EA4" w:rsidP="007D2EA4"/>
        <w:p w14:paraId="72B49018" w14:textId="1408D166" w:rsidR="007D2EA4" w:rsidRDefault="007D2EA4" w:rsidP="007D2EA4"/>
        <w:p w14:paraId="3155E017" w14:textId="4682A860" w:rsidR="007D2EA4" w:rsidRDefault="007D2EA4" w:rsidP="007D2EA4"/>
        <w:p w14:paraId="1D82326F" w14:textId="26D591B6" w:rsidR="007D2EA4" w:rsidRDefault="007D2EA4" w:rsidP="007D2EA4"/>
        <w:p w14:paraId="6A43AE3C" w14:textId="418019B3" w:rsidR="007D2EA4" w:rsidRDefault="007D2EA4" w:rsidP="007D2EA4"/>
        <w:p w14:paraId="6A66C310" w14:textId="03563141" w:rsidR="007D2EA4" w:rsidRDefault="007D2EA4" w:rsidP="007D2EA4"/>
        <w:p w14:paraId="1CAC486E" w14:textId="1863782F" w:rsidR="007D2EA4" w:rsidRDefault="007D2EA4" w:rsidP="007D2EA4"/>
        <w:p w14:paraId="3B065CD8" w14:textId="7E24A607" w:rsidR="007D2EA4" w:rsidRDefault="007D2EA4" w:rsidP="007D2EA4"/>
        <w:p w14:paraId="5F025965" w14:textId="782C6575" w:rsidR="007D2EA4" w:rsidRDefault="007D2EA4" w:rsidP="007D2EA4"/>
        <w:p w14:paraId="5A3D3DAD" w14:textId="7A73FF91" w:rsidR="007D2EA4" w:rsidRDefault="007D2EA4" w:rsidP="007D2EA4"/>
        <w:p w14:paraId="4F206931" w14:textId="29705F09" w:rsidR="007D2EA4" w:rsidRDefault="007D2EA4" w:rsidP="007D2EA4"/>
        <w:p w14:paraId="56FA94C4" w14:textId="6629FB64" w:rsidR="007D2EA4" w:rsidRDefault="007D2EA4" w:rsidP="007D2EA4"/>
        <w:p w14:paraId="739E2383" w14:textId="14C53FEB" w:rsidR="007D2EA4" w:rsidRDefault="007D2EA4" w:rsidP="007D2EA4"/>
        <w:p w14:paraId="6E31E06D" w14:textId="030BFC9B" w:rsidR="007D2EA4" w:rsidRDefault="007D2EA4" w:rsidP="007D2EA4"/>
        <w:p w14:paraId="4111D1A5" w14:textId="63A4880C" w:rsidR="007D2EA4" w:rsidRDefault="007D2EA4" w:rsidP="007D2EA4"/>
        <w:p w14:paraId="3A041DC9" w14:textId="4AF7714D" w:rsidR="007D2EA4" w:rsidRDefault="007D2EA4" w:rsidP="007D2EA4"/>
        <w:p w14:paraId="11C2632E" w14:textId="696384C5" w:rsidR="007D2EA4" w:rsidRDefault="007D2EA4" w:rsidP="007D2EA4"/>
        <w:p w14:paraId="29E96816" w14:textId="77777777" w:rsidR="007D2EA4" w:rsidRDefault="007D2EA4" w:rsidP="007D2EA4"/>
        <w:p w14:paraId="4605F649" w14:textId="6DC63ADD" w:rsidR="007D2EA4" w:rsidRDefault="007D2EA4" w:rsidP="007D2EA4"/>
        <w:p w14:paraId="68CD2326" w14:textId="4D6FA3A1" w:rsidR="007D2EA4" w:rsidRDefault="007D2EA4" w:rsidP="007D2EA4">
          <w:pPr>
            <w:jc w:val="right"/>
          </w:pPr>
          <w:r>
            <w:t>CSC-5-42521</w:t>
          </w:r>
        </w:p>
        <w:p w14:paraId="4EE53107" w14:textId="3C44C1AA" w:rsidR="007D2EA4" w:rsidRDefault="007D2EA4" w:rsidP="007D2EA4">
          <w:pPr>
            <w:jc w:val="right"/>
          </w:pPr>
          <w:r>
            <w:t>Martin Schmid</w:t>
          </w:r>
        </w:p>
        <w:p w14:paraId="58E3F542" w14:textId="537D3490" w:rsidR="007D2EA4" w:rsidRPr="007D2EA4" w:rsidRDefault="00D97519" w:rsidP="007D2EA4">
          <w:pPr>
            <w:jc w:val="right"/>
          </w:pPr>
          <w:r>
            <w:t>June 1</w:t>
          </w:r>
          <w:bookmarkStart w:id="0" w:name="_GoBack"/>
          <w:bookmarkEnd w:id="0"/>
          <w:r w:rsidR="007D2EA4">
            <w:t>, 2019</w:t>
          </w:r>
        </w:p>
        <w:p w14:paraId="63A0F84D" w14:textId="720CD27A" w:rsidR="007D2EA4" w:rsidRPr="007D2EA4" w:rsidRDefault="007D2EA4" w:rsidP="007D2EA4">
          <w:pPr>
            <w:rPr>
              <w:rFonts w:eastAsiaTheme="minorEastAsia"/>
              <w:color w:val="5B9BD5" w:themeColor="accent1"/>
            </w:rPr>
          </w:pPr>
          <w:r>
            <w:rPr>
              <w:color w:val="5B9BD5" w:themeColor="accent1"/>
            </w:rPr>
            <w:br w:type="page"/>
          </w:r>
          <w:r>
            <w:rPr>
              <w:noProof/>
              <w:color w:val="5B9BD5" w:themeColor="accent1"/>
            </w:rPr>
            <mc:AlternateContent>
              <mc:Choice Requires="wps">
                <w:drawing>
                  <wp:anchor distT="0" distB="0" distL="114300" distR="114300" simplePos="0" relativeHeight="251659264" behindDoc="0" locked="0" layoutInCell="1" allowOverlap="1" wp14:anchorId="76B18300" wp14:editId="12FB9E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9472E" w14:textId="607E9848" w:rsidR="007D2EA4" w:rsidRPr="007D2EA4" w:rsidRDefault="007D2EA4" w:rsidP="007D2EA4">
                                <w:pPr>
                                  <w:pStyle w:val="NoSpacing"/>
                                  <w:spacing w:after="40"/>
                                  <w:rPr>
                                    <w:caps/>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B18300"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C29472E" w14:textId="607E9848" w:rsidR="007D2EA4" w:rsidRPr="007D2EA4" w:rsidRDefault="007D2EA4" w:rsidP="007D2EA4">
                          <w:pPr>
                            <w:pStyle w:val="NoSpacing"/>
                            <w:spacing w:after="40"/>
                            <w:rPr>
                              <w:caps/>
                              <w:color w:val="5B9BD5" w:themeColor="accent1"/>
                              <w:sz w:val="28"/>
                              <w:szCs w:val="28"/>
                            </w:rPr>
                          </w:pPr>
                        </w:p>
                      </w:txbxContent>
                    </v:textbox>
                    <w10:wrap anchorx="margin" anchory="page"/>
                  </v:shape>
                </w:pict>
              </mc:Fallback>
            </mc:AlternateContent>
          </w:r>
        </w:p>
      </w:sdtContent>
    </w:sdt>
    <w:p w14:paraId="252E0859" w14:textId="393A8BE7" w:rsidR="00206D15" w:rsidRPr="00206D15" w:rsidRDefault="00206D15" w:rsidP="00206D15">
      <w:pPr>
        <w:pStyle w:val="Heading1"/>
        <w:jc w:val="center"/>
      </w:pPr>
      <w:r>
        <w:lastRenderedPageBreak/>
        <w:t>Rules of the Game</w:t>
      </w:r>
    </w:p>
    <w:p w14:paraId="00A82F73" w14:textId="24EFF8F1" w:rsidR="00463584" w:rsidRDefault="00883928" w:rsidP="00206D15">
      <w:pPr>
        <w:spacing w:line="360" w:lineRule="auto"/>
        <w:ind w:firstLine="720"/>
      </w:pPr>
      <w:r>
        <w:t xml:space="preserve">For Project </w:t>
      </w:r>
      <w:r w:rsidR="00463584">
        <w:t>2</w:t>
      </w:r>
      <w:r>
        <w:t xml:space="preserve">, I </w:t>
      </w:r>
      <w:r w:rsidR="00463584">
        <w:t>enhanced my partial</w:t>
      </w:r>
      <w:r w:rsidR="00463584">
        <w:softHyphen/>
      </w:r>
      <w:r w:rsidR="00463584">
        <w:softHyphen/>
      </w:r>
      <w:r>
        <w:t xml:space="preserve"> implementation of the dice game </w:t>
      </w:r>
      <w:r>
        <w:rPr>
          <w:i/>
        </w:rPr>
        <w:t>Yahtzee</w:t>
      </w:r>
      <w:r>
        <w:t xml:space="preserve">. </w:t>
      </w:r>
      <w:r w:rsidR="00463584">
        <w:t xml:space="preserve">The goal of the game is to achieve the highest possible score. </w:t>
      </w:r>
      <w:r>
        <w:t xml:space="preserve">The game is comprised of six rounds. Each round, five dice are rolled, and their values are displayed to the player. </w:t>
      </w:r>
      <w:r w:rsidR="00463584">
        <w:t xml:space="preserve">The player must decide each round what value they would like to score, from 1-6. The goal is to have as many dice as possible at that round’s value, maximizing the score each round. There are two dice rolls: an initial roll of all five dice, and an optional second roll of any number of </w:t>
      </w:r>
      <w:proofErr w:type="gramStart"/>
      <w:r w:rsidR="00463584">
        <w:t>dice</w:t>
      </w:r>
      <w:proofErr w:type="gramEnd"/>
      <w:r w:rsidR="00463584">
        <w:t xml:space="preserve"> selected by the player.</w:t>
      </w:r>
    </w:p>
    <w:p w14:paraId="70BCF0D6" w14:textId="503B61E8" w:rsidR="00362591" w:rsidRDefault="00463584" w:rsidP="00206D15">
      <w:pPr>
        <w:spacing w:line="360" w:lineRule="auto"/>
      </w:pPr>
      <w:r>
        <w:tab/>
        <w:t>For instance, a player’s initial roll could result in dice values of 3, 1, 3, 4, and 3. In this situation, a smart player will aim to score threes for the round, so they will reroll the 1 die and the 4 die. Now their result is 3, 3, 3, 4, and 3. They can score threes that round and get 12 points (3x4), which is a very good score for a round of threes.</w:t>
      </w:r>
    </w:p>
    <w:p w14:paraId="1127E53D" w14:textId="64F2524E" w:rsidR="00463584" w:rsidRDefault="00463584" w:rsidP="00206D15">
      <w:pPr>
        <w:spacing w:line="360" w:lineRule="auto"/>
      </w:pPr>
      <w:r>
        <w:tab/>
        <w:t>Once the player has scored for the round, any points earned are added to their total for the game, and they proceed to the next round. Each number 1-6 can only be scored once. The player that earned 12 points in the round of threes can no longer score with threes and must make different selections for each subsequent round. At the end of six rounds, the points are tallied up.</w:t>
      </w:r>
    </w:p>
    <w:p w14:paraId="621E73DD" w14:textId="77777777" w:rsidR="00206D15" w:rsidRDefault="00F62660" w:rsidP="00206D15">
      <w:pPr>
        <w:spacing w:line="360" w:lineRule="auto"/>
      </w:pPr>
      <w:r>
        <w:tab/>
        <w:t xml:space="preserve">The game </w:t>
      </w:r>
      <w:r>
        <w:rPr>
          <w:i/>
        </w:rPr>
        <w:t xml:space="preserve">Yahtzee </w:t>
      </w:r>
      <w:r>
        <w:t>traditionally includes “poker” scoring options such as Full House, Straights, 3- or 4-of-a-kind, etc. My simplified version does not include these scoring options.</w:t>
      </w:r>
    </w:p>
    <w:p w14:paraId="2371B19D" w14:textId="77777777" w:rsidR="00206D15" w:rsidRDefault="00206D15" w:rsidP="00206D15">
      <w:pPr>
        <w:spacing w:line="360" w:lineRule="auto"/>
      </w:pPr>
    </w:p>
    <w:p w14:paraId="2C0A106D" w14:textId="21AECA00" w:rsidR="00206D15" w:rsidRDefault="00206D15" w:rsidP="00206D15">
      <w:pPr>
        <w:pStyle w:val="Heading1"/>
        <w:jc w:val="center"/>
      </w:pPr>
      <w:r>
        <w:t>The program in action</w:t>
      </w:r>
    </w:p>
    <w:p w14:paraId="3F4C6EDA" w14:textId="5BB78F87" w:rsidR="00F62660" w:rsidRPr="00F62660" w:rsidRDefault="00F62660" w:rsidP="00206D15">
      <w:pPr>
        <w:pStyle w:val="Heading1"/>
      </w:pPr>
      <w:r>
        <w:rPr>
          <w:noProof/>
        </w:rPr>
        <w:drawing>
          <wp:inline distT="0" distB="0" distL="0" distR="0" wp14:anchorId="54942931" wp14:editId="07FACCCF">
            <wp:extent cx="547687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1885950"/>
                    </a:xfrm>
                    <a:prstGeom prst="rect">
                      <a:avLst/>
                    </a:prstGeom>
                    <a:noFill/>
                    <a:ln>
                      <a:noFill/>
                    </a:ln>
                  </pic:spPr>
                </pic:pic>
              </a:graphicData>
            </a:graphic>
          </wp:inline>
        </w:drawing>
      </w:r>
    </w:p>
    <w:p w14:paraId="4CB7696E" w14:textId="335480B8" w:rsidR="00463584" w:rsidRPr="00463584" w:rsidRDefault="00463584" w:rsidP="00206D15">
      <w:pPr>
        <w:spacing w:line="360" w:lineRule="auto"/>
      </w:pPr>
    </w:p>
    <w:p w14:paraId="24572253" w14:textId="38262266" w:rsidR="00463584" w:rsidRDefault="00F62660" w:rsidP="00206D15">
      <w:pPr>
        <w:spacing w:line="360" w:lineRule="auto"/>
      </w:pPr>
      <w:r>
        <w:tab/>
        <w:t>In the above screenshot, we can see the first round of a game. Dice 1 and 2 resulted in one, die 3 resulted in two, and dice 4 and 5 resulted in three. The player must input the dice numbers (if any) they’d like to reroll, followed by the letter ‘x’ to mark the end of their selection. In this example, the player is rerolling dice 1-3, trying to get as many threes as possible this round.</w:t>
      </w:r>
    </w:p>
    <w:p w14:paraId="2A0284FD" w14:textId="58D7706D" w:rsidR="00F62660" w:rsidRDefault="00F62660" w:rsidP="00206D15">
      <w:pPr>
        <w:spacing w:line="360" w:lineRule="auto"/>
      </w:pPr>
      <w:r>
        <w:rPr>
          <w:noProof/>
        </w:rPr>
        <w:lastRenderedPageBreak/>
        <w:drawing>
          <wp:inline distT="0" distB="0" distL="0" distR="0" wp14:anchorId="3F974482" wp14:editId="60CA7A9C">
            <wp:extent cx="5743575" cy="2095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2095500"/>
                    </a:xfrm>
                    <a:prstGeom prst="rect">
                      <a:avLst/>
                    </a:prstGeom>
                    <a:noFill/>
                    <a:ln>
                      <a:noFill/>
                    </a:ln>
                  </pic:spPr>
                </pic:pic>
              </a:graphicData>
            </a:graphic>
          </wp:inline>
        </w:drawing>
      </w:r>
    </w:p>
    <w:p w14:paraId="5C00DDB6" w14:textId="247D6FA7" w:rsidR="00F62660" w:rsidRDefault="00F62660" w:rsidP="00206D15">
      <w:pPr>
        <w:spacing w:line="360" w:lineRule="auto"/>
      </w:pPr>
    </w:p>
    <w:p w14:paraId="7B310CD7" w14:textId="153B1089" w:rsidR="00F62660" w:rsidRDefault="00F62660" w:rsidP="00206D15">
      <w:pPr>
        <w:spacing w:line="360" w:lineRule="auto"/>
        <w:ind w:firstLine="720"/>
      </w:pPr>
      <w:r>
        <w:t>Unfortunately, the second roll did not add any more threes for the player to score. But as we can see at the bottom, they are still choosing threes to score for the round, because there are more threes than any other number. The player’s score for this round will be 6.</w:t>
      </w:r>
    </w:p>
    <w:p w14:paraId="15F60BC6" w14:textId="77777777" w:rsidR="00206D15" w:rsidRDefault="00206D15" w:rsidP="00206D15">
      <w:pPr>
        <w:spacing w:line="360" w:lineRule="auto"/>
      </w:pPr>
    </w:p>
    <w:p w14:paraId="5DA421E9" w14:textId="4AF7E829" w:rsidR="00206D15" w:rsidRDefault="00206D15" w:rsidP="00206D15">
      <w:pPr>
        <w:spacing w:line="360" w:lineRule="auto"/>
      </w:pPr>
      <w:r>
        <w:rPr>
          <w:noProof/>
        </w:rPr>
        <w:drawing>
          <wp:inline distT="0" distB="0" distL="0" distR="0" wp14:anchorId="05DBEC91" wp14:editId="4D54D839">
            <wp:extent cx="51720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3352800"/>
                    </a:xfrm>
                    <a:prstGeom prst="rect">
                      <a:avLst/>
                    </a:prstGeom>
                    <a:noFill/>
                    <a:ln>
                      <a:noFill/>
                    </a:ln>
                  </pic:spPr>
                </pic:pic>
              </a:graphicData>
            </a:graphic>
          </wp:inline>
        </w:drawing>
      </w:r>
    </w:p>
    <w:p w14:paraId="5D3EC992" w14:textId="2349927B" w:rsidR="00206D15" w:rsidRDefault="00206D15" w:rsidP="00206D15">
      <w:pPr>
        <w:spacing w:line="360" w:lineRule="auto"/>
      </w:pPr>
    </w:p>
    <w:p w14:paraId="58854509" w14:textId="53FF1849" w:rsidR="00206D15" w:rsidRDefault="00206D15" w:rsidP="00206D15">
      <w:pPr>
        <w:spacing w:line="360" w:lineRule="auto"/>
        <w:ind w:firstLine="720"/>
      </w:pPr>
      <w:r>
        <w:t xml:space="preserve">The above screenshot shows the next round in action. One thing to note: since the player scored threes the previous round, that option shows up as “USED.” The player cannot score threes for more than one round. This is further reinforced when the player attempts to select threes </w:t>
      </w:r>
      <w:proofErr w:type="gramStart"/>
      <w:r>
        <w:t>anyway, and</w:t>
      </w:r>
      <w:proofErr w:type="gramEnd"/>
      <w:r>
        <w:t xml:space="preserve"> receives an error message.</w:t>
      </w:r>
    </w:p>
    <w:p w14:paraId="7C5387FA" w14:textId="61F57709" w:rsidR="00206D15" w:rsidRDefault="00206D15" w:rsidP="00206D15">
      <w:pPr>
        <w:spacing w:line="360" w:lineRule="auto"/>
      </w:pPr>
      <w:r>
        <w:rPr>
          <w:noProof/>
        </w:rPr>
        <w:lastRenderedPageBreak/>
        <w:drawing>
          <wp:inline distT="0" distB="0" distL="0" distR="0" wp14:anchorId="32DA4260" wp14:editId="28D85326">
            <wp:extent cx="4743450" cy="413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4133850"/>
                    </a:xfrm>
                    <a:prstGeom prst="rect">
                      <a:avLst/>
                    </a:prstGeom>
                    <a:noFill/>
                    <a:ln>
                      <a:noFill/>
                    </a:ln>
                  </pic:spPr>
                </pic:pic>
              </a:graphicData>
            </a:graphic>
          </wp:inline>
        </w:drawing>
      </w:r>
    </w:p>
    <w:p w14:paraId="20E46D96" w14:textId="263F53CB" w:rsidR="00206D15" w:rsidRDefault="00206D15" w:rsidP="00206D15">
      <w:pPr>
        <w:spacing w:line="360" w:lineRule="auto"/>
      </w:pPr>
    </w:p>
    <w:p w14:paraId="667E543B" w14:textId="1F65F1B2" w:rsidR="00206D15" w:rsidRDefault="00206D15" w:rsidP="00206D15">
      <w:pPr>
        <w:spacing w:line="360" w:lineRule="auto"/>
        <w:ind w:firstLine="720"/>
      </w:pPr>
      <w:r>
        <w:t xml:space="preserve">The above screenshot shows the final round of the game. After the scores for each round are tallied, the final score is 54. The program compares this to the existing high score </w:t>
      </w:r>
      <w:proofErr w:type="gramStart"/>
      <w:r>
        <w:t>file, and</w:t>
      </w:r>
      <w:proofErr w:type="gramEnd"/>
      <w:r>
        <w:t xml:space="preserve"> overwrites the existing score if the new one is higher.</w:t>
      </w:r>
    </w:p>
    <w:p w14:paraId="79F3E18F" w14:textId="1F46FFD4" w:rsidR="00D97519" w:rsidRDefault="00D97519" w:rsidP="00D97519">
      <w:pPr>
        <w:spacing w:line="360" w:lineRule="auto"/>
      </w:pPr>
    </w:p>
    <w:p w14:paraId="01D12430" w14:textId="4F65F371" w:rsidR="00D97519" w:rsidRDefault="00D97519" w:rsidP="00D97519">
      <w:pPr>
        <w:spacing w:line="360" w:lineRule="auto"/>
      </w:pPr>
    </w:p>
    <w:p w14:paraId="15392420" w14:textId="4C2BA396" w:rsidR="00D97519" w:rsidRDefault="00D97519" w:rsidP="00D97519">
      <w:pPr>
        <w:spacing w:line="360" w:lineRule="auto"/>
      </w:pPr>
    </w:p>
    <w:p w14:paraId="412F81AA" w14:textId="568E3E3C" w:rsidR="00D97519" w:rsidRDefault="00D97519" w:rsidP="00D97519">
      <w:pPr>
        <w:spacing w:line="360" w:lineRule="auto"/>
      </w:pPr>
    </w:p>
    <w:p w14:paraId="29F657B8" w14:textId="6A8FF21A" w:rsidR="00D97519" w:rsidRDefault="00D97519" w:rsidP="00D97519">
      <w:pPr>
        <w:spacing w:line="360" w:lineRule="auto"/>
      </w:pPr>
    </w:p>
    <w:p w14:paraId="2F47BB7E" w14:textId="6DF0A7C3" w:rsidR="00D97519" w:rsidRDefault="00D97519" w:rsidP="00D97519">
      <w:pPr>
        <w:spacing w:line="360" w:lineRule="auto"/>
      </w:pPr>
    </w:p>
    <w:p w14:paraId="4460DF9F" w14:textId="536FB34C" w:rsidR="00D97519" w:rsidRDefault="00D97519" w:rsidP="00D97519">
      <w:pPr>
        <w:spacing w:line="360" w:lineRule="auto"/>
      </w:pPr>
    </w:p>
    <w:p w14:paraId="7F3E50F5" w14:textId="14B4CBDB" w:rsidR="00D97519" w:rsidRDefault="00D97519" w:rsidP="00D97519">
      <w:pPr>
        <w:spacing w:line="360" w:lineRule="auto"/>
      </w:pPr>
    </w:p>
    <w:p w14:paraId="76FD45FB" w14:textId="6D729B94" w:rsidR="00D97519" w:rsidRDefault="00D97519" w:rsidP="00D97519">
      <w:pPr>
        <w:spacing w:line="360" w:lineRule="auto"/>
      </w:pPr>
    </w:p>
    <w:p w14:paraId="60C75E19" w14:textId="5B71BD1F" w:rsidR="00D97519" w:rsidRDefault="00D97519" w:rsidP="00D97519">
      <w:pPr>
        <w:spacing w:line="360" w:lineRule="auto"/>
      </w:pPr>
    </w:p>
    <w:p w14:paraId="35713883" w14:textId="5391C2CB" w:rsidR="00D97519" w:rsidRDefault="00D97519" w:rsidP="00D97519">
      <w:pPr>
        <w:spacing w:line="360" w:lineRule="auto"/>
      </w:pPr>
    </w:p>
    <w:p w14:paraId="60D3EC64" w14:textId="53271DFE" w:rsidR="00D97519" w:rsidRDefault="00D97519" w:rsidP="00D97519">
      <w:pPr>
        <w:spacing w:line="360" w:lineRule="auto"/>
      </w:pPr>
    </w:p>
    <w:p w14:paraId="1EB68E64" w14:textId="6690F8E1" w:rsidR="00D97519" w:rsidRDefault="00D97519" w:rsidP="00D97519">
      <w:pPr>
        <w:spacing w:line="360" w:lineRule="auto"/>
      </w:pPr>
      <w:r>
        <w:rPr>
          <w:noProof/>
        </w:rPr>
        <w:lastRenderedPageBreak/>
        <w:drawing>
          <wp:inline distT="0" distB="0" distL="0" distR="0" wp14:anchorId="67152CF9" wp14:editId="75985727">
            <wp:extent cx="6186800" cy="7172325"/>
            <wp:effectExtent l="0" t="0" r="508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 2 flowchart.jpg"/>
                    <pic:cNvPicPr/>
                  </pic:nvPicPr>
                  <pic:blipFill>
                    <a:blip r:embed="rId14">
                      <a:extLst>
                        <a:ext uri="{28A0092B-C50C-407E-A947-70E740481C1C}">
                          <a14:useLocalDpi xmlns:a14="http://schemas.microsoft.com/office/drawing/2010/main" val="0"/>
                        </a:ext>
                      </a:extLst>
                    </a:blip>
                    <a:stretch>
                      <a:fillRect/>
                    </a:stretch>
                  </pic:blipFill>
                  <pic:spPr>
                    <a:xfrm>
                      <a:off x="0" y="0"/>
                      <a:ext cx="6197219" cy="7184404"/>
                    </a:xfrm>
                    <a:prstGeom prst="rect">
                      <a:avLst/>
                    </a:prstGeom>
                  </pic:spPr>
                </pic:pic>
              </a:graphicData>
            </a:graphic>
          </wp:inline>
        </w:drawing>
      </w:r>
    </w:p>
    <w:p w14:paraId="62A8C380" w14:textId="5A274211" w:rsidR="00D97519" w:rsidRDefault="00D97519" w:rsidP="00D97519">
      <w:pPr>
        <w:spacing w:line="360" w:lineRule="auto"/>
      </w:pPr>
    </w:p>
    <w:p w14:paraId="2F1E7A8A" w14:textId="3F4FDD58" w:rsidR="00D97519" w:rsidRDefault="00D97519" w:rsidP="00D97519">
      <w:pPr>
        <w:spacing w:line="360" w:lineRule="auto"/>
      </w:pPr>
    </w:p>
    <w:p w14:paraId="75EB514E" w14:textId="5F9B2375" w:rsidR="00D97519" w:rsidRDefault="00D97519" w:rsidP="00D97519">
      <w:pPr>
        <w:spacing w:line="360" w:lineRule="auto"/>
      </w:pPr>
    </w:p>
    <w:p w14:paraId="5DAC1EBC" w14:textId="2F240D55" w:rsidR="00D97519" w:rsidRDefault="00D97519" w:rsidP="00D97519">
      <w:pPr>
        <w:spacing w:line="360" w:lineRule="auto"/>
      </w:pPr>
    </w:p>
    <w:p w14:paraId="40E68273" w14:textId="77777777" w:rsidR="00D97519" w:rsidRPr="00D2207E" w:rsidRDefault="00D97519" w:rsidP="00D97519">
      <w:pPr>
        <w:spacing w:after="984" w:line="265" w:lineRule="auto"/>
        <w:ind w:left="802" w:right="5" w:hanging="10"/>
        <w:jc w:val="center"/>
        <w:rPr>
          <w:sz w:val="16"/>
          <w:szCs w:val="16"/>
        </w:rPr>
      </w:pPr>
      <w:r w:rsidRPr="00D2207E">
        <w:rPr>
          <w:rFonts w:ascii="Arial" w:eastAsia="Arial" w:hAnsi="Arial" w:cs="Arial"/>
          <w:sz w:val="16"/>
          <w:szCs w:val="16"/>
        </w:rPr>
        <w:lastRenderedPageBreak/>
        <w:t>Cross-List_From_Proj1</w:t>
      </w:r>
    </w:p>
    <w:p w14:paraId="662758FB" w14:textId="77777777" w:rsidR="00D97519" w:rsidRPr="00D2207E" w:rsidRDefault="00D97519" w:rsidP="00D97519">
      <w:pPr>
        <w:rPr>
          <w:sz w:val="16"/>
          <w:szCs w:val="16"/>
        </w:rPr>
      </w:pPr>
      <w:r w:rsidRPr="00D2207E">
        <w:rPr>
          <w:rFonts w:ascii="Arial" w:eastAsia="Arial" w:hAnsi="Arial" w:cs="Arial"/>
          <w:b/>
          <w:sz w:val="16"/>
          <w:szCs w:val="16"/>
        </w:rPr>
        <w:t>Cross Reference from Project 1</w:t>
      </w:r>
    </w:p>
    <w:p w14:paraId="0E8D81E8" w14:textId="77777777" w:rsidR="00D97519" w:rsidRPr="00D2207E" w:rsidRDefault="00D97519" w:rsidP="00D97519">
      <w:pPr>
        <w:spacing w:after="19"/>
        <w:rPr>
          <w:sz w:val="16"/>
          <w:szCs w:val="16"/>
        </w:rPr>
      </w:pPr>
      <w:r w:rsidRPr="00D2207E">
        <w:rPr>
          <w:rFonts w:ascii="Arial" w:eastAsia="Arial" w:hAnsi="Arial" w:cs="Arial"/>
          <w:b/>
          <w:sz w:val="16"/>
          <w:szCs w:val="16"/>
        </w:rPr>
        <w:t>You are to fill-in with where located in code</w:t>
      </w:r>
    </w:p>
    <w:tbl>
      <w:tblPr>
        <w:tblStyle w:val="TableGrid"/>
        <w:tblW w:w="6754" w:type="dxa"/>
        <w:tblInd w:w="-10" w:type="dxa"/>
        <w:tblCellMar>
          <w:top w:w="100" w:type="dxa"/>
          <w:left w:w="0" w:type="dxa"/>
          <w:bottom w:w="0" w:type="dxa"/>
          <w:right w:w="16" w:type="dxa"/>
        </w:tblCellMar>
        <w:tblLook w:val="04A0" w:firstRow="1" w:lastRow="0" w:firstColumn="1" w:lastColumn="0" w:noHBand="0" w:noVBand="1"/>
      </w:tblPr>
      <w:tblGrid>
        <w:gridCol w:w="674"/>
        <w:gridCol w:w="662"/>
        <w:gridCol w:w="1626"/>
        <w:gridCol w:w="938"/>
        <w:gridCol w:w="335"/>
        <w:gridCol w:w="2519"/>
      </w:tblGrid>
      <w:tr w:rsidR="00D97519" w:rsidRPr="00D97519" w14:paraId="0D3B5B99"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65BD6A42" w14:textId="77777777" w:rsidR="00D97519" w:rsidRPr="00D97519" w:rsidRDefault="00D97519" w:rsidP="00544C43">
            <w:pPr>
              <w:ind w:left="52"/>
              <w:jc w:val="both"/>
              <w:rPr>
                <w:sz w:val="16"/>
                <w:szCs w:val="16"/>
              </w:rPr>
            </w:pPr>
            <w:r w:rsidRPr="00D97519">
              <w:rPr>
                <w:rFonts w:ascii="Arial" w:eastAsia="Arial" w:hAnsi="Arial" w:cs="Arial"/>
                <w:b/>
                <w:sz w:val="16"/>
                <w:szCs w:val="16"/>
              </w:rPr>
              <w:t>Chapter</w:t>
            </w:r>
          </w:p>
        </w:tc>
        <w:tc>
          <w:tcPr>
            <w:tcW w:w="502" w:type="dxa"/>
            <w:tcBorders>
              <w:top w:val="single" w:sz="2" w:space="0" w:color="000000"/>
              <w:left w:val="single" w:sz="2" w:space="0" w:color="000000"/>
              <w:bottom w:val="single" w:sz="2" w:space="0" w:color="000000"/>
              <w:right w:val="single" w:sz="2" w:space="0" w:color="000000"/>
            </w:tcBorders>
          </w:tcPr>
          <w:p w14:paraId="2EA26309" w14:textId="77777777" w:rsidR="00D97519" w:rsidRPr="00D97519" w:rsidRDefault="00D97519" w:rsidP="00544C43">
            <w:pPr>
              <w:ind w:left="68"/>
              <w:rPr>
                <w:sz w:val="16"/>
                <w:szCs w:val="16"/>
              </w:rPr>
            </w:pPr>
            <w:r w:rsidRPr="00D97519">
              <w:rPr>
                <w:rFonts w:ascii="Arial" w:eastAsia="Arial" w:hAnsi="Arial" w:cs="Arial"/>
                <w:b/>
                <w:sz w:val="16"/>
                <w:szCs w:val="16"/>
              </w:rPr>
              <w:t>Section</w:t>
            </w:r>
          </w:p>
        </w:tc>
        <w:tc>
          <w:tcPr>
            <w:tcW w:w="1654" w:type="dxa"/>
            <w:tcBorders>
              <w:top w:val="single" w:sz="2" w:space="0" w:color="000000"/>
              <w:left w:val="single" w:sz="2" w:space="0" w:color="000000"/>
              <w:bottom w:val="single" w:sz="2" w:space="0" w:color="000000"/>
              <w:right w:val="single" w:sz="2" w:space="0" w:color="000000"/>
            </w:tcBorders>
          </w:tcPr>
          <w:p w14:paraId="26BE09D1" w14:textId="77777777" w:rsidR="00D97519" w:rsidRPr="00D97519" w:rsidRDefault="00D97519" w:rsidP="00544C43">
            <w:pPr>
              <w:ind w:left="19"/>
              <w:jc w:val="center"/>
              <w:rPr>
                <w:sz w:val="16"/>
                <w:szCs w:val="16"/>
              </w:rPr>
            </w:pPr>
            <w:r w:rsidRPr="00D97519">
              <w:rPr>
                <w:rFonts w:ascii="Arial" w:eastAsia="Arial" w:hAnsi="Arial" w:cs="Arial"/>
                <w:b/>
                <w:sz w:val="16"/>
                <w:szCs w:val="16"/>
              </w:rPr>
              <w:t>Topic</w:t>
            </w:r>
          </w:p>
        </w:tc>
        <w:tc>
          <w:tcPr>
            <w:tcW w:w="1018" w:type="dxa"/>
            <w:tcBorders>
              <w:top w:val="single" w:sz="2" w:space="0" w:color="000000"/>
              <w:left w:val="single" w:sz="2" w:space="0" w:color="000000"/>
              <w:bottom w:val="single" w:sz="2" w:space="0" w:color="000000"/>
              <w:right w:val="single" w:sz="2" w:space="0" w:color="000000"/>
            </w:tcBorders>
          </w:tcPr>
          <w:p w14:paraId="638B5D95" w14:textId="77777777" w:rsidR="00D97519" w:rsidRPr="00D97519" w:rsidRDefault="00D97519" w:rsidP="00544C43">
            <w:pPr>
              <w:ind w:left="19"/>
              <w:jc w:val="center"/>
              <w:rPr>
                <w:sz w:val="16"/>
                <w:szCs w:val="16"/>
              </w:rPr>
            </w:pPr>
            <w:r w:rsidRPr="00D97519">
              <w:rPr>
                <w:rFonts w:ascii="Arial" w:eastAsia="Arial" w:hAnsi="Arial" w:cs="Arial"/>
                <w:b/>
                <w:sz w:val="16"/>
                <w:szCs w:val="16"/>
              </w:rPr>
              <w:t>Where Line #''s</w:t>
            </w:r>
          </w:p>
        </w:tc>
        <w:tc>
          <w:tcPr>
            <w:tcW w:w="300" w:type="dxa"/>
            <w:tcBorders>
              <w:top w:val="single" w:sz="2" w:space="0" w:color="000000"/>
              <w:left w:val="single" w:sz="2" w:space="0" w:color="000000"/>
              <w:bottom w:val="single" w:sz="2" w:space="0" w:color="000000"/>
              <w:right w:val="single" w:sz="2" w:space="0" w:color="000000"/>
            </w:tcBorders>
          </w:tcPr>
          <w:p w14:paraId="749201FB" w14:textId="77777777" w:rsidR="00D97519" w:rsidRPr="00D97519" w:rsidRDefault="00D97519" w:rsidP="00544C43">
            <w:pPr>
              <w:ind w:left="70"/>
              <w:rPr>
                <w:sz w:val="16"/>
                <w:szCs w:val="16"/>
              </w:rPr>
            </w:pPr>
            <w:r w:rsidRPr="00D97519">
              <w:rPr>
                <w:rFonts w:ascii="Arial" w:eastAsia="Arial" w:hAnsi="Arial" w:cs="Arial"/>
                <w:b/>
                <w:sz w:val="16"/>
                <w:szCs w:val="16"/>
              </w:rPr>
              <w:t>Pts</w:t>
            </w:r>
          </w:p>
        </w:tc>
        <w:tc>
          <w:tcPr>
            <w:tcW w:w="2792" w:type="dxa"/>
            <w:tcBorders>
              <w:top w:val="single" w:sz="2" w:space="0" w:color="000000"/>
              <w:left w:val="single" w:sz="2" w:space="0" w:color="000000"/>
              <w:bottom w:val="single" w:sz="2" w:space="0" w:color="000000"/>
              <w:right w:val="single" w:sz="2" w:space="0" w:color="000000"/>
            </w:tcBorders>
          </w:tcPr>
          <w:p w14:paraId="2062E6C2" w14:textId="77777777" w:rsidR="00D97519" w:rsidRPr="00D97519" w:rsidRDefault="00D97519" w:rsidP="00544C43">
            <w:pPr>
              <w:ind w:left="19"/>
              <w:jc w:val="center"/>
              <w:rPr>
                <w:sz w:val="16"/>
                <w:szCs w:val="16"/>
              </w:rPr>
            </w:pPr>
            <w:r w:rsidRPr="00D97519">
              <w:rPr>
                <w:rFonts w:ascii="Arial" w:eastAsia="Arial" w:hAnsi="Arial" w:cs="Arial"/>
                <w:b/>
                <w:sz w:val="16"/>
                <w:szCs w:val="16"/>
              </w:rPr>
              <w:t>Notes</w:t>
            </w:r>
          </w:p>
        </w:tc>
      </w:tr>
      <w:tr w:rsidR="00D97519" w:rsidRPr="00D97519" w14:paraId="34F54294"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3935BC1F" w14:textId="77777777" w:rsidR="00D97519" w:rsidRPr="00D97519" w:rsidRDefault="00D97519" w:rsidP="00544C43">
            <w:pPr>
              <w:ind w:left="17"/>
              <w:jc w:val="center"/>
              <w:rPr>
                <w:sz w:val="16"/>
                <w:szCs w:val="16"/>
              </w:rPr>
            </w:pPr>
            <w:r w:rsidRPr="00D97519">
              <w:rPr>
                <w:rFonts w:ascii="Arial" w:eastAsia="Arial" w:hAnsi="Arial" w:cs="Arial"/>
                <w:sz w:val="16"/>
                <w:szCs w:val="16"/>
              </w:rPr>
              <w:t>2</w:t>
            </w:r>
          </w:p>
        </w:tc>
        <w:tc>
          <w:tcPr>
            <w:tcW w:w="502" w:type="dxa"/>
            <w:tcBorders>
              <w:top w:val="single" w:sz="2" w:space="0" w:color="000000"/>
              <w:left w:val="single" w:sz="2" w:space="0" w:color="000000"/>
              <w:bottom w:val="single" w:sz="2" w:space="0" w:color="000000"/>
              <w:right w:val="single" w:sz="2" w:space="0" w:color="000000"/>
            </w:tcBorders>
          </w:tcPr>
          <w:p w14:paraId="5D7ECC4C" w14:textId="77777777" w:rsidR="00D97519" w:rsidRPr="00D97519" w:rsidRDefault="00D97519" w:rsidP="00544C43">
            <w:pPr>
              <w:ind w:left="15"/>
              <w:jc w:val="center"/>
              <w:rPr>
                <w:sz w:val="16"/>
                <w:szCs w:val="16"/>
              </w:rPr>
            </w:pPr>
            <w:r w:rsidRPr="00D97519">
              <w:rPr>
                <w:rFonts w:ascii="Arial" w:eastAsia="Arial" w:hAnsi="Arial" w:cs="Arial"/>
                <w:sz w:val="16"/>
                <w:szCs w:val="16"/>
              </w:rPr>
              <w:t>2</w:t>
            </w:r>
          </w:p>
        </w:tc>
        <w:tc>
          <w:tcPr>
            <w:tcW w:w="1654" w:type="dxa"/>
            <w:tcBorders>
              <w:top w:val="single" w:sz="2" w:space="0" w:color="000000"/>
              <w:left w:val="single" w:sz="2" w:space="0" w:color="000000"/>
              <w:bottom w:val="single" w:sz="2" w:space="0" w:color="000000"/>
              <w:right w:val="single" w:sz="2" w:space="0" w:color="000000"/>
            </w:tcBorders>
          </w:tcPr>
          <w:p w14:paraId="6470740C" w14:textId="77777777" w:rsidR="00D97519" w:rsidRPr="00D97519" w:rsidRDefault="00D97519" w:rsidP="00544C43">
            <w:pPr>
              <w:ind w:left="10"/>
              <w:rPr>
                <w:sz w:val="16"/>
                <w:szCs w:val="16"/>
              </w:rPr>
            </w:pPr>
            <w:proofErr w:type="spellStart"/>
            <w:r w:rsidRPr="00D97519">
              <w:rPr>
                <w:rFonts w:ascii="Arial" w:eastAsia="Arial" w:hAnsi="Arial" w:cs="Arial"/>
                <w:sz w:val="16"/>
                <w:szCs w:val="16"/>
              </w:rPr>
              <w:t>cout</w:t>
            </w:r>
            <w:proofErr w:type="spellEnd"/>
          </w:p>
        </w:tc>
        <w:tc>
          <w:tcPr>
            <w:tcW w:w="1018" w:type="dxa"/>
            <w:tcBorders>
              <w:top w:val="single" w:sz="2" w:space="0" w:color="000000"/>
              <w:left w:val="single" w:sz="2" w:space="0" w:color="000000"/>
              <w:bottom w:val="single" w:sz="2" w:space="0" w:color="000000"/>
              <w:right w:val="single" w:sz="2" w:space="0" w:color="000000"/>
            </w:tcBorders>
          </w:tcPr>
          <w:p w14:paraId="4920D48A" w14:textId="77777777" w:rsidR="00D97519" w:rsidRPr="00D97519" w:rsidRDefault="00D97519" w:rsidP="00544C43">
            <w:pPr>
              <w:rPr>
                <w:sz w:val="16"/>
                <w:szCs w:val="16"/>
              </w:rPr>
            </w:pPr>
            <w:r w:rsidRPr="00D97519">
              <w:rPr>
                <w:sz w:val="16"/>
                <w:szCs w:val="16"/>
              </w:rPr>
              <w:t>31</w:t>
            </w:r>
          </w:p>
        </w:tc>
        <w:tc>
          <w:tcPr>
            <w:tcW w:w="300" w:type="dxa"/>
            <w:tcBorders>
              <w:top w:val="single" w:sz="2" w:space="0" w:color="000000"/>
              <w:left w:val="single" w:sz="2" w:space="0" w:color="000000"/>
              <w:bottom w:val="single" w:sz="2" w:space="0" w:color="000000"/>
              <w:right w:val="single" w:sz="2" w:space="0" w:color="000000"/>
            </w:tcBorders>
          </w:tcPr>
          <w:p w14:paraId="0B86865B"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42DD0AD4" w14:textId="77777777" w:rsidR="00D97519" w:rsidRPr="00D97519" w:rsidRDefault="00D97519" w:rsidP="00544C43">
            <w:pPr>
              <w:rPr>
                <w:sz w:val="16"/>
                <w:szCs w:val="16"/>
              </w:rPr>
            </w:pPr>
          </w:p>
        </w:tc>
      </w:tr>
      <w:tr w:rsidR="00D97519" w:rsidRPr="00D97519" w14:paraId="7C877161"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40080042"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0DFEAB50" w14:textId="77777777" w:rsidR="00D97519" w:rsidRPr="00D97519" w:rsidRDefault="00D97519" w:rsidP="00544C43">
            <w:pPr>
              <w:ind w:left="15"/>
              <w:jc w:val="center"/>
              <w:rPr>
                <w:sz w:val="16"/>
                <w:szCs w:val="16"/>
              </w:rPr>
            </w:pPr>
            <w:r w:rsidRPr="00D97519">
              <w:rPr>
                <w:rFonts w:ascii="Arial" w:eastAsia="Arial" w:hAnsi="Arial" w:cs="Arial"/>
                <w:sz w:val="16"/>
                <w:szCs w:val="16"/>
              </w:rPr>
              <w:t>3</w:t>
            </w:r>
          </w:p>
        </w:tc>
        <w:tc>
          <w:tcPr>
            <w:tcW w:w="1654" w:type="dxa"/>
            <w:tcBorders>
              <w:top w:val="single" w:sz="2" w:space="0" w:color="000000"/>
              <w:left w:val="single" w:sz="2" w:space="0" w:color="000000"/>
              <w:bottom w:val="single" w:sz="2" w:space="0" w:color="000000"/>
              <w:right w:val="single" w:sz="2" w:space="0" w:color="000000"/>
            </w:tcBorders>
          </w:tcPr>
          <w:p w14:paraId="7DFECC8A" w14:textId="77777777" w:rsidR="00D97519" w:rsidRPr="00D97519" w:rsidRDefault="00D97519" w:rsidP="00544C43">
            <w:pPr>
              <w:ind w:left="10"/>
              <w:rPr>
                <w:sz w:val="16"/>
                <w:szCs w:val="16"/>
              </w:rPr>
            </w:pPr>
            <w:r w:rsidRPr="00D97519">
              <w:rPr>
                <w:rFonts w:ascii="Arial" w:eastAsia="Arial" w:hAnsi="Arial" w:cs="Arial"/>
                <w:sz w:val="16"/>
                <w:szCs w:val="16"/>
              </w:rPr>
              <w:t>libraries</w:t>
            </w:r>
          </w:p>
        </w:tc>
        <w:tc>
          <w:tcPr>
            <w:tcW w:w="1018" w:type="dxa"/>
            <w:tcBorders>
              <w:top w:val="single" w:sz="2" w:space="0" w:color="000000"/>
              <w:left w:val="single" w:sz="2" w:space="0" w:color="000000"/>
              <w:bottom w:val="single" w:sz="2" w:space="0" w:color="000000"/>
              <w:right w:val="single" w:sz="2" w:space="0" w:color="000000"/>
            </w:tcBorders>
          </w:tcPr>
          <w:p w14:paraId="32F9B7FB"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3113D6C0" w14:textId="77777777" w:rsidR="00D97519" w:rsidRPr="00D97519" w:rsidRDefault="00D97519" w:rsidP="00544C43">
            <w:pPr>
              <w:ind w:left="17"/>
              <w:jc w:val="center"/>
              <w:rPr>
                <w:sz w:val="16"/>
                <w:szCs w:val="16"/>
              </w:rPr>
            </w:pPr>
            <w:r w:rsidRPr="00D97519">
              <w:rPr>
                <w:rFonts w:ascii="Arial" w:eastAsia="Arial" w:hAnsi="Arial" w:cs="Arial"/>
                <w:sz w:val="16"/>
                <w:szCs w:val="16"/>
              </w:rPr>
              <w:t>5</w:t>
            </w:r>
          </w:p>
        </w:tc>
        <w:tc>
          <w:tcPr>
            <w:tcW w:w="2792" w:type="dxa"/>
            <w:tcBorders>
              <w:top w:val="single" w:sz="2" w:space="0" w:color="000000"/>
              <w:left w:val="single" w:sz="2" w:space="0" w:color="000000"/>
              <w:bottom w:val="single" w:sz="2" w:space="0" w:color="000000"/>
              <w:right w:val="single" w:sz="2" w:space="0" w:color="000000"/>
            </w:tcBorders>
          </w:tcPr>
          <w:p w14:paraId="612250ED" w14:textId="77777777" w:rsidR="00D97519" w:rsidRPr="00D97519" w:rsidRDefault="00D97519" w:rsidP="00544C43">
            <w:pPr>
              <w:ind w:left="10"/>
              <w:rPr>
                <w:sz w:val="16"/>
                <w:szCs w:val="16"/>
              </w:rPr>
            </w:pPr>
            <w:r w:rsidRPr="00D97519">
              <w:rPr>
                <w:rFonts w:ascii="Arial" w:eastAsia="Arial" w:hAnsi="Arial" w:cs="Arial"/>
                <w:sz w:val="16"/>
                <w:szCs w:val="16"/>
              </w:rPr>
              <w:t xml:space="preserve">iostream, </w:t>
            </w:r>
            <w:proofErr w:type="spellStart"/>
            <w:r w:rsidRPr="00D97519">
              <w:rPr>
                <w:rFonts w:ascii="Arial" w:eastAsia="Arial" w:hAnsi="Arial" w:cs="Arial"/>
                <w:sz w:val="16"/>
                <w:szCs w:val="16"/>
              </w:rPr>
              <w:t>iomanip</w:t>
            </w:r>
            <w:proofErr w:type="spellEnd"/>
            <w:r w:rsidRPr="00D97519">
              <w:rPr>
                <w:rFonts w:ascii="Arial" w:eastAsia="Arial" w:hAnsi="Arial" w:cs="Arial"/>
                <w:sz w:val="16"/>
                <w:szCs w:val="16"/>
              </w:rPr>
              <w:t xml:space="preserve">, </w:t>
            </w:r>
            <w:proofErr w:type="spellStart"/>
            <w:r w:rsidRPr="00D97519">
              <w:rPr>
                <w:rFonts w:ascii="Arial" w:eastAsia="Arial" w:hAnsi="Arial" w:cs="Arial"/>
                <w:sz w:val="16"/>
                <w:szCs w:val="16"/>
              </w:rPr>
              <w:t>cmath</w:t>
            </w:r>
            <w:proofErr w:type="spellEnd"/>
            <w:r w:rsidRPr="00D97519">
              <w:rPr>
                <w:rFonts w:ascii="Arial" w:eastAsia="Arial" w:hAnsi="Arial" w:cs="Arial"/>
                <w:sz w:val="16"/>
                <w:szCs w:val="16"/>
              </w:rPr>
              <w:t xml:space="preserve">, </w:t>
            </w:r>
            <w:proofErr w:type="spellStart"/>
            <w:r w:rsidRPr="00D97519">
              <w:rPr>
                <w:rFonts w:ascii="Arial" w:eastAsia="Arial" w:hAnsi="Arial" w:cs="Arial"/>
                <w:sz w:val="16"/>
                <w:szCs w:val="16"/>
              </w:rPr>
              <w:t>cstdlib</w:t>
            </w:r>
            <w:proofErr w:type="spellEnd"/>
            <w:r w:rsidRPr="00D97519">
              <w:rPr>
                <w:rFonts w:ascii="Arial" w:eastAsia="Arial" w:hAnsi="Arial" w:cs="Arial"/>
                <w:sz w:val="16"/>
                <w:szCs w:val="16"/>
              </w:rPr>
              <w:t xml:space="preserve">, </w:t>
            </w:r>
            <w:proofErr w:type="spellStart"/>
            <w:r w:rsidRPr="00D97519">
              <w:rPr>
                <w:rFonts w:ascii="Arial" w:eastAsia="Arial" w:hAnsi="Arial" w:cs="Arial"/>
                <w:sz w:val="16"/>
                <w:szCs w:val="16"/>
              </w:rPr>
              <w:t>fstream</w:t>
            </w:r>
            <w:proofErr w:type="spellEnd"/>
            <w:r w:rsidRPr="00D97519">
              <w:rPr>
                <w:rFonts w:ascii="Arial" w:eastAsia="Arial" w:hAnsi="Arial" w:cs="Arial"/>
                <w:sz w:val="16"/>
                <w:szCs w:val="16"/>
              </w:rPr>
              <w:t xml:space="preserve">, string, </w:t>
            </w:r>
            <w:proofErr w:type="spellStart"/>
            <w:r w:rsidRPr="00D97519">
              <w:rPr>
                <w:rFonts w:ascii="Arial" w:eastAsia="Arial" w:hAnsi="Arial" w:cs="Arial"/>
                <w:sz w:val="16"/>
                <w:szCs w:val="16"/>
              </w:rPr>
              <w:t>ctime</w:t>
            </w:r>
            <w:proofErr w:type="spellEnd"/>
          </w:p>
        </w:tc>
      </w:tr>
      <w:tr w:rsidR="00D97519" w:rsidRPr="00D97519" w14:paraId="476B2BED"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73159BE8"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1F0B1549" w14:textId="77777777" w:rsidR="00D97519" w:rsidRPr="00D97519" w:rsidRDefault="00D97519" w:rsidP="00544C43">
            <w:pPr>
              <w:ind w:left="15"/>
              <w:jc w:val="center"/>
              <w:rPr>
                <w:sz w:val="16"/>
                <w:szCs w:val="16"/>
              </w:rPr>
            </w:pPr>
            <w:r w:rsidRPr="00D97519">
              <w:rPr>
                <w:rFonts w:ascii="Arial" w:eastAsia="Arial" w:hAnsi="Arial" w:cs="Arial"/>
                <w:sz w:val="16"/>
                <w:szCs w:val="16"/>
              </w:rPr>
              <w:t>4</w:t>
            </w:r>
          </w:p>
        </w:tc>
        <w:tc>
          <w:tcPr>
            <w:tcW w:w="1654" w:type="dxa"/>
            <w:tcBorders>
              <w:top w:val="single" w:sz="2" w:space="0" w:color="000000"/>
              <w:left w:val="single" w:sz="2" w:space="0" w:color="000000"/>
              <w:bottom w:val="single" w:sz="2" w:space="0" w:color="000000"/>
              <w:right w:val="single" w:sz="2" w:space="0" w:color="000000"/>
            </w:tcBorders>
          </w:tcPr>
          <w:p w14:paraId="073C4AB2" w14:textId="77777777" w:rsidR="00D97519" w:rsidRPr="00D97519" w:rsidRDefault="00D97519" w:rsidP="00544C43">
            <w:pPr>
              <w:ind w:left="10"/>
              <w:rPr>
                <w:sz w:val="16"/>
                <w:szCs w:val="16"/>
              </w:rPr>
            </w:pPr>
            <w:r w:rsidRPr="00D97519">
              <w:rPr>
                <w:rFonts w:ascii="Arial" w:eastAsia="Arial" w:hAnsi="Arial" w:cs="Arial"/>
                <w:sz w:val="16"/>
                <w:szCs w:val="16"/>
              </w:rPr>
              <w:t>variables/literals</w:t>
            </w:r>
          </w:p>
        </w:tc>
        <w:tc>
          <w:tcPr>
            <w:tcW w:w="1018" w:type="dxa"/>
            <w:tcBorders>
              <w:top w:val="single" w:sz="2" w:space="0" w:color="000000"/>
              <w:left w:val="single" w:sz="2" w:space="0" w:color="000000"/>
              <w:bottom w:val="single" w:sz="2" w:space="0" w:color="000000"/>
              <w:right w:val="single" w:sz="2" w:space="0" w:color="000000"/>
            </w:tcBorders>
          </w:tcPr>
          <w:p w14:paraId="2F0A327B" w14:textId="77777777" w:rsidR="00D97519" w:rsidRPr="00D97519" w:rsidRDefault="00D97519" w:rsidP="00544C43">
            <w:pPr>
              <w:rPr>
                <w:sz w:val="16"/>
                <w:szCs w:val="16"/>
              </w:rPr>
            </w:pPr>
            <w:r w:rsidRPr="00D97519">
              <w:rPr>
                <w:sz w:val="16"/>
                <w:szCs w:val="16"/>
              </w:rPr>
              <w:t>27</w:t>
            </w:r>
          </w:p>
        </w:tc>
        <w:tc>
          <w:tcPr>
            <w:tcW w:w="300" w:type="dxa"/>
            <w:tcBorders>
              <w:top w:val="single" w:sz="2" w:space="0" w:color="000000"/>
              <w:left w:val="single" w:sz="2" w:space="0" w:color="000000"/>
              <w:bottom w:val="single" w:sz="2" w:space="0" w:color="000000"/>
              <w:right w:val="single" w:sz="2" w:space="0" w:color="000000"/>
            </w:tcBorders>
          </w:tcPr>
          <w:p w14:paraId="353F6BC8"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5D169BFD" w14:textId="77777777" w:rsidR="00D97519" w:rsidRPr="00D97519" w:rsidRDefault="00D97519" w:rsidP="00544C43">
            <w:pPr>
              <w:ind w:left="10"/>
              <w:rPr>
                <w:sz w:val="16"/>
                <w:szCs w:val="16"/>
              </w:rPr>
            </w:pPr>
            <w:r w:rsidRPr="00D97519">
              <w:rPr>
                <w:rFonts w:ascii="Arial" w:eastAsia="Arial" w:hAnsi="Arial" w:cs="Arial"/>
                <w:sz w:val="16"/>
                <w:szCs w:val="16"/>
              </w:rPr>
              <w:t>No variables in global area, failed project!</w:t>
            </w:r>
          </w:p>
        </w:tc>
      </w:tr>
      <w:tr w:rsidR="00D97519" w:rsidRPr="00D97519" w14:paraId="6F0214E3"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7580F5F7"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6F6900E2" w14:textId="77777777" w:rsidR="00D97519" w:rsidRPr="00D97519" w:rsidRDefault="00D97519" w:rsidP="00544C43">
            <w:pPr>
              <w:ind w:left="15"/>
              <w:jc w:val="center"/>
              <w:rPr>
                <w:sz w:val="16"/>
                <w:szCs w:val="16"/>
              </w:rPr>
            </w:pPr>
            <w:r w:rsidRPr="00D97519">
              <w:rPr>
                <w:rFonts w:ascii="Arial" w:eastAsia="Arial" w:hAnsi="Arial" w:cs="Arial"/>
                <w:sz w:val="16"/>
                <w:szCs w:val="16"/>
              </w:rPr>
              <w:t>5</w:t>
            </w:r>
          </w:p>
        </w:tc>
        <w:tc>
          <w:tcPr>
            <w:tcW w:w="1654" w:type="dxa"/>
            <w:tcBorders>
              <w:top w:val="single" w:sz="2" w:space="0" w:color="000000"/>
              <w:left w:val="single" w:sz="2" w:space="0" w:color="000000"/>
              <w:bottom w:val="single" w:sz="2" w:space="0" w:color="000000"/>
              <w:right w:val="single" w:sz="2" w:space="0" w:color="000000"/>
            </w:tcBorders>
          </w:tcPr>
          <w:p w14:paraId="2A53DD8E" w14:textId="77777777" w:rsidR="00D97519" w:rsidRPr="00D97519" w:rsidRDefault="00D97519" w:rsidP="00544C43">
            <w:pPr>
              <w:ind w:left="10"/>
              <w:rPr>
                <w:sz w:val="16"/>
                <w:szCs w:val="16"/>
              </w:rPr>
            </w:pPr>
            <w:r w:rsidRPr="00D97519">
              <w:rPr>
                <w:rFonts w:ascii="Arial" w:eastAsia="Arial" w:hAnsi="Arial" w:cs="Arial"/>
                <w:sz w:val="16"/>
                <w:szCs w:val="16"/>
              </w:rPr>
              <w:t>Identifiers</w:t>
            </w:r>
          </w:p>
        </w:tc>
        <w:tc>
          <w:tcPr>
            <w:tcW w:w="1018" w:type="dxa"/>
            <w:tcBorders>
              <w:top w:val="single" w:sz="2" w:space="0" w:color="000000"/>
              <w:left w:val="single" w:sz="2" w:space="0" w:color="000000"/>
              <w:bottom w:val="single" w:sz="2" w:space="0" w:color="000000"/>
              <w:right w:val="single" w:sz="2" w:space="0" w:color="000000"/>
            </w:tcBorders>
          </w:tcPr>
          <w:p w14:paraId="6E676960"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10426B15"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5F12CAFC" w14:textId="77777777" w:rsidR="00D97519" w:rsidRPr="00D97519" w:rsidRDefault="00D97519" w:rsidP="00544C43">
            <w:pPr>
              <w:rPr>
                <w:sz w:val="16"/>
                <w:szCs w:val="16"/>
              </w:rPr>
            </w:pPr>
          </w:p>
        </w:tc>
      </w:tr>
      <w:tr w:rsidR="00D97519" w:rsidRPr="00D97519" w14:paraId="0E62CD71" w14:textId="77777777" w:rsidTr="00544C43">
        <w:trPr>
          <w:trHeight w:val="224"/>
        </w:trPr>
        <w:tc>
          <w:tcPr>
            <w:tcW w:w="488" w:type="dxa"/>
            <w:tcBorders>
              <w:top w:val="single" w:sz="2" w:space="0" w:color="000000"/>
              <w:left w:val="single" w:sz="2" w:space="0" w:color="000000"/>
              <w:bottom w:val="single" w:sz="2" w:space="0" w:color="000000"/>
              <w:right w:val="single" w:sz="2" w:space="0" w:color="000000"/>
            </w:tcBorders>
          </w:tcPr>
          <w:p w14:paraId="3DE84585"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12BFDF4D" w14:textId="77777777" w:rsidR="00D97519" w:rsidRPr="00D97519" w:rsidRDefault="00D97519" w:rsidP="00544C43">
            <w:pPr>
              <w:ind w:left="15"/>
              <w:jc w:val="center"/>
              <w:rPr>
                <w:sz w:val="16"/>
                <w:szCs w:val="16"/>
              </w:rPr>
            </w:pPr>
            <w:r w:rsidRPr="00D97519">
              <w:rPr>
                <w:rFonts w:ascii="Arial" w:eastAsia="Arial" w:hAnsi="Arial" w:cs="Arial"/>
                <w:sz w:val="16"/>
                <w:szCs w:val="16"/>
              </w:rPr>
              <w:t>6</w:t>
            </w:r>
          </w:p>
        </w:tc>
        <w:tc>
          <w:tcPr>
            <w:tcW w:w="1654" w:type="dxa"/>
            <w:tcBorders>
              <w:top w:val="single" w:sz="2" w:space="0" w:color="000000"/>
              <w:left w:val="single" w:sz="2" w:space="0" w:color="000000"/>
              <w:bottom w:val="single" w:sz="2" w:space="0" w:color="000000"/>
              <w:right w:val="single" w:sz="2" w:space="0" w:color="000000"/>
            </w:tcBorders>
          </w:tcPr>
          <w:p w14:paraId="65E65A99" w14:textId="77777777" w:rsidR="00D97519" w:rsidRPr="00D97519" w:rsidRDefault="00D97519" w:rsidP="00544C43">
            <w:pPr>
              <w:ind w:left="10"/>
              <w:rPr>
                <w:sz w:val="16"/>
                <w:szCs w:val="16"/>
              </w:rPr>
            </w:pPr>
            <w:r w:rsidRPr="00D97519">
              <w:rPr>
                <w:rFonts w:ascii="Arial" w:eastAsia="Arial" w:hAnsi="Arial" w:cs="Arial"/>
                <w:sz w:val="16"/>
                <w:szCs w:val="16"/>
              </w:rPr>
              <w:t>Integers</w:t>
            </w:r>
          </w:p>
        </w:tc>
        <w:tc>
          <w:tcPr>
            <w:tcW w:w="1018" w:type="dxa"/>
            <w:tcBorders>
              <w:top w:val="single" w:sz="2" w:space="0" w:color="000000"/>
              <w:left w:val="single" w:sz="2" w:space="0" w:color="000000"/>
              <w:bottom w:val="single" w:sz="2" w:space="0" w:color="000000"/>
              <w:right w:val="single" w:sz="2" w:space="0" w:color="000000"/>
            </w:tcBorders>
          </w:tcPr>
          <w:p w14:paraId="512E8050" w14:textId="77777777" w:rsidR="00D97519" w:rsidRPr="00D97519" w:rsidRDefault="00D97519" w:rsidP="00544C43">
            <w:pPr>
              <w:rPr>
                <w:sz w:val="16"/>
                <w:szCs w:val="16"/>
              </w:rPr>
            </w:pPr>
            <w:r w:rsidRPr="00D97519">
              <w:rPr>
                <w:sz w:val="16"/>
                <w:szCs w:val="16"/>
              </w:rPr>
              <w:t>27</w:t>
            </w:r>
          </w:p>
        </w:tc>
        <w:tc>
          <w:tcPr>
            <w:tcW w:w="300" w:type="dxa"/>
            <w:tcBorders>
              <w:top w:val="single" w:sz="2" w:space="0" w:color="000000"/>
              <w:left w:val="single" w:sz="2" w:space="0" w:color="000000"/>
              <w:bottom w:val="single" w:sz="2" w:space="0" w:color="000000"/>
              <w:right w:val="single" w:sz="2" w:space="0" w:color="000000"/>
            </w:tcBorders>
          </w:tcPr>
          <w:p w14:paraId="7FFD6A01"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37D8AC9D" w14:textId="77777777" w:rsidR="00D97519" w:rsidRPr="00D97519" w:rsidRDefault="00D97519" w:rsidP="00544C43">
            <w:pPr>
              <w:rPr>
                <w:sz w:val="16"/>
                <w:szCs w:val="16"/>
              </w:rPr>
            </w:pPr>
          </w:p>
        </w:tc>
      </w:tr>
      <w:tr w:rsidR="00D97519" w:rsidRPr="00D97519" w14:paraId="7A391CFD"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7F7029AF"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0CFC2347" w14:textId="77777777" w:rsidR="00D97519" w:rsidRPr="00D97519" w:rsidRDefault="00D97519" w:rsidP="00544C43">
            <w:pPr>
              <w:ind w:left="15"/>
              <w:jc w:val="center"/>
              <w:rPr>
                <w:sz w:val="16"/>
                <w:szCs w:val="16"/>
              </w:rPr>
            </w:pPr>
            <w:r w:rsidRPr="00D97519">
              <w:rPr>
                <w:rFonts w:ascii="Arial" w:eastAsia="Arial" w:hAnsi="Arial" w:cs="Arial"/>
                <w:sz w:val="16"/>
                <w:szCs w:val="16"/>
              </w:rPr>
              <w:t>7</w:t>
            </w:r>
          </w:p>
        </w:tc>
        <w:tc>
          <w:tcPr>
            <w:tcW w:w="1654" w:type="dxa"/>
            <w:tcBorders>
              <w:top w:val="single" w:sz="2" w:space="0" w:color="000000"/>
              <w:left w:val="single" w:sz="2" w:space="0" w:color="000000"/>
              <w:bottom w:val="single" w:sz="2" w:space="0" w:color="000000"/>
              <w:right w:val="single" w:sz="2" w:space="0" w:color="000000"/>
            </w:tcBorders>
          </w:tcPr>
          <w:p w14:paraId="3FE20248" w14:textId="77777777" w:rsidR="00D97519" w:rsidRPr="00D97519" w:rsidRDefault="00D97519" w:rsidP="00544C43">
            <w:pPr>
              <w:ind w:left="10"/>
              <w:rPr>
                <w:sz w:val="16"/>
                <w:szCs w:val="16"/>
              </w:rPr>
            </w:pPr>
            <w:r w:rsidRPr="00D97519">
              <w:rPr>
                <w:rFonts w:ascii="Arial" w:eastAsia="Arial" w:hAnsi="Arial" w:cs="Arial"/>
                <w:sz w:val="16"/>
                <w:szCs w:val="16"/>
              </w:rPr>
              <w:t>Characters</w:t>
            </w:r>
          </w:p>
        </w:tc>
        <w:tc>
          <w:tcPr>
            <w:tcW w:w="1018" w:type="dxa"/>
            <w:tcBorders>
              <w:top w:val="single" w:sz="2" w:space="0" w:color="000000"/>
              <w:left w:val="single" w:sz="2" w:space="0" w:color="000000"/>
              <w:bottom w:val="single" w:sz="2" w:space="0" w:color="000000"/>
              <w:right w:val="single" w:sz="2" w:space="0" w:color="000000"/>
            </w:tcBorders>
          </w:tcPr>
          <w:p w14:paraId="5C7E536E"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7553838A"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1FEA4A82" w14:textId="77777777" w:rsidR="00D97519" w:rsidRPr="00D97519" w:rsidRDefault="00D97519" w:rsidP="00544C43">
            <w:pPr>
              <w:rPr>
                <w:sz w:val="16"/>
                <w:szCs w:val="16"/>
              </w:rPr>
            </w:pPr>
          </w:p>
        </w:tc>
      </w:tr>
      <w:tr w:rsidR="00D97519" w:rsidRPr="00D97519" w14:paraId="583E3CBE"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7C1A05DA"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0D5F646D" w14:textId="77777777" w:rsidR="00D97519" w:rsidRPr="00D97519" w:rsidRDefault="00D97519" w:rsidP="00544C43">
            <w:pPr>
              <w:ind w:left="15"/>
              <w:jc w:val="center"/>
              <w:rPr>
                <w:sz w:val="16"/>
                <w:szCs w:val="16"/>
              </w:rPr>
            </w:pPr>
            <w:r w:rsidRPr="00D97519">
              <w:rPr>
                <w:rFonts w:ascii="Arial" w:eastAsia="Arial" w:hAnsi="Arial" w:cs="Arial"/>
                <w:sz w:val="16"/>
                <w:szCs w:val="16"/>
              </w:rPr>
              <w:t>8</w:t>
            </w:r>
          </w:p>
        </w:tc>
        <w:tc>
          <w:tcPr>
            <w:tcW w:w="1654" w:type="dxa"/>
            <w:tcBorders>
              <w:top w:val="single" w:sz="2" w:space="0" w:color="000000"/>
              <w:left w:val="single" w:sz="2" w:space="0" w:color="000000"/>
              <w:bottom w:val="single" w:sz="2" w:space="0" w:color="000000"/>
              <w:right w:val="single" w:sz="2" w:space="0" w:color="000000"/>
            </w:tcBorders>
          </w:tcPr>
          <w:p w14:paraId="1F9C5030" w14:textId="77777777" w:rsidR="00D97519" w:rsidRPr="00D97519" w:rsidRDefault="00D97519" w:rsidP="00544C43">
            <w:pPr>
              <w:ind w:left="10"/>
              <w:rPr>
                <w:sz w:val="16"/>
                <w:szCs w:val="16"/>
              </w:rPr>
            </w:pPr>
            <w:r w:rsidRPr="00D97519">
              <w:rPr>
                <w:rFonts w:ascii="Arial" w:eastAsia="Arial" w:hAnsi="Arial" w:cs="Arial"/>
                <w:sz w:val="16"/>
                <w:szCs w:val="16"/>
              </w:rPr>
              <w:t>Strings</w:t>
            </w:r>
          </w:p>
        </w:tc>
        <w:tc>
          <w:tcPr>
            <w:tcW w:w="1018" w:type="dxa"/>
            <w:tcBorders>
              <w:top w:val="single" w:sz="2" w:space="0" w:color="000000"/>
              <w:left w:val="single" w:sz="2" w:space="0" w:color="000000"/>
              <w:bottom w:val="single" w:sz="2" w:space="0" w:color="000000"/>
              <w:right w:val="single" w:sz="2" w:space="0" w:color="000000"/>
            </w:tcBorders>
          </w:tcPr>
          <w:p w14:paraId="4ABD09D1" w14:textId="77777777" w:rsidR="00D97519" w:rsidRPr="00D97519" w:rsidRDefault="00D97519" w:rsidP="00544C43">
            <w:pPr>
              <w:rPr>
                <w:sz w:val="16"/>
                <w:szCs w:val="16"/>
              </w:rPr>
            </w:pPr>
            <w:r w:rsidRPr="00D97519">
              <w:rPr>
                <w:sz w:val="16"/>
                <w:szCs w:val="16"/>
              </w:rPr>
              <w:t>29</w:t>
            </w:r>
          </w:p>
        </w:tc>
        <w:tc>
          <w:tcPr>
            <w:tcW w:w="300" w:type="dxa"/>
            <w:tcBorders>
              <w:top w:val="single" w:sz="2" w:space="0" w:color="000000"/>
              <w:left w:val="single" w:sz="2" w:space="0" w:color="000000"/>
              <w:bottom w:val="single" w:sz="2" w:space="0" w:color="000000"/>
              <w:right w:val="single" w:sz="2" w:space="0" w:color="000000"/>
            </w:tcBorders>
          </w:tcPr>
          <w:p w14:paraId="512E8299"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0055021A" w14:textId="77777777" w:rsidR="00D97519" w:rsidRPr="00D97519" w:rsidRDefault="00D97519" w:rsidP="00544C43">
            <w:pPr>
              <w:rPr>
                <w:sz w:val="16"/>
                <w:szCs w:val="16"/>
              </w:rPr>
            </w:pPr>
          </w:p>
        </w:tc>
      </w:tr>
      <w:tr w:rsidR="00D97519" w:rsidRPr="00D97519" w14:paraId="17360B91"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66AD1FB0"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1AA582EC" w14:textId="77777777" w:rsidR="00D97519" w:rsidRPr="00D97519" w:rsidRDefault="00D97519" w:rsidP="00544C43">
            <w:pPr>
              <w:ind w:left="15"/>
              <w:jc w:val="center"/>
              <w:rPr>
                <w:sz w:val="16"/>
                <w:szCs w:val="16"/>
              </w:rPr>
            </w:pPr>
            <w:r w:rsidRPr="00D97519">
              <w:rPr>
                <w:rFonts w:ascii="Arial" w:eastAsia="Arial" w:hAnsi="Arial" w:cs="Arial"/>
                <w:sz w:val="16"/>
                <w:szCs w:val="16"/>
              </w:rPr>
              <w:t>9</w:t>
            </w:r>
          </w:p>
        </w:tc>
        <w:tc>
          <w:tcPr>
            <w:tcW w:w="1654" w:type="dxa"/>
            <w:tcBorders>
              <w:top w:val="single" w:sz="2" w:space="0" w:color="000000"/>
              <w:left w:val="single" w:sz="2" w:space="0" w:color="000000"/>
              <w:bottom w:val="single" w:sz="2" w:space="0" w:color="000000"/>
              <w:right w:val="single" w:sz="2" w:space="0" w:color="000000"/>
            </w:tcBorders>
          </w:tcPr>
          <w:p w14:paraId="5A9C655C" w14:textId="77777777" w:rsidR="00D97519" w:rsidRPr="00D97519" w:rsidRDefault="00D97519" w:rsidP="00544C43">
            <w:pPr>
              <w:ind w:left="10"/>
              <w:rPr>
                <w:sz w:val="16"/>
                <w:szCs w:val="16"/>
              </w:rPr>
            </w:pPr>
            <w:proofErr w:type="gramStart"/>
            <w:r w:rsidRPr="00D97519">
              <w:rPr>
                <w:rFonts w:ascii="Arial" w:eastAsia="Arial" w:hAnsi="Arial" w:cs="Arial"/>
                <w:sz w:val="16"/>
                <w:szCs w:val="16"/>
              </w:rPr>
              <w:t>Floats  No</w:t>
            </w:r>
            <w:proofErr w:type="gramEnd"/>
            <w:r w:rsidRPr="00D97519">
              <w:rPr>
                <w:rFonts w:ascii="Arial" w:eastAsia="Arial" w:hAnsi="Arial" w:cs="Arial"/>
                <w:sz w:val="16"/>
                <w:szCs w:val="16"/>
              </w:rPr>
              <w:t xml:space="preserve"> Doubles</w:t>
            </w:r>
          </w:p>
        </w:tc>
        <w:tc>
          <w:tcPr>
            <w:tcW w:w="1018" w:type="dxa"/>
            <w:tcBorders>
              <w:top w:val="single" w:sz="2" w:space="0" w:color="000000"/>
              <w:left w:val="single" w:sz="2" w:space="0" w:color="000000"/>
              <w:bottom w:val="single" w:sz="2" w:space="0" w:color="000000"/>
              <w:right w:val="single" w:sz="2" w:space="0" w:color="000000"/>
            </w:tcBorders>
          </w:tcPr>
          <w:p w14:paraId="3CE95B28"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5F5AD41D"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3A883A6C" w14:textId="77777777" w:rsidR="00D97519" w:rsidRPr="00D97519" w:rsidRDefault="00D97519" w:rsidP="00544C43">
            <w:pPr>
              <w:ind w:left="10"/>
              <w:rPr>
                <w:sz w:val="16"/>
                <w:szCs w:val="16"/>
              </w:rPr>
            </w:pPr>
            <w:r w:rsidRPr="00D97519">
              <w:rPr>
                <w:rFonts w:ascii="Arial" w:eastAsia="Arial" w:hAnsi="Arial" w:cs="Arial"/>
                <w:sz w:val="16"/>
                <w:szCs w:val="16"/>
              </w:rPr>
              <w:t>Using doubles will fail the project, floats OK!</w:t>
            </w:r>
          </w:p>
        </w:tc>
      </w:tr>
      <w:tr w:rsidR="00D97519" w:rsidRPr="00D97519" w14:paraId="568E6FE2"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0F667459"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688A366C" w14:textId="77777777" w:rsidR="00D97519" w:rsidRPr="00D97519" w:rsidRDefault="00D97519" w:rsidP="00544C43">
            <w:pPr>
              <w:ind w:left="15"/>
              <w:jc w:val="center"/>
              <w:rPr>
                <w:sz w:val="16"/>
                <w:szCs w:val="16"/>
              </w:rPr>
            </w:pPr>
            <w:r w:rsidRPr="00D97519">
              <w:rPr>
                <w:rFonts w:ascii="Arial" w:eastAsia="Arial" w:hAnsi="Arial" w:cs="Arial"/>
                <w:sz w:val="16"/>
                <w:szCs w:val="16"/>
              </w:rPr>
              <w:t>10</w:t>
            </w:r>
          </w:p>
        </w:tc>
        <w:tc>
          <w:tcPr>
            <w:tcW w:w="1654" w:type="dxa"/>
            <w:tcBorders>
              <w:top w:val="single" w:sz="2" w:space="0" w:color="000000"/>
              <w:left w:val="single" w:sz="2" w:space="0" w:color="000000"/>
              <w:bottom w:val="single" w:sz="2" w:space="0" w:color="000000"/>
              <w:right w:val="single" w:sz="2" w:space="0" w:color="000000"/>
            </w:tcBorders>
          </w:tcPr>
          <w:p w14:paraId="1956C100" w14:textId="77777777" w:rsidR="00D97519" w:rsidRPr="00D97519" w:rsidRDefault="00D97519" w:rsidP="00544C43">
            <w:pPr>
              <w:ind w:left="10"/>
              <w:rPr>
                <w:sz w:val="16"/>
                <w:szCs w:val="16"/>
              </w:rPr>
            </w:pPr>
            <w:r w:rsidRPr="00D97519">
              <w:rPr>
                <w:rFonts w:ascii="Arial" w:eastAsia="Arial" w:hAnsi="Arial" w:cs="Arial"/>
                <w:sz w:val="16"/>
                <w:szCs w:val="16"/>
              </w:rPr>
              <w:t>Bools</w:t>
            </w:r>
          </w:p>
        </w:tc>
        <w:tc>
          <w:tcPr>
            <w:tcW w:w="1018" w:type="dxa"/>
            <w:tcBorders>
              <w:top w:val="single" w:sz="2" w:space="0" w:color="000000"/>
              <w:left w:val="single" w:sz="2" w:space="0" w:color="000000"/>
              <w:bottom w:val="single" w:sz="2" w:space="0" w:color="000000"/>
              <w:right w:val="single" w:sz="2" w:space="0" w:color="000000"/>
            </w:tcBorders>
          </w:tcPr>
          <w:p w14:paraId="3036E8D4" w14:textId="77777777" w:rsidR="00D97519" w:rsidRPr="00D97519" w:rsidRDefault="00D97519" w:rsidP="00544C43">
            <w:pPr>
              <w:rPr>
                <w:sz w:val="16"/>
                <w:szCs w:val="16"/>
              </w:rPr>
            </w:pPr>
            <w:r w:rsidRPr="00D97519">
              <w:rPr>
                <w:sz w:val="16"/>
                <w:szCs w:val="16"/>
              </w:rPr>
              <w:t>28</w:t>
            </w:r>
          </w:p>
        </w:tc>
        <w:tc>
          <w:tcPr>
            <w:tcW w:w="300" w:type="dxa"/>
            <w:tcBorders>
              <w:top w:val="single" w:sz="2" w:space="0" w:color="000000"/>
              <w:left w:val="single" w:sz="2" w:space="0" w:color="000000"/>
              <w:bottom w:val="single" w:sz="2" w:space="0" w:color="000000"/>
              <w:right w:val="single" w:sz="2" w:space="0" w:color="000000"/>
            </w:tcBorders>
          </w:tcPr>
          <w:p w14:paraId="458EDFF6"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1532BD22" w14:textId="77777777" w:rsidR="00D97519" w:rsidRPr="00D97519" w:rsidRDefault="00D97519" w:rsidP="00544C43">
            <w:pPr>
              <w:rPr>
                <w:sz w:val="16"/>
                <w:szCs w:val="16"/>
              </w:rPr>
            </w:pPr>
          </w:p>
        </w:tc>
      </w:tr>
      <w:tr w:rsidR="00D97519" w:rsidRPr="00D97519" w14:paraId="6DA299DF"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31670339"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57F37E8B" w14:textId="77777777" w:rsidR="00D97519" w:rsidRPr="00D97519" w:rsidRDefault="00D97519" w:rsidP="00544C43">
            <w:pPr>
              <w:ind w:left="15"/>
              <w:jc w:val="center"/>
              <w:rPr>
                <w:sz w:val="16"/>
                <w:szCs w:val="16"/>
              </w:rPr>
            </w:pPr>
            <w:r w:rsidRPr="00D97519">
              <w:rPr>
                <w:rFonts w:ascii="Arial" w:eastAsia="Arial" w:hAnsi="Arial" w:cs="Arial"/>
                <w:sz w:val="16"/>
                <w:szCs w:val="16"/>
              </w:rPr>
              <w:t>11</w:t>
            </w:r>
          </w:p>
        </w:tc>
        <w:tc>
          <w:tcPr>
            <w:tcW w:w="1654" w:type="dxa"/>
            <w:tcBorders>
              <w:top w:val="single" w:sz="2" w:space="0" w:color="000000"/>
              <w:left w:val="single" w:sz="2" w:space="0" w:color="000000"/>
              <w:bottom w:val="single" w:sz="2" w:space="0" w:color="000000"/>
              <w:right w:val="single" w:sz="2" w:space="0" w:color="000000"/>
            </w:tcBorders>
          </w:tcPr>
          <w:p w14:paraId="334A765C" w14:textId="77777777" w:rsidR="00D97519" w:rsidRPr="00D97519" w:rsidRDefault="00D97519" w:rsidP="00544C43">
            <w:pPr>
              <w:ind w:left="10"/>
              <w:rPr>
                <w:sz w:val="16"/>
                <w:szCs w:val="16"/>
              </w:rPr>
            </w:pPr>
            <w:proofErr w:type="spellStart"/>
            <w:r w:rsidRPr="00D97519">
              <w:rPr>
                <w:rFonts w:ascii="Arial" w:eastAsia="Arial" w:hAnsi="Arial" w:cs="Arial"/>
                <w:sz w:val="16"/>
                <w:szCs w:val="16"/>
              </w:rPr>
              <w:t>Sizeof</w:t>
            </w:r>
            <w:proofErr w:type="spellEnd"/>
            <w:r w:rsidRPr="00D97519">
              <w:rPr>
                <w:rFonts w:ascii="Arial" w:eastAsia="Arial" w:hAnsi="Arial" w:cs="Arial"/>
                <w:sz w:val="16"/>
                <w:szCs w:val="16"/>
              </w:rPr>
              <w:t xml:space="preserve"> *****</w:t>
            </w:r>
          </w:p>
        </w:tc>
        <w:tc>
          <w:tcPr>
            <w:tcW w:w="1018" w:type="dxa"/>
            <w:tcBorders>
              <w:top w:val="single" w:sz="2" w:space="0" w:color="000000"/>
              <w:left w:val="single" w:sz="2" w:space="0" w:color="000000"/>
              <w:bottom w:val="single" w:sz="2" w:space="0" w:color="000000"/>
              <w:right w:val="single" w:sz="2" w:space="0" w:color="000000"/>
            </w:tcBorders>
          </w:tcPr>
          <w:p w14:paraId="4AAB756C"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2EC48D72"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457326C1" w14:textId="77777777" w:rsidR="00D97519" w:rsidRPr="00D97519" w:rsidRDefault="00D97519" w:rsidP="00544C43">
            <w:pPr>
              <w:rPr>
                <w:sz w:val="16"/>
                <w:szCs w:val="16"/>
              </w:rPr>
            </w:pPr>
          </w:p>
        </w:tc>
      </w:tr>
      <w:tr w:rsidR="00D97519" w:rsidRPr="00D97519" w14:paraId="042B3C42"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11F5DF19"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207C88E4" w14:textId="77777777" w:rsidR="00D97519" w:rsidRPr="00D97519" w:rsidRDefault="00D97519" w:rsidP="00544C43">
            <w:pPr>
              <w:ind w:left="15"/>
              <w:jc w:val="center"/>
              <w:rPr>
                <w:sz w:val="16"/>
                <w:szCs w:val="16"/>
              </w:rPr>
            </w:pPr>
            <w:r w:rsidRPr="00D97519">
              <w:rPr>
                <w:rFonts w:ascii="Arial" w:eastAsia="Arial" w:hAnsi="Arial" w:cs="Arial"/>
                <w:sz w:val="16"/>
                <w:szCs w:val="16"/>
              </w:rPr>
              <w:t>12</w:t>
            </w:r>
          </w:p>
        </w:tc>
        <w:tc>
          <w:tcPr>
            <w:tcW w:w="1654" w:type="dxa"/>
            <w:tcBorders>
              <w:top w:val="single" w:sz="2" w:space="0" w:color="000000"/>
              <w:left w:val="single" w:sz="2" w:space="0" w:color="000000"/>
              <w:bottom w:val="single" w:sz="2" w:space="0" w:color="000000"/>
              <w:right w:val="single" w:sz="2" w:space="0" w:color="000000"/>
            </w:tcBorders>
          </w:tcPr>
          <w:p w14:paraId="649C5F41" w14:textId="77777777" w:rsidR="00D97519" w:rsidRPr="00D97519" w:rsidRDefault="00D97519" w:rsidP="00544C43">
            <w:pPr>
              <w:ind w:left="10"/>
              <w:rPr>
                <w:sz w:val="16"/>
                <w:szCs w:val="16"/>
              </w:rPr>
            </w:pPr>
            <w:r w:rsidRPr="00D97519">
              <w:rPr>
                <w:rFonts w:ascii="Arial" w:eastAsia="Arial" w:hAnsi="Arial" w:cs="Arial"/>
                <w:sz w:val="16"/>
                <w:szCs w:val="16"/>
              </w:rPr>
              <w:t>Variables 7 characters or less</w:t>
            </w:r>
          </w:p>
        </w:tc>
        <w:tc>
          <w:tcPr>
            <w:tcW w:w="1018" w:type="dxa"/>
            <w:tcBorders>
              <w:top w:val="single" w:sz="2" w:space="0" w:color="000000"/>
              <w:left w:val="single" w:sz="2" w:space="0" w:color="000000"/>
              <w:bottom w:val="single" w:sz="2" w:space="0" w:color="000000"/>
              <w:right w:val="single" w:sz="2" w:space="0" w:color="000000"/>
            </w:tcBorders>
          </w:tcPr>
          <w:p w14:paraId="5DFF24F1"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203913B6"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48B5DEA5" w14:textId="77777777" w:rsidR="00D97519" w:rsidRPr="00D97519" w:rsidRDefault="00D97519" w:rsidP="00544C43">
            <w:pPr>
              <w:ind w:left="10"/>
              <w:rPr>
                <w:sz w:val="16"/>
                <w:szCs w:val="16"/>
              </w:rPr>
            </w:pPr>
            <w:r w:rsidRPr="00D97519">
              <w:rPr>
                <w:rFonts w:ascii="Arial" w:eastAsia="Arial" w:hAnsi="Arial" w:cs="Arial"/>
                <w:sz w:val="16"/>
                <w:szCs w:val="16"/>
              </w:rPr>
              <w:t>All variables &lt;= 7 characters</w:t>
            </w:r>
          </w:p>
        </w:tc>
      </w:tr>
      <w:tr w:rsidR="00D97519" w:rsidRPr="00D97519" w14:paraId="2155ED47"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09B35B10"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40B9394C" w14:textId="77777777" w:rsidR="00D97519" w:rsidRPr="00D97519" w:rsidRDefault="00D97519" w:rsidP="00544C43">
            <w:pPr>
              <w:ind w:left="15"/>
              <w:jc w:val="center"/>
              <w:rPr>
                <w:sz w:val="16"/>
                <w:szCs w:val="16"/>
              </w:rPr>
            </w:pPr>
            <w:r w:rsidRPr="00D97519">
              <w:rPr>
                <w:rFonts w:ascii="Arial" w:eastAsia="Arial" w:hAnsi="Arial" w:cs="Arial"/>
                <w:sz w:val="16"/>
                <w:szCs w:val="16"/>
              </w:rPr>
              <w:t>13</w:t>
            </w:r>
          </w:p>
        </w:tc>
        <w:tc>
          <w:tcPr>
            <w:tcW w:w="1654" w:type="dxa"/>
            <w:tcBorders>
              <w:top w:val="single" w:sz="2" w:space="0" w:color="000000"/>
              <w:left w:val="single" w:sz="2" w:space="0" w:color="000000"/>
              <w:bottom w:val="single" w:sz="2" w:space="0" w:color="000000"/>
              <w:right w:val="single" w:sz="2" w:space="0" w:color="000000"/>
            </w:tcBorders>
          </w:tcPr>
          <w:p w14:paraId="1CD7F333" w14:textId="77777777" w:rsidR="00D97519" w:rsidRPr="00D97519" w:rsidRDefault="00D97519" w:rsidP="00544C43">
            <w:pPr>
              <w:ind w:left="10"/>
              <w:rPr>
                <w:sz w:val="16"/>
                <w:szCs w:val="16"/>
              </w:rPr>
            </w:pPr>
            <w:r w:rsidRPr="00D97519">
              <w:rPr>
                <w:rFonts w:ascii="Arial" w:eastAsia="Arial" w:hAnsi="Arial" w:cs="Arial"/>
                <w:sz w:val="16"/>
                <w:szCs w:val="16"/>
              </w:rPr>
              <w:t>Scope ****</w:t>
            </w:r>
            <w:proofErr w:type="gramStart"/>
            <w:r w:rsidRPr="00D97519">
              <w:rPr>
                <w:rFonts w:ascii="Arial" w:eastAsia="Arial" w:hAnsi="Arial" w:cs="Arial"/>
                <w:sz w:val="16"/>
                <w:szCs w:val="16"/>
              </w:rPr>
              <w:t>*  No</w:t>
            </w:r>
            <w:proofErr w:type="gramEnd"/>
            <w:r w:rsidRPr="00D97519">
              <w:rPr>
                <w:rFonts w:ascii="Arial" w:eastAsia="Arial" w:hAnsi="Arial" w:cs="Arial"/>
                <w:sz w:val="16"/>
                <w:szCs w:val="16"/>
              </w:rPr>
              <w:t xml:space="preserve"> Global Variables</w:t>
            </w:r>
          </w:p>
        </w:tc>
        <w:tc>
          <w:tcPr>
            <w:tcW w:w="1018" w:type="dxa"/>
            <w:tcBorders>
              <w:top w:val="single" w:sz="2" w:space="0" w:color="000000"/>
              <w:left w:val="single" w:sz="2" w:space="0" w:color="000000"/>
              <w:bottom w:val="single" w:sz="2" w:space="0" w:color="000000"/>
              <w:right w:val="single" w:sz="2" w:space="0" w:color="000000"/>
            </w:tcBorders>
          </w:tcPr>
          <w:p w14:paraId="2399B628"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5AEDF312"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7592F1DF" w14:textId="77777777" w:rsidR="00D97519" w:rsidRPr="00D97519" w:rsidRDefault="00D97519" w:rsidP="00544C43">
            <w:pPr>
              <w:rPr>
                <w:sz w:val="16"/>
                <w:szCs w:val="16"/>
              </w:rPr>
            </w:pPr>
          </w:p>
        </w:tc>
      </w:tr>
      <w:tr w:rsidR="00D97519" w:rsidRPr="00D97519" w14:paraId="343D842C"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787C7A9B"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5A7886E4" w14:textId="77777777" w:rsidR="00D97519" w:rsidRPr="00D97519" w:rsidRDefault="00D97519" w:rsidP="00544C43">
            <w:pPr>
              <w:ind w:left="15"/>
              <w:jc w:val="center"/>
              <w:rPr>
                <w:sz w:val="16"/>
                <w:szCs w:val="16"/>
              </w:rPr>
            </w:pPr>
            <w:r w:rsidRPr="00D97519">
              <w:rPr>
                <w:rFonts w:ascii="Arial" w:eastAsia="Arial" w:hAnsi="Arial" w:cs="Arial"/>
                <w:sz w:val="16"/>
                <w:szCs w:val="16"/>
              </w:rPr>
              <w:t>14</w:t>
            </w:r>
          </w:p>
        </w:tc>
        <w:tc>
          <w:tcPr>
            <w:tcW w:w="1654" w:type="dxa"/>
            <w:tcBorders>
              <w:top w:val="single" w:sz="2" w:space="0" w:color="000000"/>
              <w:left w:val="single" w:sz="2" w:space="0" w:color="000000"/>
              <w:bottom w:val="single" w:sz="2" w:space="0" w:color="000000"/>
              <w:right w:val="single" w:sz="2" w:space="0" w:color="000000"/>
            </w:tcBorders>
          </w:tcPr>
          <w:p w14:paraId="5CDBB8F6" w14:textId="77777777" w:rsidR="00D97519" w:rsidRPr="00D97519" w:rsidRDefault="00D97519" w:rsidP="00544C43">
            <w:pPr>
              <w:ind w:left="10"/>
              <w:rPr>
                <w:sz w:val="16"/>
                <w:szCs w:val="16"/>
              </w:rPr>
            </w:pPr>
            <w:r w:rsidRPr="00D97519">
              <w:rPr>
                <w:rFonts w:ascii="Arial" w:eastAsia="Arial" w:hAnsi="Arial" w:cs="Arial"/>
                <w:sz w:val="16"/>
                <w:szCs w:val="16"/>
              </w:rPr>
              <w:t>Arithmetic operators</w:t>
            </w:r>
          </w:p>
        </w:tc>
        <w:tc>
          <w:tcPr>
            <w:tcW w:w="1018" w:type="dxa"/>
            <w:tcBorders>
              <w:top w:val="single" w:sz="2" w:space="0" w:color="000000"/>
              <w:left w:val="single" w:sz="2" w:space="0" w:color="000000"/>
              <w:bottom w:val="single" w:sz="2" w:space="0" w:color="000000"/>
              <w:right w:val="single" w:sz="2" w:space="0" w:color="000000"/>
            </w:tcBorders>
          </w:tcPr>
          <w:p w14:paraId="745390ED"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44EBD2F4"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2608A20D" w14:textId="77777777" w:rsidR="00D97519" w:rsidRPr="00D97519" w:rsidRDefault="00D97519" w:rsidP="00544C43">
            <w:pPr>
              <w:rPr>
                <w:sz w:val="16"/>
                <w:szCs w:val="16"/>
              </w:rPr>
            </w:pPr>
          </w:p>
        </w:tc>
      </w:tr>
      <w:tr w:rsidR="00D97519" w:rsidRPr="00D97519" w14:paraId="6C4A3BA9"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37044F59"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3B64C81F" w14:textId="77777777" w:rsidR="00D97519" w:rsidRPr="00D97519" w:rsidRDefault="00D97519" w:rsidP="00544C43">
            <w:pPr>
              <w:ind w:left="15"/>
              <w:jc w:val="center"/>
              <w:rPr>
                <w:sz w:val="16"/>
                <w:szCs w:val="16"/>
              </w:rPr>
            </w:pPr>
            <w:r w:rsidRPr="00D97519">
              <w:rPr>
                <w:rFonts w:ascii="Arial" w:eastAsia="Arial" w:hAnsi="Arial" w:cs="Arial"/>
                <w:sz w:val="16"/>
                <w:szCs w:val="16"/>
              </w:rPr>
              <w:t>15</w:t>
            </w:r>
          </w:p>
        </w:tc>
        <w:tc>
          <w:tcPr>
            <w:tcW w:w="1654" w:type="dxa"/>
            <w:tcBorders>
              <w:top w:val="single" w:sz="2" w:space="0" w:color="000000"/>
              <w:left w:val="single" w:sz="2" w:space="0" w:color="000000"/>
              <w:bottom w:val="single" w:sz="2" w:space="0" w:color="000000"/>
              <w:right w:val="single" w:sz="2" w:space="0" w:color="000000"/>
            </w:tcBorders>
          </w:tcPr>
          <w:p w14:paraId="245E2F58" w14:textId="77777777" w:rsidR="00D97519" w:rsidRPr="00D97519" w:rsidRDefault="00D97519" w:rsidP="00544C43">
            <w:pPr>
              <w:ind w:left="10"/>
              <w:rPr>
                <w:sz w:val="16"/>
                <w:szCs w:val="16"/>
              </w:rPr>
            </w:pPr>
            <w:r w:rsidRPr="00D97519">
              <w:rPr>
                <w:rFonts w:ascii="Arial" w:eastAsia="Arial" w:hAnsi="Arial" w:cs="Arial"/>
                <w:sz w:val="16"/>
                <w:szCs w:val="16"/>
              </w:rPr>
              <w:t>Comments 20%+</w:t>
            </w:r>
          </w:p>
        </w:tc>
        <w:tc>
          <w:tcPr>
            <w:tcW w:w="1018" w:type="dxa"/>
            <w:tcBorders>
              <w:top w:val="single" w:sz="2" w:space="0" w:color="000000"/>
              <w:left w:val="single" w:sz="2" w:space="0" w:color="000000"/>
              <w:bottom w:val="single" w:sz="2" w:space="0" w:color="000000"/>
              <w:right w:val="single" w:sz="2" w:space="0" w:color="000000"/>
            </w:tcBorders>
          </w:tcPr>
          <w:p w14:paraId="4C4B13E4" w14:textId="77777777" w:rsidR="00D97519" w:rsidRPr="00D97519" w:rsidRDefault="00D97519" w:rsidP="00544C43">
            <w:pPr>
              <w:rPr>
                <w:sz w:val="16"/>
                <w:szCs w:val="16"/>
              </w:rPr>
            </w:pPr>
            <w:r w:rsidRPr="00D97519">
              <w:rPr>
                <w:sz w:val="16"/>
                <w:szCs w:val="16"/>
              </w:rPr>
              <w:t>throughout</w:t>
            </w:r>
          </w:p>
        </w:tc>
        <w:tc>
          <w:tcPr>
            <w:tcW w:w="300" w:type="dxa"/>
            <w:tcBorders>
              <w:top w:val="single" w:sz="2" w:space="0" w:color="000000"/>
              <w:left w:val="single" w:sz="2" w:space="0" w:color="000000"/>
              <w:bottom w:val="single" w:sz="2" w:space="0" w:color="000000"/>
              <w:right w:val="single" w:sz="2" w:space="0" w:color="000000"/>
            </w:tcBorders>
          </w:tcPr>
          <w:p w14:paraId="7746F242" w14:textId="77777777" w:rsidR="00D97519" w:rsidRPr="00D97519" w:rsidRDefault="00D97519" w:rsidP="00544C43">
            <w:pPr>
              <w:ind w:left="17"/>
              <w:jc w:val="center"/>
              <w:rPr>
                <w:sz w:val="16"/>
                <w:szCs w:val="16"/>
              </w:rPr>
            </w:pPr>
            <w:r w:rsidRPr="00D97519">
              <w:rPr>
                <w:rFonts w:ascii="Arial" w:eastAsia="Arial" w:hAnsi="Arial" w:cs="Arial"/>
                <w:sz w:val="16"/>
                <w:szCs w:val="16"/>
              </w:rPr>
              <w:t>2</w:t>
            </w:r>
          </w:p>
        </w:tc>
        <w:tc>
          <w:tcPr>
            <w:tcW w:w="2792" w:type="dxa"/>
            <w:tcBorders>
              <w:top w:val="single" w:sz="2" w:space="0" w:color="000000"/>
              <w:left w:val="single" w:sz="2" w:space="0" w:color="000000"/>
              <w:bottom w:val="single" w:sz="2" w:space="0" w:color="000000"/>
              <w:right w:val="single" w:sz="2" w:space="0" w:color="000000"/>
            </w:tcBorders>
          </w:tcPr>
          <w:p w14:paraId="77C8C569" w14:textId="77777777" w:rsidR="00D97519" w:rsidRPr="00D97519" w:rsidRDefault="00D97519" w:rsidP="00544C43">
            <w:pPr>
              <w:ind w:left="10"/>
              <w:rPr>
                <w:sz w:val="16"/>
                <w:szCs w:val="16"/>
              </w:rPr>
            </w:pPr>
            <w:r w:rsidRPr="00D97519">
              <w:rPr>
                <w:rFonts w:ascii="Arial" w:eastAsia="Arial" w:hAnsi="Arial" w:cs="Arial"/>
                <w:sz w:val="16"/>
                <w:szCs w:val="16"/>
              </w:rPr>
              <w:t>Model as pseudo code</w:t>
            </w:r>
          </w:p>
        </w:tc>
      </w:tr>
      <w:tr w:rsidR="00D97519" w:rsidRPr="00D97519" w14:paraId="172A764D"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76DFBF99"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00C63E82" w14:textId="77777777" w:rsidR="00D97519" w:rsidRPr="00D97519" w:rsidRDefault="00D97519" w:rsidP="00544C43">
            <w:pPr>
              <w:ind w:left="15"/>
              <w:jc w:val="center"/>
              <w:rPr>
                <w:sz w:val="16"/>
                <w:szCs w:val="16"/>
              </w:rPr>
            </w:pPr>
            <w:r w:rsidRPr="00D97519">
              <w:rPr>
                <w:rFonts w:ascii="Arial" w:eastAsia="Arial" w:hAnsi="Arial" w:cs="Arial"/>
                <w:sz w:val="16"/>
                <w:szCs w:val="16"/>
              </w:rPr>
              <w:t>16</w:t>
            </w:r>
          </w:p>
        </w:tc>
        <w:tc>
          <w:tcPr>
            <w:tcW w:w="1654" w:type="dxa"/>
            <w:tcBorders>
              <w:top w:val="single" w:sz="2" w:space="0" w:color="000000"/>
              <w:left w:val="single" w:sz="2" w:space="0" w:color="000000"/>
              <w:bottom w:val="single" w:sz="2" w:space="0" w:color="000000"/>
              <w:right w:val="single" w:sz="2" w:space="0" w:color="000000"/>
            </w:tcBorders>
          </w:tcPr>
          <w:p w14:paraId="5058A052" w14:textId="77777777" w:rsidR="00D97519" w:rsidRPr="00D97519" w:rsidRDefault="00D97519" w:rsidP="00544C43">
            <w:pPr>
              <w:ind w:left="10"/>
              <w:rPr>
                <w:sz w:val="16"/>
                <w:szCs w:val="16"/>
              </w:rPr>
            </w:pPr>
            <w:r w:rsidRPr="00D97519">
              <w:rPr>
                <w:rFonts w:ascii="Arial" w:eastAsia="Arial" w:hAnsi="Arial" w:cs="Arial"/>
                <w:sz w:val="16"/>
                <w:szCs w:val="16"/>
              </w:rPr>
              <w:t>Named Constants</w:t>
            </w:r>
          </w:p>
        </w:tc>
        <w:tc>
          <w:tcPr>
            <w:tcW w:w="1018" w:type="dxa"/>
            <w:tcBorders>
              <w:top w:val="single" w:sz="2" w:space="0" w:color="000000"/>
              <w:left w:val="single" w:sz="2" w:space="0" w:color="000000"/>
              <w:bottom w:val="single" w:sz="2" w:space="0" w:color="000000"/>
              <w:right w:val="single" w:sz="2" w:space="0" w:color="000000"/>
            </w:tcBorders>
          </w:tcPr>
          <w:p w14:paraId="730B523D"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145EDB69"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1613F854" w14:textId="77777777" w:rsidR="00D97519" w:rsidRPr="00D97519" w:rsidRDefault="00D97519" w:rsidP="00544C43">
            <w:pPr>
              <w:ind w:left="10"/>
              <w:rPr>
                <w:sz w:val="16"/>
                <w:szCs w:val="16"/>
              </w:rPr>
            </w:pPr>
            <w:r w:rsidRPr="00D97519">
              <w:rPr>
                <w:rFonts w:ascii="Arial" w:eastAsia="Arial" w:hAnsi="Arial" w:cs="Arial"/>
                <w:sz w:val="16"/>
                <w:szCs w:val="16"/>
              </w:rPr>
              <w:t>All Local, only Conversions/Physics/Math in Global area</w:t>
            </w:r>
          </w:p>
        </w:tc>
      </w:tr>
      <w:tr w:rsidR="00D97519" w:rsidRPr="00D97519" w14:paraId="773FA766" w14:textId="77777777" w:rsidTr="00544C43">
        <w:trPr>
          <w:trHeight w:val="224"/>
        </w:trPr>
        <w:tc>
          <w:tcPr>
            <w:tcW w:w="488" w:type="dxa"/>
            <w:tcBorders>
              <w:top w:val="single" w:sz="2" w:space="0" w:color="000000"/>
              <w:left w:val="single" w:sz="2" w:space="0" w:color="000000"/>
              <w:bottom w:val="single" w:sz="2" w:space="0" w:color="000000"/>
              <w:right w:val="single" w:sz="2" w:space="0" w:color="000000"/>
            </w:tcBorders>
          </w:tcPr>
          <w:p w14:paraId="53091BE6"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1F801BAD" w14:textId="77777777" w:rsidR="00D97519" w:rsidRPr="00D97519" w:rsidRDefault="00D97519" w:rsidP="00544C43">
            <w:pPr>
              <w:ind w:left="15"/>
              <w:jc w:val="center"/>
              <w:rPr>
                <w:sz w:val="16"/>
                <w:szCs w:val="16"/>
              </w:rPr>
            </w:pPr>
            <w:r w:rsidRPr="00D97519">
              <w:rPr>
                <w:rFonts w:ascii="Arial" w:eastAsia="Arial" w:hAnsi="Arial" w:cs="Arial"/>
                <w:sz w:val="16"/>
                <w:szCs w:val="16"/>
              </w:rPr>
              <w:t>17</w:t>
            </w:r>
          </w:p>
        </w:tc>
        <w:tc>
          <w:tcPr>
            <w:tcW w:w="1654" w:type="dxa"/>
            <w:tcBorders>
              <w:top w:val="single" w:sz="2" w:space="0" w:color="000000"/>
              <w:left w:val="single" w:sz="2" w:space="0" w:color="000000"/>
              <w:bottom w:val="single" w:sz="2" w:space="0" w:color="000000"/>
              <w:right w:val="single" w:sz="2" w:space="0" w:color="000000"/>
            </w:tcBorders>
          </w:tcPr>
          <w:p w14:paraId="10B27C84" w14:textId="77777777" w:rsidR="00D97519" w:rsidRPr="00D97519" w:rsidRDefault="00D97519" w:rsidP="00544C43">
            <w:pPr>
              <w:ind w:left="10"/>
              <w:rPr>
                <w:sz w:val="16"/>
                <w:szCs w:val="16"/>
              </w:rPr>
            </w:pPr>
            <w:r w:rsidRPr="00D97519">
              <w:rPr>
                <w:rFonts w:ascii="Arial" w:eastAsia="Arial" w:hAnsi="Arial" w:cs="Arial"/>
                <w:sz w:val="16"/>
                <w:szCs w:val="16"/>
              </w:rPr>
              <w:t>Programming Style ***** Emulate</w:t>
            </w:r>
          </w:p>
        </w:tc>
        <w:tc>
          <w:tcPr>
            <w:tcW w:w="1018" w:type="dxa"/>
            <w:tcBorders>
              <w:top w:val="single" w:sz="2" w:space="0" w:color="000000"/>
              <w:left w:val="single" w:sz="2" w:space="0" w:color="000000"/>
              <w:bottom w:val="single" w:sz="2" w:space="0" w:color="000000"/>
              <w:right w:val="single" w:sz="2" w:space="0" w:color="000000"/>
            </w:tcBorders>
          </w:tcPr>
          <w:p w14:paraId="2A5F7E11"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2C7408CD"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7A8263E8" w14:textId="77777777" w:rsidR="00D97519" w:rsidRPr="00D97519" w:rsidRDefault="00D97519" w:rsidP="00544C43">
            <w:pPr>
              <w:ind w:left="10"/>
              <w:rPr>
                <w:sz w:val="16"/>
                <w:szCs w:val="16"/>
              </w:rPr>
            </w:pPr>
            <w:r w:rsidRPr="00D97519">
              <w:rPr>
                <w:rFonts w:ascii="Arial" w:eastAsia="Arial" w:hAnsi="Arial" w:cs="Arial"/>
                <w:sz w:val="16"/>
                <w:szCs w:val="16"/>
              </w:rPr>
              <w:t xml:space="preserve">Emulate style in book/in class </w:t>
            </w:r>
            <w:proofErr w:type="spellStart"/>
            <w:r w:rsidRPr="00D97519">
              <w:rPr>
                <w:rFonts w:ascii="Arial" w:eastAsia="Arial" w:hAnsi="Arial" w:cs="Arial"/>
                <w:sz w:val="16"/>
                <w:szCs w:val="16"/>
              </w:rPr>
              <w:t>repositiory</w:t>
            </w:r>
            <w:proofErr w:type="spellEnd"/>
          </w:p>
        </w:tc>
      </w:tr>
      <w:tr w:rsidR="00D97519" w:rsidRPr="00D97519" w14:paraId="1617CE40"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6005F874"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6019527B" w14:textId="77777777" w:rsidR="00D97519" w:rsidRPr="00D97519" w:rsidRDefault="00D97519" w:rsidP="00544C43">
            <w:pPr>
              <w:rPr>
                <w:sz w:val="16"/>
                <w:szCs w:val="16"/>
              </w:rPr>
            </w:pPr>
          </w:p>
        </w:tc>
        <w:tc>
          <w:tcPr>
            <w:tcW w:w="1654" w:type="dxa"/>
            <w:tcBorders>
              <w:top w:val="single" w:sz="2" w:space="0" w:color="000000"/>
              <w:left w:val="single" w:sz="2" w:space="0" w:color="000000"/>
              <w:bottom w:val="single" w:sz="2" w:space="0" w:color="000000"/>
              <w:right w:val="single" w:sz="2" w:space="0" w:color="000000"/>
            </w:tcBorders>
          </w:tcPr>
          <w:p w14:paraId="467E1871" w14:textId="77777777" w:rsidR="00D97519" w:rsidRPr="00D97519" w:rsidRDefault="00D97519" w:rsidP="00544C43">
            <w:pPr>
              <w:rPr>
                <w:sz w:val="16"/>
                <w:szCs w:val="16"/>
              </w:rPr>
            </w:pPr>
          </w:p>
        </w:tc>
        <w:tc>
          <w:tcPr>
            <w:tcW w:w="1018" w:type="dxa"/>
            <w:tcBorders>
              <w:top w:val="single" w:sz="2" w:space="0" w:color="000000"/>
              <w:left w:val="single" w:sz="2" w:space="0" w:color="000000"/>
              <w:bottom w:val="single" w:sz="2" w:space="0" w:color="000000"/>
              <w:right w:val="single" w:sz="2" w:space="0" w:color="000000"/>
            </w:tcBorders>
          </w:tcPr>
          <w:p w14:paraId="6E7C8622"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3A32B373"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461B083C" w14:textId="77777777" w:rsidR="00D97519" w:rsidRPr="00D97519" w:rsidRDefault="00D97519" w:rsidP="00544C43">
            <w:pPr>
              <w:rPr>
                <w:sz w:val="16"/>
                <w:szCs w:val="16"/>
              </w:rPr>
            </w:pPr>
          </w:p>
        </w:tc>
      </w:tr>
      <w:tr w:rsidR="00D97519" w:rsidRPr="00D97519" w14:paraId="7403BE90"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2A5028AB" w14:textId="77777777" w:rsidR="00D97519" w:rsidRPr="00D97519" w:rsidRDefault="00D97519" w:rsidP="00544C43">
            <w:pPr>
              <w:ind w:left="17"/>
              <w:jc w:val="center"/>
              <w:rPr>
                <w:sz w:val="16"/>
                <w:szCs w:val="16"/>
              </w:rPr>
            </w:pPr>
            <w:r w:rsidRPr="00D97519">
              <w:rPr>
                <w:rFonts w:ascii="Arial" w:eastAsia="Arial" w:hAnsi="Arial" w:cs="Arial"/>
                <w:sz w:val="16"/>
                <w:szCs w:val="16"/>
              </w:rPr>
              <w:t>3</w:t>
            </w:r>
          </w:p>
        </w:tc>
        <w:tc>
          <w:tcPr>
            <w:tcW w:w="502" w:type="dxa"/>
            <w:tcBorders>
              <w:top w:val="single" w:sz="2" w:space="0" w:color="000000"/>
              <w:left w:val="single" w:sz="2" w:space="0" w:color="000000"/>
              <w:bottom w:val="single" w:sz="2" w:space="0" w:color="000000"/>
              <w:right w:val="single" w:sz="2" w:space="0" w:color="000000"/>
            </w:tcBorders>
          </w:tcPr>
          <w:p w14:paraId="60350388" w14:textId="77777777" w:rsidR="00D97519" w:rsidRPr="00D97519" w:rsidRDefault="00D97519" w:rsidP="00544C43">
            <w:pPr>
              <w:ind w:left="15"/>
              <w:jc w:val="center"/>
              <w:rPr>
                <w:sz w:val="16"/>
                <w:szCs w:val="16"/>
              </w:rPr>
            </w:pPr>
            <w:r w:rsidRPr="00D97519">
              <w:rPr>
                <w:rFonts w:ascii="Arial" w:eastAsia="Arial" w:hAnsi="Arial" w:cs="Arial"/>
                <w:sz w:val="16"/>
                <w:szCs w:val="16"/>
              </w:rPr>
              <w:t>1</w:t>
            </w:r>
          </w:p>
        </w:tc>
        <w:tc>
          <w:tcPr>
            <w:tcW w:w="1654" w:type="dxa"/>
            <w:tcBorders>
              <w:top w:val="single" w:sz="2" w:space="0" w:color="000000"/>
              <w:left w:val="single" w:sz="2" w:space="0" w:color="000000"/>
              <w:bottom w:val="single" w:sz="2" w:space="0" w:color="000000"/>
              <w:right w:val="single" w:sz="2" w:space="0" w:color="000000"/>
            </w:tcBorders>
          </w:tcPr>
          <w:p w14:paraId="6CD56952" w14:textId="77777777" w:rsidR="00D97519" w:rsidRPr="00D97519" w:rsidRDefault="00D97519" w:rsidP="00544C43">
            <w:pPr>
              <w:ind w:left="10"/>
              <w:rPr>
                <w:sz w:val="16"/>
                <w:szCs w:val="16"/>
              </w:rPr>
            </w:pPr>
            <w:proofErr w:type="spellStart"/>
            <w:r w:rsidRPr="00D97519">
              <w:rPr>
                <w:rFonts w:ascii="Arial" w:eastAsia="Arial" w:hAnsi="Arial" w:cs="Arial"/>
                <w:sz w:val="16"/>
                <w:szCs w:val="16"/>
              </w:rPr>
              <w:t>cin</w:t>
            </w:r>
            <w:proofErr w:type="spellEnd"/>
          </w:p>
        </w:tc>
        <w:tc>
          <w:tcPr>
            <w:tcW w:w="1018" w:type="dxa"/>
            <w:tcBorders>
              <w:top w:val="single" w:sz="2" w:space="0" w:color="000000"/>
              <w:left w:val="single" w:sz="2" w:space="0" w:color="000000"/>
              <w:bottom w:val="single" w:sz="2" w:space="0" w:color="000000"/>
              <w:right w:val="single" w:sz="2" w:space="0" w:color="000000"/>
            </w:tcBorders>
          </w:tcPr>
          <w:p w14:paraId="523664BA"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0BC309D1"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545C4D06" w14:textId="77777777" w:rsidR="00D97519" w:rsidRPr="00D97519" w:rsidRDefault="00D97519" w:rsidP="00544C43">
            <w:pPr>
              <w:rPr>
                <w:sz w:val="16"/>
                <w:szCs w:val="16"/>
              </w:rPr>
            </w:pPr>
          </w:p>
        </w:tc>
      </w:tr>
      <w:tr w:rsidR="00D97519" w:rsidRPr="00D97519" w14:paraId="065EE234"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4EB27CEB"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306F1EB6" w14:textId="77777777" w:rsidR="00D97519" w:rsidRPr="00D97519" w:rsidRDefault="00D97519" w:rsidP="00544C43">
            <w:pPr>
              <w:ind w:left="15"/>
              <w:jc w:val="center"/>
              <w:rPr>
                <w:sz w:val="16"/>
                <w:szCs w:val="16"/>
              </w:rPr>
            </w:pPr>
            <w:r w:rsidRPr="00D97519">
              <w:rPr>
                <w:rFonts w:ascii="Arial" w:eastAsia="Arial" w:hAnsi="Arial" w:cs="Arial"/>
                <w:sz w:val="16"/>
                <w:szCs w:val="16"/>
              </w:rPr>
              <w:t>2</w:t>
            </w:r>
          </w:p>
        </w:tc>
        <w:tc>
          <w:tcPr>
            <w:tcW w:w="1654" w:type="dxa"/>
            <w:tcBorders>
              <w:top w:val="single" w:sz="2" w:space="0" w:color="000000"/>
              <w:left w:val="single" w:sz="2" w:space="0" w:color="000000"/>
              <w:bottom w:val="single" w:sz="2" w:space="0" w:color="000000"/>
              <w:right w:val="single" w:sz="2" w:space="0" w:color="000000"/>
            </w:tcBorders>
          </w:tcPr>
          <w:p w14:paraId="31F9EFB4" w14:textId="77777777" w:rsidR="00D97519" w:rsidRPr="00D97519" w:rsidRDefault="00D97519" w:rsidP="00544C43">
            <w:pPr>
              <w:ind w:left="10"/>
              <w:rPr>
                <w:sz w:val="16"/>
                <w:szCs w:val="16"/>
              </w:rPr>
            </w:pPr>
            <w:r w:rsidRPr="00D97519">
              <w:rPr>
                <w:rFonts w:ascii="Arial" w:eastAsia="Arial" w:hAnsi="Arial" w:cs="Arial"/>
                <w:sz w:val="16"/>
                <w:szCs w:val="16"/>
              </w:rPr>
              <w:t>Math Expression</w:t>
            </w:r>
          </w:p>
        </w:tc>
        <w:tc>
          <w:tcPr>
            <w:tcW w:w="1018" w:type="dxa"/>
            <w:tcBorders>
              <w:top w:val="single" w:sz="2" w:space="0" w:color="000000"/>
              <w:left w:val="single" w:sz="2" w:space="0" w:color="000000"/>
              <w:bottom w:val="single" w:sz="2" w:space="0" w:color="000000"/>
              <w:right w:val="single" w:sz="2" w:space="0" w:color="000000"/>
            </w:tcBorders>
          </w:tcPr>
          <w:p w14:paraId="5C6DA016"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74A341B5"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361CB52A" w14:textId="77777777" w:rsidR="00D97519" w:rsidRPr="00D97519" w:rsidRDefault="00D97519" w:rsidP="00544C43">
            <w:pPr>
              <w:rPr>
                <w:sz w:val="16"/>
                <w:szCs w:val="16"/>
              </w:rPr>
            </w:pPr>
          </w:p>
        </w:tc>
      </w:tr>
      <w:tr w:rsidR="00D97519" w:rsidRPr="00D97519" w14:paraId="6870F099"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0118A57C"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29912931" w14:textId="77777777" w:rsidR="00D97519" w:rsidRPr="00D97519" w:rsidRDefault="00D97519" w:rsidP="00544C43">
            <w:pPr>
              <w:ind w:left="15"/>
              <w:jc w:val="center"/>
              <w:rPr>
                <w:sz w:val="16"/>
                <w:szCs w:val="16"/>
              </w:rPr>
            </w:pPr>
            <w:r w:rsidRPr="00D97519">
              <w:rPr>
                <w:rFonts w:ascii="Arial" w:eastAsia="Arial" w:hAnsi="Arial" w:cs="Arial"/>
                <w:sz w:val="16"/>
                <w:szCs w:val="16"/>
              </w:rPr>
              <w:t>3</w:t>
            </w:r>
          </w:p>
        </w:tc>
        <w:tc>
          <w:tcPr>
            <w:tcW w:w="1654" w:type="dxa"/>
            <w:tcBorders>
              <w:top w:val="single" w:sz="2" w:space="0" w:color="000000"/>
              <w:left w:val="single" w:sz="2" w:space="0" w:color="000000"/>
              <w:bottom w:val="single" w:sz="2" w:space="0" w:color="000000"/>
              <w:right w:val="single" w:sz="2" w:space="0" w:color="000000"/>
            </w:tcBorders>
          </w:tcPr>
          <w:p w14:paraId="40E5F78C" w14:textId="77777777" w:rsidR="00D97519" w:rsidRPr="00D97519" w:rsidRDefault="00D97519" w:rsidP="00544C43">
            <w:pPr>
              <w:ind w:left="10"/>
              <w:rPr>
                <w:sz w:val="16"/>
                <w:szCs w:val="16"/>
              </w:rPr>
            </w:pPr>
            <w:r w:rsidRPr="00D97519">
              <w:rPr>
                <w:rFonts w:ascii="Arial" w:eastAsia="Arial" w:hAnsi="Arial" w:cs="Arial"/>
                <w:sz w:val="16"/>
                <w:szCs w:val="16"/>
              </w:rPr>
              <w:t>Mixing data types ****</w:t>
            </w:r>
          </w:p>
        </w:tc>
        <w:tc>
          <w:tcPr>
            <w:tcW w:w="1018" w:type="dxa"/>
            <w:tcBorders>
              <w:top w:val="single" w:sz="2" w:space="0" w:color="000000"/>
              <w:left w:val="single" w:sz="2" w:space="0" w:color="000000"/>
              <w:bottom w:val="single" w:sz="2" w:space="0" w:color="000000"/>
              <w:right w:val="single" w:sz="2" w:space="0" w:color="000000"/>
            </w:tcBorders>
          </w:tcPr>
          <w:p w14:paraId="5156846C"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7F22FB32"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7C0BB6CE" w14:textId="77777777" w:rsidR="00D97519" w:rsidRPr="00D97519" w:rsidRDefault="00D97519" w:rsidP="00544C43">
            <w:pPr>
              <w:rPr>
                <w:sz w:val="16"/>
                <w:szCs w:val="16"/>
              </w:rPr>
            </w:pPr>
          </w:p>
        </w:tc>
      </w:tr>
      <w:tr w:rsidR="00D97519" w:rsidRPr="00D97519" w14:paraId="13C277EE"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4FCB0FD9"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3C2BD1BF" w14:textId="77777777" w:rsidR="00D97519" w:rsidRPr="00D97519" w:rsidRDefault="00D97519" w:rsidP="00544C43">
            <w:pPr>
              <w:ind w:left="15"/>
              <w:jc w:val="center"/>
              <w:rPr>
                <w:sz w:val="16"/>
                <w:szCs w:val="16"/>
              </w:rPr>
            </w:pPr>
            <w:r w:rsidRPr="00D97519">
              <w:rPr>
                <w:rFonts w:ascii="Arial" w:eastAsia="Arial" w:hAnsi="Arial" w:cs="Arial"/>
                <w:sz w:val="16"/>
                <w:szCs w:val="16"/>
              </w:rPr>
              <w:t>4</w:t>
            </w:r>
          </w:p>
        </w:tc>
        <w:tc>
          <w:tcPr>
            <w:tcW w:w="1654" w:type="dxa"/>
            <w:tcBorders>
              <w:top w:val="single" w:sz="2" w:space="0" w:color="000000"/>
              <w:left w:val="single" w:sz="2" w:space="0" w:color="000000"/>
              <w:bottom w:val="single" w:sz="2" w:space="0" w:color="000000"/>
              <w:right w:val="single" w:sz="2" w:space="0" w:color="000000"/>
            </w:tcBorders>
          </w:tcPr>
          <w:p w14:paraId="781A6506" w14:textId="77777777" w:rsidR="00D97519" w:rsidRPr="00D97519" w:rsidRDefault="00D97519" w:rsidP="00544C43">
            <w:pPr>
              <w:ind w:left="10"/>
              <w:rPr>
                <w:sz w:val="16"/>
                <w:szCs w:val="16"/>
              </w:rPr>
            </w:pPr>
            <w:r w:rsidRPr="00D97519">
              <w:rPr>
                <w:rFonts w:ascii="Arial" w:eastAsia="Arial" w:hAnsi="Arial" w:cs="Arial"/>
                <w:sz w:val="16"/>
                <w:szCs w:val="16"/>
              </w:rPr>
              <w:t>Overflow/Underflow ****</w:t>
            </w:r>
          </w:p>
        </w:tc>
        <w:tc>
          <w:tcPr>
            <w:tcW w:w="1018" w:type="dxa"/>
            <w:tcBorders>
              <w:top w:val="single" w:sz="2" w:space="0" w:color="000000"/>
              <w:left w:val="single" w:sz="2" w:space="0" w:color="000000"/>
              <w:bottom w:val="single" w:sz="2" w:space="0" w:color="000000"/>
              <w:right w:val="single" w:sz="2" w:space="0" w:color="000000"/>
            </w:tcBorders>
          </w:tcPr>
          <w:p w14:paraId="27A292D0"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22E70450"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139D473C" w14:textId="77777777" w:rsidR="00D97519" w:rsidRPr="00D97519" w:rsidRDefault="00D97519" w:rsidP="00544C43">
            <w:pPr>
              <w:rPr>
                <w:sz w:val="16"/>
                <w:szCs w:val="16"/>
              </w:rPr>
            </w:pPr>
          </w:p>
        </w:tc>
      </w:tr>
      <w:tr w:rsidR="00D97519" w:rsidRPr="00D97519" w14:paraId="54B0CB9B"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267FA29B"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098DD02E" w14:textId="77777777" w:rsidR="00D97519" w:rsidRPr="00D97519" w:rsidRDefault="00D97519" w:rsidP="00544C43">
            <w:pPr>
              <w:ind w:left="15"/>
              <w:jc w:val="center"/>
              <w:rPr>
                <w:sz w:val="16"/>
                <w:szCs w:val="16"/>
              </w:rPr>
            </w:pPr>
            <w:r w:rsidRPr="00D97519">
              <w:rPr>
                <w:rFonts w:ascii="Arial" w:eastAsia="Arial" w:hAnsi="Arial" w:cs="Arial"/>
                <w:sz w:val="16"/>
                <w:szCs w:val="16"/>
              </w:rPr>
              <w:t>5</w:t>
            </w:r>
          </w:p>
        </w:tc>
        <w:tc>
          <w:tcPr>
            <w:tcW w:w="1654" w:type="dxa"/>
            <w:tcBorders>
              <w:top w:val="single" w:sz="2" w:space="0" w:color="000000"/>
              <w:left w:val="single" w:sz="2" w:space="0" w:color="000000"/>
              <w:bottom w:val="single" w:sz="2" w:space="0" w:color="000000"/>
              <w:right w:val="single" w:sz="2" w:space="0" w:color="000000"/>
            </w:tcBorders>
          </w:tcPr>
          <w:p w14:paraId="20782D36" w14:textId="77777777" w:rsidR="00D97519" w:rsidRPr="00D97519" w:rsidRDefault="00D97519" w:rsidP="00544C43">
            <w:pPr>
              <w:ind w:left="10"/>
              <w:rPr>
                <w:sz w:val="16"/>
                <w:szCs w:val="16"/>
              </w:rPr>
            </w:pPr>
            <w:r w:rsidRPr="00D97519">
              <w:rPr>
                <w:rFonts w:ascii="Arial" w:eastAsia="Arial" w:hAnsi="Arial" w:cs="Arial"/>
                <w:sz w:val="16"/>
                <w:szCs w:val="16"/>
              </w:rPr>
              <w:t>Type Casting</w:t>
            </w:r>
          </w:p>
        </w:tc>
        <w:tc>
          <w:tcPr>
            <w:tcW w:w="1018" w:type="dxa"/>
            <w:tcBorders>
              <w:top w:val="single" w:sz="2" w:space="0" w:color="000000"/>
              <w:left w:val="single" w:sz="2" w:space="0" w:color="000000"/>
              <w:bottom w:val="single" w:sz="2" w:space="0" w:color="000000"/>
              <w:right w:val="single" w:sz="2" w:space="0" w:color="000000"/>
            </w:tcBorders>
          </w:tcPr>
          <w:p w14:paraId="3D6B2272"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5215413C"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14748220" w14:textId="77777777" w:rsidR="00D97519" w:rsidRPr="00D97519" w:rsidRDefault="00D97519" w:rsidP="00544C43">
            <w:pPr>
              <w:rPr>
                <w:sz w:val="16"/>
                <w:szCs w:val="16"/>
              </w:rPr>
            </w:pPr>
          </w:p>
        </w:tc>
      </w:tr>
      <w:tr w:rsidR="00D97519" w:rsidRPr="00D97519" w14:paraId="78AE3A8B"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1D7FEC2D"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4F943F48" w14:textId="77777777" w:rsidR="00D97519" w:rsidRPr="00D97519" w:rsidRDefault="00D97519" w:rsidP="00544C43">
            <w:pPr>
              <w:ind w:left="15"/>
              <w:jc w:val="center"/>
              <w:rPr>
                <w:sz w:val="16"/>
                <w:szCs w:val="16"/>
              </w:rPr>
            </w:pPr>
            <w:r w:rsidRPr="00D97519">
              <w:rPr>
                <w:rFonts w:ascii="Arial" w:eastAsia="Arial" w:hAnsi="Arial" w:cs="Arial"/>
                <w:sz w:val="16"/>
                <w:szCs w:val="16"/>
              </w:rPr>
              <w:t>6</w:t>
            </w:r>
          </w:p>
        </w:tc>
        <w:tc>
          <w:tcPr>
            <w:tcW w:w="1654" w:type="dxa"/>
            <w:tcBorders>
              <w:top w:val="single" w:sz="2" w:space="0" w:color="000000"/>
              <w:left w:val="single" w:sz="2" w:space="0" w:color="000000"/>
              <w:bottom w:val="single" w:sz="2" w:space="0" w:color="000000"/>
              <w:right w:val="single" w:sz="2" w:space="0" w:color="000000"/>
            </w:tcBorders>
          </w:tcPr>
          <w:p w14:paraId="054C8B32" w14:textId="77777777" w:rsidR="00D97519" w:rsidRPr="00D97519" w:rsidRDefault="00D97519" w:rsidP="00544C43">
            <w:pPr>
              <w:ind w:left="10"/>
              <w:rPr>
                <w:sz w:val="16"/>
                <w:szCs w:val="16"/>
              </w:rPr>
            </w:pPr>
            <w:r w:rsidRPr="00D97519">
              <w:rPr>
                <w:rFonts w:ascii="Arial" w:eastAsia="Arial" w:hAnsi="Arial" w:cs="Arial"/>
                <w:sz w:val="16"/>
                <w:szCs w:val="16"/>
              </w:rPr>
              <w:t>Multiple assignment *****</w:t>
            </w:r>
          </w:p>
        </w:tc>
        <w:tc>
          <w:tcPr>
            <w:tcW w:w="1018" w:type="dxa"/>
            <w:tcBorders>
              <w:top w:val="single" w:sz="2" w:space="0" w:color="000000"/>
              <w:left w:val="single" w:sz="2" w:space="0" w:color="000000"/>
              <w:bottom w:val="single" w:sz="2" w:space="0" w:color="000000"/>
              <w:right w:val="single" w:sz="2" w:space="0" w:color="000000"/>
            </w:tcBorders>
          </w:tcPr>
          <w:p w14:paraId="6484AF10"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513CF7F7"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2B01A1F0" w14:textId="77777777" w:rsidR="00D97519" w:rsidRPr="00D97519" w:rsidRDefault="00D97519" w:rsidP="00544C43">
            <w:pPr>
              <w:rPr>
                <w:sz w:val="16"/>
                <w:szCs w:val="16"/>
              </w:rPr>
            </w:pPr>
          </w:p>
        </w:tc>
      </w:tr>
      <w:tr w:rsidR="00D97519" w:rsidRPr="00D97519" w14:paraId="01B1A2CA"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4F08D5D7"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21006FF3" w14:textId="77777777" w:rsidR="00D97519" w:rsidRPr="00D97519" w:rsidRDefault="00D97519" w:rsidP="00544C43">
            <w:pPr>
              <w:ind w:left="15"/>
              <w:jc w:val="center"/>
              <w:rPr>
                <w:sz w:val="16"/>
                <w:szCs w:val="16"/>
              </w:rPr>
            </w:pPr>
            <w:r w:rsidRPr="00D97519">
              <w:rPr>
                <w:rFonts w:ascii="Arial" w:eastAsia="Arial" w:hAnsi="Arial" w:cs="Arial"/>
                <w:sz w:val="16"/>
                <w:szCs w:val="16"/>
              </w:rPr>
              <w:t>7</w:t>
            </w:r>
          </w:p>
        </w:tc>
        <w:tc>
          <w:tcPr>
            <w:tcW w:w="1654" w:type="dxa"/>
            <w:tcBorders>
              <w:top w:val="single" w:sz="2" w:space="0" w:color="000000"/>
              <w:left w:val="single" w:sz="2" w:space="0" w:color="000000"/>
              <w:bottom w:val="single" w:sz="2" w:space="0" w:color="000000"/>
              <w:right w:val="single" w:sz="2" w:space="0" w:color="000000"/>
            </w:tcBorders>
          </w:tcPr>
          <w:p w14:paraId="28D384C3" w14:textId="77777777" w:rsidR="00D97519" w:rsidRPr="00D97519" w:rsidRDefault="00D97519" w:rsidP="00544C43">
            <w:pPr>
              <w:ind w:left="10"/>
              <w:rPr>
                <w:sz w:val="16"/>
                <w:szCs w:val="16"/>
              </w:rPr>
            </w:pPr>
            <w:r w:rsidRPr="00D97519">
              <w:rPr>
                <w:rFonts w:ascii="Arial" w:eastAsia="Arial" w:hAnsi="Arial" w:cs="Arial"/>
                <w:sz w:val="16"/>
                <w:szCs w:val="16"/>
              </w:rPr>
              <w:t>Formatting output</w:t>
            </w:r>
          </w:p>
        </w:tc>
        <w:tc>
          <w:tcPr>
            <w:tcW w:w="1018" w:type="dxa"/>
            <w:tcBorders>
              <w:top w:val="single" w:sz="2" w:space="0" w:color="000000"/>
              <w:left w:val="single" w:sz="2" w:space="0" w:color="000000"/>
              <w:bottom w:val="single" w:sz="2" w:space="0" w:color="000000"/>
              <w:right w:val="single" w:sz="2" w:space="0" w:color="000000"/>
            </w:tcBorders>
          </w:tcPr>
          <w:p w14:paraId="5598EB41" w14:textId="77777777" w:rsidR="00D97519" w:rsidRPr="00D97519" w:rsidRDefault="00D97519" w:rsidP="00544C43">
            <w:pPr>
              <w:rPr>
                <w:sz w:val="16"/>
                <w:szCs w:val="16"/>
              </w:rPr>
            </w:pPr>
            <w:r w:rsidRPr="00D97519">
              <w:rPr>
                <w:sz w:val="16"/>
                <w:szCs w:val="16"/>
              </w:rPr>
              <w:t>183</w:t>
            </w:r>
          </w:p>
        </w:tc>
        <w:tc>
          <w:tcPr>
            <w:tcW w:w="300" w:type="dxa"/>
            <w:tcBorders>
              <w:top w:val="single" w:sz="2" w:space="0" w:color="000000"/>
              <w:left w:val="single" w:sz="2" w:space="0" w:color="000000"/>
              <w:bottom w:val="single" w:sz="2" w:space="0" w:color="000000"/>
              <w:right w:val="single" w:sz="2" w:space="0" w:color="000000"/>
            </w:tcBorders>
          </w:tcPr>
          <w:p w14:paraId="66860237"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3E0FDD82" w14:textId="77777777" w:rsidR="00D97519" w:rsidRPr="00D97519" w:rsidRDefault="00D97519" w:rsidP="00544C43">
            <w:pPr>
              <w:rPr>
                <w:sz w:val="16"/>
                <w:szCs w:val="16"/>
              </w:rPr>
            </w:pPr>
          </w:p>
        </w:tc>
      </w:tr>
      <w:tr w:rsidR="00D97519" w:rsidRPr="00D97519" w14:paraId="7A8743BC"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16BEDBB4"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32FF4456" w14:textId="77777777" w:rsidR="00D97519" w:rsidRPr="00D97519" w:rsidRDefault="00D97519" w:rsidP="00544C43">
            <w:pPr>
              <w:ind w:left="15"/>
              <w:jc w:val="center"/>
              <w:rPr>
                <w:sz w:val="16"/>
                <w:szCs w:val="16"/>
              </w:rPr>
            </w:pPr>
            <w:r w:rsidRPr="00D97519">
              <w:rPr>
                <w:rFonts w:ascii="Arial" w:eastAsia="Arial" w:hAnsi="Arial" w:cs="Arial"/>
                <w:sz w:val="16"/>
                <w:szCs w:val="16"/>
              </w:rPr>
              <w:t>8</w:t>
            </w:r>
          </w:p>
        </w:tc>
        <w:tc>
          <w:tcPr>
            <w:tcW w:w="1654" w:type="dxa"/>
            <w:tcBorders>
              <w:top w:val="single" w:sz="2" w:space="0" w:color="000000"/>
              <w:left w:val="single" w:sz="2" w:space="0" w:color="000000"/>
              <w:bottom w:val="single" w:sz="2" w:space="0" w:color="000000"/>
              <w:right w:val="single" w:sz="2" w:space="0" w:color="000000"/>
            </w:tcBorders>
          </w:tcPr>
          <w:p w14:paraId="05ED6DB7" w14:textId="77777777" w:rsidR="00D97519" w:rsidRPr="00D97519" w:rsidRDefault="00D97519" w:rsidP="00544C43">
            <w:pPr>
              <w:ind w:left="10"/>
              <w:rPr>
                <w:sz w:val="16"/>
                <w:szCs w:val="16"/>
              </w:rPr>
            </w:pPr>
            <w:r w:rsidRPr="00D97519">
              <w:rPr>
                <w:rFonts w:ascii="Arial" w:eastAsia="Arial" w:hAnsi="Arial" w:cs="Arial"/>
                <w:sz w:val="16"/>
                <w:szCs w:val="16"/>
              </w:rPr>
              <w:t>Strings</w:t>
            </w:r>
          </w:p>
        </w:tc>
        <w:tc>
          <w:tcPr>
            <w:tcW w:w="1018" w:type="dxa"/>
            <w:tcBorders>
              <w:top w:val="single" w:sz="2" w:space="0" w:color="000000"/>
              <w:left w:val="single" w:sz="2" w:space="0" w:color="000000"/>
              <w:bottom w:val="single" w:sz="2" w:space="0" w:color="000000"/>
              <w:right w:val="single" w:sz="2" w:space="0" w:color="000000"/>
            </w:tcBorders>
          </w:tcPr>
          <w:p w14:paraId="0096AA20" w14:textId="77777777" w:rsidR="00D97519" w:rsidRPr="00D97519" w:rsidRDefault="00D97519" w:rsidP="00544C43">
            <w:pPr>
              <w:rPr>
                <w:sz w:val="16"/>
                <w:szCs w:val="16"/>
              </w:rPr>
            </w:pPr>
            <w:r w:rsidRPr="00D97519">
              <w:rPr>
                <w:sz w:val="16"/>
                <w:szCs w:val="16"/>
              </w:rPr>
              <w:t>29</w:t>
            </w:r>
          </w:p>
        </w:tc>
        <w:tc>
          <w:tcPr>
            <w:tcW w:w="300" w:type="dxa"/>
            <w:tcBorders>
              <w:top w:val="single" w:sz="2" w:space="0" w:color="000000"/>
              <w:left w:val="single" w:sz="2" w:space="0" w:color="000000"/>
              <w:bottom w:val="single" w:sz="2" w:space="0" w:color="000000"/>
              <w:right w:val="single" w:sz="2" w:space="0" w:color="000000"/>
            </w:tcBorders>
          </w:tcPr>
          <w:p w14:paraId="2F093A49"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100DBFE4" w14:textId="77777777" w:rsidR="00D97519" w:rsidRPr="00D97519" w:rsidRDefault="00D97519" w:rsidP="00544C43">
            <w:pPr>
              <w:rPr>
                <w:sz w:val="16"/>
                <w:szCs w:val="16"/>
              </w:rPr>
            </w:pPr>
          </w:p>
        </w:tc>
      </w:tr>
      <w:tr w:rsidR="00D97519" w:rsidRPr="00D97519" w14:paraId="7D467329" w14:textId="77777777" w:rsidTr="00544C43">
        <w:trPr>
          <w:trHeight w:val="224"/>
        </w:trPr>
        <w:tc>
          <w:tcPr>
            <w:tcW w:w="488" w:type="dxa"/>
            <w:tcBorders>
              <w:top w:val="single" w:sz="2" w:space="0" w:color="000000"/>
              <w:left w:val="single" w:sz="2" w:space="0" w:color="000000"/>
              <w:bottom w:val="single" w:sz="2" w:space="0" w:color="000000"/>
              <w:right w:val="single" w:sz="2" w:space="0" w:color="000000"/>
            </w:tcBorders>
          </w:tcPr>
          <w:p w14:paraId="323E8ACE"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245FDAAD" w14:textId="77777777" w:rsidR="00D97519" w:rsidRPr="00D97519" w:rsidRDefault="00D97519" w:rsidP="00544C43">
            <w:pPr>
              <w:ind w:left="15"/>
              <w:jc w:val="center"/>
              <w:rPr>
                <w:sz w:val="16"/>
                <w:szCs w:val="16"/>
              </w:rPr>
            </w:pPr>
            <w:r w:rsidRPr="00D97519">
              <w:rPr>
                <w:rFonts w:ascii="Arial" w:eastAsia="Arial" w:hAnsi="Arial" w:cs="Arial"/>
                <w:sz w:val="16"/>
                <w:szCs w:val="16"/>
              </w:rPr>
              <w:t>9</w:t>
            </w:r>
          </w:p>
        </w:tc>
        <w:tc>
          <w:tcPr>
            <w:tcW w:w="1654" w:type="dxa"/>
            <w:tcBorders>
              <w:top w:val="single" w:sz="2" w:space="0" w:color="000000"/>
              <w:left w:val="single" w:sz="2" w:space="0" w:color="000000"/>
              <w:bottom w:val="single" w:sz="2" w:space="0" w:color="000000"/>
              <w:right w:val="single" w:sz="2" w:space="0" w:color="000000"/>
            </w:tcBorders>
          </w:tcPr>
          <w:p w14:paraId="0C54F086" w14:textId="77777777" w:rsidR="00D97519" w:rsidRPr="00D97519" w:rsidRDefault="00D97519" w:rsidP="00544C43">
            <w:pPr>
              <w:ind w:left="10"/>
              <w:rPr>
                <w:sz w:val="16"/>
                <w:szCs w:val="16"/>
              </w:rPr>
            </w:pPr>
            <w:r w:rsidRPr="00D97519">
              <w:rPr>
                <w:rFonts w:ascii="Arial" w:eastAsia="Arial" w:hAnsi="Arial" w:cs="Arial"/>
                <w:sz w:val="16"/>
                <w:szCs w:val="16"/>
              </w:rPr>
              <w:t>Math Library</w:t>
            </w:r>
          </w:p>
        </w:tc>
        <w:tc>
          <w:tcPr>
            <w:tcW w:w="1018" w:type="dxa"/>
            <w:tcBorders>
              <w:top w:val="single" w:sz="2" w:space="0" w:color="000000"/>
              <w:left w:val="single" w:sz="2" w:space="0" w:color="000000"/>
              <w:bottom w:val="single" w:sz="2" w:space="0" w:color="000000"/>
              <w:right w:val="single" w:sz="2" w:space="0" w:color="000000"/>
            </w:tcBorders>
          </w:tcPr>
          <w:p w14:paraId="319BF7B5"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477AA8FB"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47B170F0" w14:textId="77777777" w:rsidR="00D97519" w:rsidRPr="00D97519" w:rsidRDefault="00D97519" w:rsidP="00544C43">
            <w:pPr>
              <w:ind w:left="10"/>
              <w:rPr>
                <w:sz w:val="16"/>
                <w:szCs w:val="16"/>
              </w:rPr>
            </w:pPr>
            <w:r w:rsidRPr="00D97519">
              <w:rPr>
                <w:rFonts w:ascii="Arial" w:eastAsia="Arial" w:hAnsi="Arial" w:cs="Arial"/>
                <w:sz w:val="16"/>
                <w:szCs w:val="16"/>
              </w:rPr>
              <w:t xml:space="preserve">All libraries included </w:t>
            </w:r>
            <w:proofErr w:type="gramStart"/>
            <w:r w:rsidRPr="00D97519">
              <w:rPr>
                <w:rFonts w:ascii="Arial" w:eastAsia="Arial" w:hAnsi="Arial" w:cs="Arial"/>
                <w:sz w:val="16"/>
                <w:szCs w:val="16"/>
              </w:rPr>
              <w:t>have to</w:t>
            </w:r>
            <w:proofErr w:type="gramEnd"/>
            <w:r w:rsidRPr="00D97519">
              <w:rPr>
                <w:rFonts w:ascii="Arial" w:eastAsia="Arial" w:hAnsi="Arial" w:cs="Arial"/>
                <w:sz w:val="16"/>
                <w:szCs w:val="16"/>
              </w:rPr>
              <w:t xml:space="preserve"> be used</w:t>
            </w:r>
          </w:p>
        </w:tc>
      </w:tr>
      <w:tr w:rsidR="00D97519" w:rsidRPr="00D97519" w14:paraId="0F1C381E"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12BCF325"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75C880AB" w14:textId="77777777" w:rsidR="00D97519" w:rsidRPr="00D97519" w:rsidRDefault="00D97519" w:rsidP="00544C43">
            <w:pPr>
              <w:ind w:left="15"/>
              <w:jc w:val="center"/>
              <w:rPr>
                <w:sz w:val="16"/>
                <w:szCs w:val="16"/>
              </w:rPr>
            </w:pPr>
            <w:r w:rsidRPr="00D97519">
              <w:rPr>
                <w:rFonts w:ascii="Arial" w:eastAsia="Arial" w:hAnsi="Arial" w:cs="Arial"/>
                <w:sz w:val="16"/>
                <w:szCs w:val="16"/>
              </w:rPr>
              <w:t>10</w:t>
            </w:r>
          </w:p>
        </w:tc>
        <w:tc>
          <w:tcPr>
            <w:tcW w:w="1654" w:type="dxa"/>
            <w:tcBorders>
              <w:top w:val="single" w:sz="2" w:space="0" w:color="000000"/>
              <w:left w:val="single" w:sz="2" w:space="0" w:color="000000"/>
              <w:bottom w:val="single" w:sz="2" w:space="0" w:color="000000"/>
              <w:right w:val="single" w:sz="2" w:space="0" w:color="000000"/>
            </w:tcBorders>
          </w:tcPr>
          <w:p w14:paraId="27FD2319" w14:textId="77777777" w:rsidR="00D97519" w:rsidRPr="00D97519" w:rsidRDefault="00D97519" w:rsidP="00544C43">
            <w:pPr>
              <w:ind w:left="10"/>
              <w:rPr>
                <w:sz w:val="16"/>
                <w:szCs w:val="16"/>
              </w:rPr>
            </w:pPr>
            <w:r w:rsidRPr="00D97519">
              <w:rPr>
                <w:rFonts w:ascii="Arial" w:eastAsia="Arial" w:hAnsi="Arial" w:cs="Arial"/>
                <w:sz w:val="16"/>
                <w:szCs w:val="16"/>
              </w:rPr>
              <w:t xml:space="preserve">Hand </w:t>
            </w:r>
            <w:proofErr w:type="gramStart"/>
            <w:r w:rsidRPr="00D97519">
              <w:rPr>
                <w:rFonts w:ascii="Arial" w:eastAsia="Arial" w:hAnsi="Arial" w:cs="Arial"/>
                <w:sz w:val="16"/>
                <w:szCs w:val="16"/>
              </w:rPr>
              <w:t>tracing  *</w:t>
            </w:r>
            <w:proofErr w:type="gramEnd"/>
            <w:r w:rsidRPr="00D97519">
              <w:rPr>
                <w:rFonts w:ascii="Arial" w:eastAsia="Arial" w:hAnsi="Arial" w:cs="Arial"/>
                <w:sz w:val="16"/>
                <w:szCs w:val="16"/>
              </w:rPr>
              <w:t>*****</w:t>
            </w:r>
          </w:p>
        </w:tc>
        <w:tc>
          <w:tcPr>
            <w:tcW w:w="1018" w:type="dxa"/>
            <w:tcBorders>
              <w:top w:val="single" w:sz="2" w:space="0" w:color="000000"/>
              <w:left w:val="single" w:sz="2" w:space="0" w:color="000000"/>
              <w:bottom w:val="single" w:sz="2" w:space="0" w:color="000000"/>
              <w:right w:val="single" w:sz="2" w:space="0" w:color="000000"/>
            </w:tcBorders>
          </w:tcPr>
          <w:p w14:paraId="35383D0A"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498A82FF"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61D04CB9" w14:textId="77777777" w:rsidR="00D97519" w:rsidRPr="00D97519" w:rsidRDefault="00D97519" w:rsidP="00544C43">
            <w:pPr>
              <w:rPr>
                <w:sz w:val="16"/>
                <w:szCs w:val="16"/>
              </w:rPr>
            </w:pPr>
          </w:p>
        </w:tc>
      </w:tr>
      <w:tr w:rsidR="00D97519" w:rsidRPr="00D97519" w14:paraId="3979C94A"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48A18162"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76ED6610" w14:textId="77777777" w:rsidR="00D97519" w:rsidRPr="00D97519" w:rsidRDefault="00D97519" w:rsidP="00544C43">
            <w:pPr>
              <w:rPr>
                <w:sz w:val="16"/>
                <w:szCs w:val="16"/>
              </w:rPr>
            </w:pPr>
          </w:p>
        </w:tc>
        <w:tc>
          <w:tcPr>
            <w:tcW w:w="1654" w:type="dxa"/>
            <w:tcBorders>
              <w:top w:val="single" w:sz="2" w:space="0" w:color="000000"/>
              <w:left w:val="single" w:sz="2" w:space="0" w:color="000000"/>
              <w:bottom w:val="single" w:sz="2" w:space="0" w:color="000000"/>
              <w:right w:val="single" w:sz="2" w:space="0" w:color="000000"/>
            </w:tcBorders>
          </w:tcPr>
          <w:p w14:paraId="0C716F5F" w14:textId="77777777" w:rsidR="00D97519" w:rsidRPr="00D97519" w:rsidRDefault="00D97519" w:rsidP="00544C43">
            <w:pPr>
              <w:rPr>
                <w:sz w:val="16"/>
                <w:szCs w:val="16"/>
              </w:rPr>
            </w:pPr>
          </w:p>
        </w:tc>
        <w:tc>
          <w:tcPr>
            <w:tcW w:w="1018" w:type="dxa"/>
            <w:tcBorders>
              <w:top w:val="single" w:sz="2" w:space="0" w:color="000000"/>
              <w:left w:val="single" w:sz="2" w:space="0" w:color="000000"/>
              <w:bottom w:val="single" w:sz="2" w:space="0" w:color="000000"/>
              <w:right w:val="single" w:sz="2" w:space="0" w:color="000000"/>
            </w:tcBorders>
          </w:tcPr>
          <w:p w14:paraId="76CA5737"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4B80D2AA"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281E9D00" w14:textId="77777777" w:rsidR="00D97519" w:rsidRPr="00D97519" w:rsidRDefault="00D97519" w:rsidP="00544C43">
            <w:pPr>
              <w:rPr>
                <w:sz w:val="16"/>
                <w:szCs w:val="16"/>
              </w:rPr>
            </w:pPr>
          </w:p>
        </w:tc>
      </w:tr>
      <w:tr w:rsidR="00D97519" w:rsidRPr="00D97519" w14:paraId="74A41488"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102BEFE1" w14:textId="77777777" w:rsidR="00D97519" w:rsidRPr="00D97519" w:rsidRDefault="00D97519" w:rsidP="00544C43">
            <w:pPr>
              <w:ind w:left="17"/>
              <w:jc w:val="center"/>
              <w:rPr>
                <w:sz w:val="16"/>
                <w:szCs w:val="16"/>
              </w:rPr>
            </w:pPr>
            <w:r w:rsidRPr="00D97519">
              <w:rPr>
                <w:rFonts w:ascii="Arial" w:eastAsia="Arial" w:hAnsi="Arial" w:cs="Arial"/>
                <w:sz w:val="16"/>
                <w:szCs w:val="16"/>
              </w:rPr>
              <w:lastRenderedPageBreak/>
              <w:t>4</w:t>
            </w:r>
          </w:p>
        </w:tc>
        <w:tc>
          <w:tcPr>
            <w:tcW w:w="502" w:type="dxa"/>
            <w:tcBorders>
              <w:top w:val="single" w:sz="2" w:space="0" w:color="000000"/>
              <w:left w:val="single" w:sz="2" w:space="0" w:color="000000"/>
              <w:bottom w:val="single" w:sz="2" w:space="0" w:color="000000"/>
              <w:right w:val="single" w:sz="2" w:space="0" w:color="000000"/>
            </w:tcBorders>
          </w:tcPr>
          <w:p w14:paraId="009E55F8" w14:textId="77777777" w:rsidR="00D97519" w:rsidRPr="00D97519" w:rsidRDefault="00D97519" w:rsidP="00544C43">
            <w:pPr>
              <w:ind w:left="15"/>
              <w:jc w:val="center"/>
              <w:rPr>
                <w:sz w:val="16"/>
                <w:szCs w:val="16"/>
              </w:rPr>
            </w:pPr>
            <w:r w:rsidRPr="00D97519">
              <w:rPr>
                <w:rFonts w:ascii="Arial" w:eastAsia="Arial" w:hAnsi="Arial" w:cs="Arial"/>
                <w:sz w:val="16"/>
                <w:szCs w:val="16"/>
              </w:rPr>
              <w:t>1</w:t>
            </w:r>
          </w:p>
        </w:tc>
        <w:tc>
          <w:tcPr>
            <w:tcW w:w="1654" w:type="dxa"/>
            <w:tcBorders>
              <w:top w:val="single" w:sz="2" w:space="0" w:color="000000"/>
              <w:left w:val="single" w:sz="2" w:space="0" w:color="000000"/>
              <w:bottom w:val="single" w:sz="2" w:space="0" w:color="000000"/>
              <w:right w:val="single" w:sz="2" w:space="0" w:color="000000"/>
            </w:tcBorders>
          </w:tcPr>
          <w:p w14:paraId="5554CCA8" w14:textId="77777777" w:rsidR="00D97519" w:rsidRPr="00D97519" w:rsidRDefault="00D97519" w:rsidP="00544C43">
            <w:pPr>
              <w:ind w:left="10"/>
              <w:rPr>
                <w:sz w:val="16"/>
                <w:szCs w:val="16"/>
              </w:rPr>
            </w:pPr>
            <w:r w:rsidRPr="00D97519">
              <w:rPr>
                <w:rFonts w:ascii="Arial" w:eastAsia="Arial" w:hAnsi="Arial" w:cs="Arial"/>
                <w:sz w:val="16"/>
                <w:szCs w:val="16"/>
              </w:rPr>
              <w:t>Relational Operators</w:t>
            </w:r>
          </w:p>
        </w:tc>
        <w:tc>
          <w:tcPr>
            <w:tcW w:w="1018" w:type="dxa"/>
            <w:tcBorders>
              <w:top w:val="single" w:sz="2" w:space="0" w:color="000000"/>
              <w:left w:val="single" w:sz="2" w:space="0" w:color="000000"/>
              <w:bottom w:val="single" w:sz="2" w:space="0" w:color="000000"/>
              <w:right w:val="single" w:sz="2" w:space="0" w:color="000000"/>
            </w:tcBorders>
          </w:tcPr>
          <w:p w14:paraId="313C2066"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6AB3C66A"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0DCFB6CA" w14:textId="77777777" w:rsidR="00D97519" w:rsidRPr="00D97519" w:rsidRDefault="00D97519" w:rsidP="00544C43">
            <w:pPr>
              <w:rPr>
                <w:sz w:val="16"/>
                <w:szCs w:val="16"/>
              </w:rPr>
            </w:pPr>
          </w:p>
        </w:tc>
      </w:tr>
      <w:tr w:rsidR="00D97519" w:rsidRPr="00D97519" w14:paraId="69F443D1"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55B4AB9A"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0F281913" w14:textId="77777777" w:rsidR="00D97519" w:rsidRPr="00D97519" w:rsidRDefault="00D97519" w:rsidP="00544C43">
            <w:pPr>
              <w:ind w:left="15"/>
              <w:jc w:val="center"/>
              <w:rPr>
                <w:sz w:val="16"/>
                <w:szCs w:val="16"/>
              </w:rPr>
            </w:pPr>
            <w:r w:rsidRPr="00D97519">
              <w:rPr>
                <w:rFonts w:ascii="Arial" w:eastAsia="Arial" w:hAnsi="Arial" w:cs="Arial"/>
                <w:sz w:val="16"/>
                <w:szCs w:val="16"/>
              </w:rPr>
              <w:t>2</w:t>
            </w:r>
          </w:p>
        </w:tc>
        <w:tc>
          <w:tcPr>
            <w:tcW w:w="1654" w:type="dxa"/>
            <w:tcBorders>
              <w:top w:val="single" w:sz="2" w:space="0" w:color="000000"/>
              <w:left w:val="single" w:sz="2" w:space="0" w:color="000000"/>
              <w:bottom w:val="single" w:sz="2" w:space="0" w:color="000000"/>
              <w:right w:val="single" w:sz="2" w:space="0" w:color="000000"/>
            </w:tcBorders>
          </w:tcPr>
          <w:p w14:paraId="1056B77C" w14:textId="77777777" w:rsidR="00D97519" w:rsidRPr="00D97519" w:rsidRDefault="00D97519" w:rsidP="00544C43">
            <w:pPr>
              <w:ind w:left="10"/>
              <w:rPr>
                <w:sz w:val="16"/>
                <w:szCs w:val="16"/>
              </w:rPr>
            </w:pPr>
            <w:r w:rsidRPr="00D97519">
              <w:rPr>
                <w:rFonts w:ascii="Arial" w:eastAsia="Arial" w:hAnsi="Arial" w:cs="Arial"/>
                <w:sz w:val="16"/>
                <w:szCs w:val="16"/>
              </w:rPr>
              <w:t>if</w:t>
            </w:r>
          </w:p>
        </w:tc>
        <w:tc>
          <w:tcPr>
            <w:tcW w:w="1018" w:type="dxa"/>
            <w:tcBorders>
              <w:top w:val="single" w:sz="2" w:space="0" w:color="000000"/>
              <w:left w:val="single" w:sz="2" w:space="0" w:color="000000"/>
              <w:bottom w:val="single" w:sz="2" w:space="0" w:color="000000"/>
              <w:right w:val="single" w:sz="2" w:space="0" w:color="000000"/>
            </w:tcBorders>
          </w:tcPr>
          <w:p w14:paraId="69C9D1C2" w14:textId="77777777" w:rsidR="00D97519" w:rsidRPr="00D97519" w:rsidRDefault="00D97519" w:rsidP="00544C43">
            <w:pPr>
              <w:rPr>
                <w:sz w:val="16"/>
                <w:szCs w:val="16"/>
              </w:rPr>
            </w:pPr>
            <w:r w:rsidRPr="00D97519">
              <w:rPr>
                <w:sz w:val="16"/>
                <w:szCs w:val="16"/>
              </w:rPr>
              <w:t>246</w:t>
            </w:r>
          </w:p>
        </w:tc>
        <w:tc>
          <w:tcPr>
            <w:tcW w:w="300" w:type="dxa"/>
            <w:tcBorders>
              <w:top w:val="single" w:sz="2" w:space="0" w:color="000000"/>
              <w:left w:val="single" w:sz="2" w:space="0" w:color="000000"/>
              <w:bottom w:val="single" w:sz="2" w:space="0" w:color="000000"/>
              <w:right w:val="single" w:sz="2" w:space="0" w:color="000000"/>
            </w:tcBorders>
          </w:tcPr>
          <w:p w14:paraId="7E80E4C7"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31D59650" w14:textId="77777777" w:rsidR="00D97519" w:rsidRPr="00D97519" w:rsidRDefault="00D97519" w:rsidP="00544C43">
            <w:pPr>
              <w:ind w:left="10"/>
              <w:rPr>
                <w:sz w:val="16"/>
                <w:szCs w:val="16"/>
              </w:rPr>
            </w:pPr>
            <w:r w:rsidRPr="00D97519">
              <w:rPr>
                <w:rFonts w:ascii="Arial" w:eastAsia="Arial" w:hAnsi="Arial" w:cs="Arial"/>
                <w:sz w:val="16"/>
                <w:szCs w:val="16"/>
              </w:rPr>
              <w:t>Independent if</w:t>
            </w:r>
          </w:p>
        </w:tc>
      </w:tr>
      <w:tr w:rsidR="00D97519" w:rsidRPr="00D97519" w14:paraId="09B86AE4"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5ADA9113"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0DFC722D" w14:textId="77777777" w:rsidR="00D97519" w:rsidRPr="00D97519" w:rsidRDefault="00D97519" w:rsidP="00544C43">
            <w:pPr>
              <w:ind w:left="15"/>
              <w:jc w:val="center"/>
              <w:rPr>
                <w:sz w:val="16"/>
                <w:szCs w:val="16"/>
              </w:rPr>
            </w:pPr>
            <w:r w:rsidRPr="00D97519">
              <w:rPr>
                <w:rFonts w:ascii="Arial" w:eastAsia="Arial" w:hAnsi="Arial" w:cs="Arial"/>
                <w:sz w:val="16"/>
                <w:szCs w:val="16"/>
              </w:rPr>
              <w:t>4</w:t>
            </w:r>
          </w:p>
        </w:tc>
        <w:tc>
          <w:tcPr>
            <w:tcW w:w="1654" w:type="dxa"/>
            <w:tcBorders>
              <w:top w:val="single" w:sz="2" w:space="0" w:color="000000"/>
              <w:left w:val="single" w:sz="2" w:space="0" w:color="000000"/>
              <w:bottom w:val="single" w:sz="2" w:space="0" w:color="000000"/>
              <w:right w:val="single" w:sz="2" w:space="0" w:color="000000"/>
            </w:tcBorders>
          </w:tcPr>
          <w:p w14:paraId="28B4EDE2" w14:textId="77777777" w:rsidR="00D97519" w:rsidRPr="00D97519" w:rsidRDefault="00D97519" w:rsidP="00544C43">
            <w:pPr>
              <w:ind w:left="10"/>
              <w:rPr>
                <w:sz w:val="16"/>
                <w:szCs w:val="16"/>
              </w:rPr>
            </w:pPr>
            <w:r w:rsidRPr="00D97519">
              <w:rPr>
                <w:rFonts w:ascii="Arial" w:eastAsia="Arial" w:hAnsi="Arial" w:cs="Arial"/>
                <w:sz w:val="16"/>
                <w:szCs w:val="16"/>
              </w:rPr>
              <w:t>If-else</w:t>
            </w:r>
          </w:p>
        </w:tc>
        <w:tc>
          <w:tcPr>
            <w:tcW w:w="1018" w:type="dxa"/>
            <w:tcBorders>
              <w:top w:val="single" w:sz="2" w:space="0" w:color="000000"/>
              <w:left w:val="single" w:sz="2" w:space="0" w:color="000000"/>
              <w:bottom w:val="single" w:sz="2" w:space="0" w:color="000000"/>
              <w:right w:val="single" w:sz="2" w:space="0" w:color="000000"/>
            </w:tcBorders>
          </w:tcPr>
          <w:p w14:paraId="4016C028" w14:textId="77777777" w:rsidR="00D97519" w:rsidRPr="00D97519" w:rsidRDefault="00D97519" w:rsidP="00544C43">
            <w:pPr>
              <w:rPr>
                <w:sz w:val="16"/>
                <w:szCs w:val="16"/>
              </w:rPr>
            </w:pPr>
            <w:r w:rsidRPr="00D97519">
              <w:rPr>
                <w:sz w:val="16"/>
                <w:szCs w:val="16"/>
              </w:rPr>
              <w:t>43-45</w:t>
            </w:r>
          </w:p>
        </w:tc>
        <w:tc>
          <w:tcPr>
            <w:tcW w:w="300" w:type="dxa"/>
            <w:tcBorders>
              <w:top w:val="single" w:sz="2" w:space="0" w:color="000000"/>
              <w:left w:val="single" w:sz="2" w:space="0" w:color="000000"/>
              <w:bottom w:val="single" w:sz="2" w:space="0" w:color="000000"/>
              <w:right w:val="single" w:sz="2" w:space="0" w:color="000000"/>
            </w:tcBorders>
          </w:tcPr>
          <w:p w14:paraId="43D69C31"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1B32DF97" w14:textId="77777777" w:rsidR="00D97519" w:rsidRPr="00D97519" w:rsidRDefault="00D97519" w:rsidP="00544C43">
            <w:pPr>
              <w:rPr>
                <w:sz w:val="16"/>
                <w:szCs w:val="16"/>
              </w:rPr>
            </w:pPr>
          </w:p>
        </w:tc>
      </w:tr>
      <w:tr w:rsidR="00D97519" w:rsidRPr="00D97519" w14:paraId="4C020D8F"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02E967CD"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4F3FD513" w14:textId="77777777" w:rsidR="00D97519" w:rsidRPr="00D97519" w:rsidRDefault="00D97519" w:rsidP="00544C43">
            <w:pPr>
              <w:ind w:left="15"/>
              <w:jc w:val="center"/>
              <w:rPr>
                <w:sz w:val="16"/>
                <w:szCs w:val="16"/>
              </w:rPr>
            </w:pPr>
            <w:r w:rsidRPr="00D97519">
              <w:rPr>
                <w:rFonts w:ascii="Arial" w:eastAsia="Arial" w:hAnsi="Arial" w:cs="Arial"/>
                <w:sz w:val="16"/>
                <w:szCs w:val="16"/>
              </w:rPr>
              <w:t>5</w:t>
            </w:r>
          </w:p>
        </w:tc>
        <w:tc>
          <w:tcPr>
            <w:tcW w:w="1654" w:type="dxa"/>
            <w:tcBorders>
              <w:top w:val="single" w:sz="2" w:space="0" w:color="000000"/>
              <w:left w:val="single" w:sz="2" w:space="0" w:color="000000"/>
              <w:bottom w:val="single" w:sz="2" w:space="0" w:color="000000"/>
              <w:right w:val="single" w:sz="2" w:space="0" w:color="000000"/>
            </w:tcBorders>
          </w:tcPr>
          <w:p w14:paraId="5EDE1D2F" w14:textId="77777777" w:rsidR="00D97519" w:rsidRPr="00D97519" w:rsidRDefault="00D97519" w:rsidP="00544C43">
            <w:pPr>
              <w:ind w:left="10"/>
              <w:rPr>
                <w:sz w:val="16"/>
                <w:szCs w:val="16"/>
              </w:rPr>
            </w:pPr>
            <w:r w:rsidRPr="00D97519">
              <w:rPr>
                <w:rFonts w:ascii="Arial" w:eastAsia="Arial" w:hAnsi="Arial" w:cs="Arial"/>
                <w:sz w:val="16"/>
                <w:szCs w:val="16"/>
              </w:rPr>
              <w:t>Nesting</w:t>
            </w:r>
          </w:p>
        </w:tc>
        <w:tc>
          <w:tcPr>
            <w:tcW w:w="1018" w:type="dxa"/>
            <w:tcBorders>
              <w:top w:val="single" w:sz="2" w:space="0" w:color="000000"/>
              <w:left w:val="single" w:sz="2" w:space="0" w:color="000000"/>
              <w:bottom w:val="single" w:sz="2" w:space="0" w:color="000000"/>
              <w:right w:val="single" w:sz="2" w:space="0" w:color="000000"/>
            </w:tcBorders>
          </w:tcPr>
          <w:p w14:paraId="0A127868" w14:textId="77777777" w:rsidR="00D97519" w:rsidRPr="00D97519" w:rsidRDefault="00D97519" w:rsidP="00544C43">
            <w:pPr>
              <w:rPr>
                <w:sz w:val="16"/>
                <w:szCs w:val="16"/>
              </w:rPr>
            </w:pPr>
            <w:r w:rsidRPr="00D97519">
              <w:rPr>
                <w:sz w:val="16"/>
                <w:szCs w:val="16"/>
              </w:rPr>
              <w:t>63-145</w:t>
            </w:r>
          </w:p>
        </w:tc>
        <w:tc>
          <w:tcPr>
            <w:tcW w:w="300" w:type="dxa"/>
            <w:tcBorders>
              <w:top w:val="single" w:sz="2" w:space="0" w:color="000000"/>
              <w:left w:val="single" w:sz="2" w:space="0" w:color="000000"/>
              <w:bottom w:val="single" w:sz="2" w:space="0" w:color="000000"/>
              <w:right w:val="single" w:sz="2" w:space="0" w:color="000000"/>
            </w:tcBorders>
          </w:tcPr>
          <w:p w14:paraId="01A1E994"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3B8A844B" w14:textId="77777777" w:rsidR="00D97519" w:rsidRPr="00D97519" w:rsidRDefault="00D97519" w:rsidP="00544C43">
            <w:pPr>
              <w:rPr>
                <w:sz w:val="16"/>
                <w:szCs w:val="16"/>
              </w:rPr>
            </w:pPr>
          </w:p>
        </w:tc>
      </w:tr>
      <w:tr w:rsidR="00D97519" w:rsidRPr="00D97519" w14:paraId="79D20C99"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05CF03DD"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71D3F1C0" w14:textId="77777777" w:rsidR="00D97519" w:rsidRPr="00D97519" w:rsidRDefault="00D97519" w:rsidP="00544C43">
            <w:pPr>
              <w:ind w:left="15"/>
              <w:jc w:val="center"/>
              <w:rPr>
                <w:sz w:val="16"/>
                <w:szCs w:val="16"/>
              </w:rPr>
            </w:pPr>
            <w:r w:rsidRPr="00D97519">
              <w:rPr>
                <w:rFonts w:ascii="Arial" w:eastAsia="Arial" w:hAnsi="Arial" w:cs="Arial"/>
                <w:sz w:val="16"/>
                <w:szCs w:val="16"/>
              </w:rPr>
              <w:t>6</w:t>
            </w:r>
          </w:p>
        </w:tc>
        <w:tc>
          <w:tcPr>
            <w:tcW w:w="1654" w:type="dxa"/>
            <w:tcBorders>
              <w:top w:val="single" w:sz="2" w:space="0" w:color="000000"/>
              <w:left w:val="single" w:sz="2" w:space="0" w:color="000000"/>
              <w:bottom w:val="single" w:sz="2" w:space="0" w:color="000000"/>
              <w:right w:val="single" w:sz="2" w:space="0" w:color="000000"/>
            </w:tcBorders>
          </w:tcPr>
          <w:p w14:paraId="6AEE42FE" w14:textId="77777777" w:rsidR="00D97519" w:rsidRPr="00D97519" w:rsidRDefault="00D97519" w:rsidP="00544C43">
            <w:pPr>
              <w:ind w:left="10"/>
              <w:rPr>
                <w:sz w:val="16"/>
                <w:szCs w:val="16"/>
              </w:rPr>
            </w:pPr>
            <w:r w:rsidRPr="00D97519">
              <w:rPr>
                <w:rFonts w:ascii="Arial" w:eastAsia="Arial" w:hAnsi="Arial" w:cs="Arial"/>
                <w:sz w:val="16"/>
                <w:szCs w:val="16"/>
              </w:rPr>
              <w:t>If-else-if</w:t>
            </w:r>
          </w:p>
        </w:tc>
        <w:tc>
          <w:tcPr>
            <w:tcW w:w="1018" w:type="dxa"/>
            <w:tcBorders>
              <w:top w:val="single" w:sz="2" w:space="0" w:color="000000"/>
              <w:left w:val="single" w:sz="2" w:space="0" w:color="000000"/>
              <w:bottom w:val="single" w:sz="2" w:space="0" w:color="000000"/>
              <w:right w:val="single" w:sz="2" w:space="0" w:color="000000"/>
            </w:tcBorders>
          </w:tcPr>
          <w:p w14:paraId="518CE802"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25AD778F"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0AD072D5" w14:textId="77777777" w:rsidR="00D97519" w:rsidRPr="00D97519" w:rsidRDefault="00D97519" w:rsidP="00544C43">
            <w:pPr>
              <w:rPr>
                <w:sz w:val="16"/>
                <w:szCs w:val="16"/>
              </w:rPr>
            </w:pPr>
          </w:p>
        </w:tc>
      </w:tr>
      <w:tr w:rsidR="00D97519" w:rsidRPr="00D97519" w14:paraId="5914A2AC"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0A3A44C5"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786CDE5A" w14:textId="77777777" w:rsidR="00D97519" w:rsidRPr="00D97519" w:rsidRDefault="00D97519" w:rsidP="00544C43">
            <w:pPr>
              <w:ind w:left="15"/>
              <w:jc w:val="center"/>
              <w:rPr>
                <w:sz w:val="16"/>
                <w:szCs w:val="16"/>
              </w:rPr>
            </w:pPr>
            <w:r w:rsidRPr="00D97519">
              <w:rPr>
                <w:rFonts w:ascii="Arial" w:eastAsia="Arial" w:hAnsi="Arial" w:cs="Arial"/>
                <w:sz w:val="16"/>
                <w:szCs w:val="16"/>
              </w:rPr>
              <w:t>7</w:t>
            </w:r>
          </w:p>
        </w:tc>
        <w:tc>
          <w:tcPr>
            <w:tcW w:w="1654" w:type="dxa"/>
            <w:tcBorders>
              <w:top w:val="single" w:sz="2" w:space="0" w:color="000000"/>
              <w:left w:val="single" w:sz="2" w:space="0" w:color="000000"/>
              <w:bottom w:val="single" w:sz="2" w:space="0" w:color="000000"/>
              <w:right w:val="single" w:sz="2" w:space="0" w:color="000000"/>
            </w:tcBorders>
          </w:tcPr>
          <w:p w14:paraId="039B2A05" w14:textId="77777777" w:rsidR="00D97519" w:rsidRPr="00D97519" w:rsidRDefault="00D97519" w:rsidP="00544C43">
            <w:pPr>
              <w:ind w:left="10"/>
              <w:rPr>
                <w:sz w:val="16"/>
                <w:szCs w:val="16"/>
              </w:rPr>
            </w:pPr>
            <w:r w:rsidRPr="00D97519">
              <w:rPr>
                <w:rFonts w:ascii="Arial" w:eastAsia="Arial" w:hAnsi="Arial" w:cs="Arial"/>
                <w:sz w:val="16"/>
                <w:szCs w:val="16"/>
              </w:rPr>
              <w:t>Flags *****</w:t>
            </w:r>
          </w:p>
        </w:tc>
        <w:tc>
          <w:tcPr>
            <w:tcW w:w="1018" w:type="dxa"/>
            <w:tcBorders>
              <w:top w:val="single" w:sz="2" w:space="0" w:color="000000"/>
              <w:left w:val="single" w:sz="2" w:space="0" w:color="000000"/>
              <w:bottom w:val="single" w:sz="2" w:space="0" w:color="000000"/>
              <w:right w:val="single" w:sz="2" w:space="0" w:color="000000"/>
            </w:tcBorders>
          </w:tcPr>
          <w:p w14:paraId="72A7B716"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2727CCD1"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3CE93149" w14:textId="77777777" w:rsidR="00D97519" w:rsidRPr="00D97519" w:rsidRDefault="00D97519" w:rsidP="00544C43">
            <w:pPr>
              <w:rPr>
                <w:sz w:val="16"/>
                <w:szCs w:val="16"/>
              </w:rPr>
            </w:pPr>
          </w:p>
        </w:tc>
      </w:tr>
      <w:tr w:rsidR="00D97519" w:rsidRPr="00D97519" w14:paraId="3394FB58"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07B18292"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3FEAC599" w14:textId="77777777" w:rsidR="00D97519" w:rsidRPr="00D97519" w:rsidRDefault="00D97519" w:rsidP="00544C43">
            <w:pPr>
              <w:ind w:left="15"/>
              <w:jc w:val="center"/>
              <w:rPr>
                <w:sz w:val="16"/>
                <w:szCs w:val="16"/>
              </w:rPr>
            </w:pPr>
            <w:r w:rsidRPr="00D97519">
              <w:rPr>
                <w:rFonts w:ascii="Arial" w:eastAsia="Arial" w:hAnsi="Arial" w:cs="Arial"/>
                <w:sz w:val="16"/>
                <w:szCs w:val="16"/>
              </w:rPr>
              <w:t>8</w:t>
            </w:r>
          </w:p>
        </w:tc>
        <w:tc>
          <w:tcPr>
            <w:tcW w:w="1654" w:type="dxa"/>
            <w:tcBorders>
              <w:top w:val="single" w:sz="2" w:space="0" w:color="000000"/>
              <w:left w:val="single" w:sz="2" w:space="0" w:color="000000"/>
              <w:bottom w:val="single" w:sz="2" w:space="0" w:color="000000"/>
              <w:right w:val="single" w:sz="2" w:space="0" w:color="000000"/>
            </w:tcBorders>
          </w:tcPr>
          <w:p w14:paraId="2CAB5F04" w14:textId="77777777" w:rsidR="00D97519" w:rsidRPr="00D97519" w:rsidRDefault="00D97519" w:rsidP="00544C43">
            <w:pPr>
              <w:ind w:left="10"/>
              <w:rPr>
                <w:sz w:val="16"/>
                <w:szCs w:val="16"/>
              </w:rPr>
            </w:pPr>
            <w:r w:rsidRPr="00D97519">
              <w:rPr>
                <w:rFonts w:ascii="Arial" w:eastAsia="Arial" w:hAnsi="Arial" w:cs="Arial"/>
                <w:sz w:val="16"/>
                <w:szCs w:val="16"/>
              </w:rPr>
              <w:t>Logical operators</w:t>
            </w:r>
          </w:p>
        </w:tc>
        <w:tc>
          <w:tcPr>
            <w:tcW w:w="1018" w:type="dxa"/>
            <w:tcBorders>
              <w:top w:val="single" w:sz="2" w:space="0" w:color="000000"/>
              <w:left w:val="single" w:sz="2" w:space="0" w:color="000000"/>
              <w:bottom w:val="single" w:sz="2" w:space="0" w:color="000000"/>
              <w:right w:val="single" w:sz="2" w:space="0" w:color="000000"/>
            </w:tcBorders>
          </w:tcPr>
          <w:p w14:paraId="4568ED87" w14:textId="77777777" w:rsidR="00D97519" w:rsidRPr="00D97519" w:rsidRDefault="00D97519" w:rsidP="00544C43">
            <w:pPr>
              <w:rPr>
                <w:sz w:val="16"/>
                <w:szCs w:val="16"/>
              </w:rPr>
            </w:pPr>
            <w:r w:rsidRPr="00D97519">
              <w:rPr>
                <w:sz w:val="16"/>
                <w:szCs w:val="16"/>
              </w:rPr>
              <w:t>67</w:t>
            </w:r>
          </w:p>
        </w:tc>
        <w:tc>
          <w:tcPr>
            <w:tcW w:w="300" w:type="dxa"/>
            <w:tcBorders>
              <w:top w:val="single" w:sz="2" w:space="0" w:color="000000"/>
              <w:left w:val="single" w:sz="2" w:space="0" w:color="000000"/>
              <w:bottom w:val="single" w:sz="2" w:space="0" w:color="000000"/>
              <w:right w:val="single" w:sz="2" w:space="0" w:color="000000"/>
            </w:tcBorders>
          </w:tcPr>
          <w:p w14:paraId="656D1C0C"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25D9E78E" w14:textId="77777777" w:rsidR="00D97519" w:rsidRPr="00D97519" w:rsidRDefault="00D97519" w:rsidP="00544C43">
            <w:pPr>
              <w:rPr>
                <w:sz w:val="16"/>
                <w:szCs w:val="16"/>
              </w:rPr>
            </w:pPr>
          </w:p>
        </w:tc>
      </w:tr>
      <w:tr w:rsidR="00D97519" w:rsidRPr="00D97519" w14:paraId="6C2AAA3F"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757B20C1"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0FA47863" w14:textId="77777777" w:rsidR="00D97519" w:rsidRPr="00D97519" w:rsidRDefault="00D97519" w:rsidP="00544C43">
            <w:pPr>
              <w:ind w:left="15"/>
              <w:jc w:val="center"/>
              <w:rPr>
                <w:sz w:val="16"/>
                <w:szCs w:val="16"/>
              </w:rPr>
            </w:pPr>
            <w:r w:rsidRPr="00D97519">
              <w:rPr>
                <w:rFonts w:ascii="Arial" w:eastAsia="Arial" w:hAnsi="Arial" w:cs="Arial"/>
                <w:sz w:val="16"/>
                <w:szCs w:val="16"/>
              </w:rPr>
              <w:t>11</w:t>
            </w:r>
          </w:p>
        </w:tc>
        <w:tc>
          <w:tcPr>
            <w:tcW w:w="1654" w:type="dxa"/>
            <w:tcBorders>
              <w:top w:val="single" w:sz="2" w:space="0" w:color="000000"/>
              <w:left w:val="single" w:sz="2" w:space="0" w:color="000000"/>
              <w:bottom w:val="single" w:sz="2" w:space="0" w:color="000000"/>
              <w:right w:val="single" w:sz="2" w:space="0" w:color="000000"/>
            </w:tcBorders>
          </w:tcPr>
          <w:p w14:paraId="33AB3393" w14:textId="77777777" w:rsidR="00D97519" w:rsidRPr="00D97519" w:rsidRDefault="00D97519" w:rsidP="00544C43">
            <w:pPr>
              <w:ind w:left="10"/>
              <w:rPr>
                <w:sz w:val="16"/>
                <w:szCs w:val="16"/>
              </w:rPr>
            </w:pPr>
            <w:r w:rsidRPr="00D97519">
              <w:rPr>
                <w:rFonts w:ascii="Arial" w:eastAsia="Arial" w:hAnsi="Arial" w:cs="Arial"/>
                <w:sz w:val="16"/>
                <w:szCs w:val="16"/>
              </w:rPr>
              <w:t>Validating user input</w:t>
            </w:r>
          </w:p>
        </w:tc>
        <w:tc>
          <w:tcPr>
            <w:tcW w:w="1018" w:type="dxa"/>
            <w:tcBorders>
              <w:top w:val="single" w:sz="2" w:space="0" w:color="000000"/>
              <w:left w:val="single" w:sz="2" w:space="0" w:color="000000"/>
              <w:bottom w:val="single" w:sz="2" w:space="0" w:color="000000"/>
              <w:right w:val="single" w:sz="2" w:space="0" w:color="000000"/>
            </w:tcBorders>
          </w:tcPr>
          <w:p w14:paraId="49E65E6D" w14:textId="77777777" w:rsidR="00D97519" w:rsidRPr="00D97519" w:rsidRDefault="00D97519" w:rsidP="00544C43">
            <w:pPr>
              <w:rPr>
                <w:sz w:val="16"/>
                <w:szCs w:val="16"/>
              </w:rPr>
            </w:pPr>
            <w:r w:rsidRPr="00D97519">
              <w:rPr>
                <w:sz w:val="16"/>
                <w:szCs w:val="16"/>
              </w:rPr>
              <w:t>76, 89, 102, 115, 128, 141</w:t>
            </w:r>
          </w:p>
        </w:tc>
        <w:tc>
          <w:tcPr>
            <w:tcW w:w="300" w:type="dxa"/>
            <w:tcBorders>
              <w:top w:val="single" w:sz="2" w:space="0" w:color="000000"/>
              <w:left w:val="single" w:sz="2" w:space="0" w:color="000000"/>
              <w:bottom w:val="single" w:sz="2" w:space="0" w:color="000000"/>
              <w:right w:val="single" w:sz="2" w:space="0" w:color="000000"/>
            </w:tcBorders>
          </w:tcPr>
          <w:p w14:paraId="25C15524"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04EBFBE1" w14:textId="77777777" w:rsidR="00D97519" w:rsidRPr="00D97519" w:rsidRDefault="00D97519" w:rsidP="00544C43">
            <w:pPr>
              <w:rPr>
                <w:sz w:val="16"/>
                <w:szCs w:val="16"/>
              </w:rPr>
            </w:pPr>
          </w:p>
        </w:tc>
      </w:tr>
      <w:tr w:rsidR="00D97519" w:rsidRPr="00D97519" w14:paraId="08A05A77" w14:textId="77777777" w:rsidTr="00544C43">
        <w:trPr>
          <w:trHeight w:val="224"/>
        </w:trPr>
        <w:tc>
          <w:tcPr>
            <w:tcW w:w="488" w:type="dxa"/>
            <w:tcBorders>
              <w:top w:val="single" w:sz="2" w:space="0" w:color="000000"/>
              <w:left w:val="single" w:sz="2" w:space="0" w:color="000000"/>
              <w:bottom w:val="single" w:sz="2" w:space="0" w:color="000000"/>
              <w:right w:val="single" w:sz="2" w:space="0" w:color="000000"/>
            </w:tcBorders>
          </w:tcPr>
          <w:p w14:paraId="3BD225FA"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0807C1AA" w14:textId="77777777" w:rsidR="00D97519" w:rsidRPr="00D97519" w:rsidRDefault="00D97519" w:rsidP="00544C43">
            <w:pPr>
              <w:ind w:left="15"/>
              <w:jc w:val="center"/>
              <w:rPr>
                <w:sz w:val="16"/>
                <w:szCs w:val="16"/>
              </w:rPr>
            </w:pPr>
            <w:r w:rsidRPr="00D97519">
              <w:rPr>
                <w:rFonts w:ascii="Arial" w:eastAsia="Arial" w:hAnsi="Arial" w:cs="Arial"/>
                <w:sz w:val="16"/>
                <w:szCs w:val="16"/>
              </w:rPr>
              <w:t>13</w:t>
            </w:r>
          </w:p>
        </w:tc>
        <w:tc>
          <w:tcPr>
            <w:tcW w:w="1654" w:type="dxa"/>
            <w:tcBorders>
              <w:top w:val="single" w:sz="2" w:space="0" w:color="000000"/>
              <w:left w:val="single" w:sz="2" w:space="0" w:color="000000"/>
              <w:bottom w:val="single" w:sz="2" w:space="0" w:color="000000"/>
              <w:right w:val="single" w:sz="2" w:space="0" w:color="000000"/>
            </w:tcBorders>
          </w:tcPr>
          <w:p w14:paraId="2C9D4211" w14:textId="77777777" w:rsidR="00D97519" w:rsidRPr="00D97519" w:rsidRDefault="00D97519" w:rsidP="00544C43">
            <w:pPr>
              <w:ind w:left="10"/>
              <w:rPr>
                <w:sz w:val="16"/>
                <w:szCs w:val="16"/>
              </w:rPr>
            </w:pPr>
            <w:r w:rsidRPr="00D97519">
              <w:rPr>
                <w:rFonts w:ascii="Arial" w:eastAsia="Arial" w:hAnsi="Arial" w:cs="Arial"/>
                <w:sz w:val="16"/>
                <w:szCs w:val="16"/>
              </w:rPr>
              <w:t>Conditional Operator</w:t>
            </w:r>
          </w:p>
        </w:tc>
        <w:tc>
          <w:tcPr>
            <w:tcW w:w="1018" w:type="dxa"/>
            <w:tcBorders>
              <w:top w:val="single" w:sz="2" w:space="0" w:color="000000"/>
              <w:left w:val="single" w:sz="2" w:space="0" w:color="000000"/>
              <w:bottom w:val="single" w:sz="2" w:space="0" w:color="000000"/>
              <w:right w:val="single" w:sz="2" w:space="0" w:color="000000"/>
            </w:tcBorders>
          </w:tcPr>
          <w:p w14:paraId="27FC5F91" w14:textId="77777777" w:rsidR="00D97519" w:rsidRPr="00D97519" w:rsidRDefault="00D97519" w:rsidP="00544C43">
            <w:pPr>
              <w:rPr>
                <w:sz w:val="16"/>
                <w:szCs w:val="16"/>
              </w:rPr>
            </w:pPr>
            <w:r w:rsidRPr="00D97519">
              <w:rPr>
                <w:sz w:val="16"/>
                <w:szCs w:val="16"/>
              </w:rPr>
              <w:t>59</w:t>
            </w:r>
          </w:p>
        </w:tc>
        <w:tc>
          <w:tcPr>
            <w:tcW w:w="300" w:type="dxa"/>
            <w:tcBorders>
              <w:top w:val="single" w:sz="2" w:space="0" w:color="000000"/>
              <w:left w:val="single" w:sz="2" w:space="0" w:color="000000"/>
              <w:bottom w:val="single" w:sz="2" w:space="0" w:color="000000"/>
              <w:right w:val="single" w:sz="2" w:space="0" w:color="000000"/>
            </w:tcBorders>
          </w:tcPr>
          <w:p w14:paraId="17EB0BE7"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2F3468AC" w14:textId="77777777" w:rsidR="00D97519" w:rsidRPr="00D97519" w:rsidRDefault="00D97519" w:rsidP="00544C43">
            <w:pPr>
              <w:rPr>
                <w:sz w:val="16"/>
                <w:szCs w:val="16"/>
              </w:rPr>
            </w:pPr>
          </w:p>
        </w:tc>
      </w:tr>
      <w:tr w:rsidR="00D97519" w:rsidRPr="00D97519" w14:paraId="45766271"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0ABB41C1"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4CD63745" w14:textId="77777777" w:rsidR="00D97519" w:rsidRPr="00D97519" w:rsidRDefault="00D97519" w:rsidP="00544C43">
            <w:pPr>
              <w:ind w:left="15"/>
              <w:jc w:val="center"/>
              <w:rPr>
                <w:sz w:val="16"/>
                <w:szCs w:val="16"/>
              </w:rPr>
            </w:pPr>
            <w:r w:rsidRPr="00D97519">
              <w:rPr>
                <w:rFonts w:ascii="Arial" w:eastAsia="Arial" w:hAnsi="Arial" w:cs="Arial"/>
                <w:sz w:val="16"/>
                <w:szCs w:val="16"/>
              </w:rPr>
              <w:t>14</w:t>
            </w:r>
          </w:p>
        </w:tc>
        <w:tc>
          <w:tcPr>
            <w:tcW w:w="1654" w:type="dxa"/>
            <w:tcBorders>
              <w:top w:val="single" w:sz="2" w:space="0" w:color="000000"/>
              <w:left w:val="single" w:sz="2" w:space="0" w:color="000000"/>
              <w:bottom w:val="single" w:sz="2" w:space="0" w:color="000000"/>
              <w:right w:val="single" w:sz="2" w:space="0" w:color="000000"/>
            </w:tcBorders>
          </w:tcPr>
          <w:p w14:paraId="511327B5" w14:textId="77777777" w:rsidR="00D97519" w:rsidRPr="00D97519" w:rsidRDefault="00D97519" w:rsidP="00544C43">
            <w:pPr>
              <w:ind w:left="10"/>
              <w:rPr>
                <w:sz w:val="16"/>
                <w:szCs w:val="16"/>
              </w:rPr>
            </w:pPr>
            <w:r w:rsidRPr="00D97519">
              <w:rPr>
                <w:rFonts w:ascii="Arial" w:eastAsia="Arial" w:hAnsi="Arial" w:cs="Arial"/>
                <w:sz w:val="16"/>
                <w:szCs w:val="16"/>
              </w:rPr>
              <w:t>Switch</w:t>
            </w:r>
          </w:p>
        </w:tc>
        <w:tc>
          <w:tcPr>
            <w:tcW w:w="1018" w:type="dxa"/>
            <w:tcBorders>
              <w:top w:val="single" w:sz="2" w:space="0" w:color="000000"/>
              <w:left w:val="single" w:sz="2" w:space="0" w:color="000000"/>
              <w:bottom w:val="single" w:sz="2" w:space="0" w:color="000000"/>
              <w:right w:val="single" w:sz="2" w:space="0" w:color="000000"/>
            </w:tcBorders>
          </w:tcPr>
          <w:p w14:paraId="66E73C31" w14:textId="77777777" w:rsidR="00D97519" w:rsidRPr="00D97519" w:rsidRDefault="00D97519" w:rsidP="00544C43">
            <w:pPr>
              <w:rPr>
                <w:sz w:val="16"/>
                <w:szCs w:val="16"/>
              </w:rPr>
            </w:pPr>
            <w:r w:rsidRPr="00D97519">
              <w:rPr>
                <w:sz w:val="16"/>
                <w:szCs w:val="16"/>
              </w:rPr>
              <w:t>65</w:t>
            </w:r>
          </w:p>
        </w:tc>
        <w:tc>
          <w:tcPr>
            <w:tcW w:w="300" w:type="dxa"/>
            <w:tcBorders>
              <w:top w:val="single" w:sz="2" w:space="0" w:color="000000"/>
              <w:left w:val="single" w:sz="2" w:space="0" w:color="000000"/>
              <w:bottom w:val="single" w:sz="2" w:space="0" w:color="000000"/>
              <w:right w:val="single" w:sz="2" w:space="0" w:color="000000"/>
            </w:tcBorders>
          </w:tcPr>
          <w:p w14:paraId="4FFD2427"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3D60CBC7" w14:textId="77777777" w:rsidR="00D97519" w:rsidRPr="00D97519" w:rsidRDefault="00D97519" w:rsidP="00544C43">
            <w:pPr>
              <w:rPr>
                <w:sz w:val="16"/>
                <w:szCs w:val="16"/>
              </w:rPr>
            </w:pPr>
          </w:p>
        </w:tc>
      </w:tr>
      <w:tr w:rsidR="00D97519" w:rsidRPr="00D97519" w14:paraId="179C1A1E"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69AB5806"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6D5CC940" w14:textId="77777777" w:rsidR="00D97519" w:rsidRPr="00D97519" w:rsidRDefault="00D97519" w:rsidP="00544C43">
            <w:pPr>
              <w:rPr>
                <w:sz w:val="16"/>
                <w:szCs w:val="16"/>
              </w:rPr>
            </w:pPr>
          </w:p>
        </w:tc>
        <w:tc>
          <w:tcPr>
            <w:tcW w:w="1654" w:type="dxa"/>
            <w:tcBorders>
              <w:top w:val="single" w:sz="2" w:space="0" w:color="000000"/>
              <w:left w:val="single" w:sz="2" w:space="0" w:color="000000"/>
              <w:bottom w:val="single" w:sz="2" w:space="0" w:color="000000"/>
              <w:right w:val="single" w:sz="2" w:space="0" w:color="000000"/>
            </w:tcBorders>
          </w:tcPr>
          <w:p w14:paraId="1BA18BBF" w14:textId="77777777" w:rsidR="00D97519" w:rsidRPr="00D97519" w:rsidRDefault="00D97519" w:rsidP="00544C43">
            <w:pPr>
              <w:rPr>
                <w:sz w:val="16"/>
                <w:szCs w:val="16"/>
              </w:rPr>
            </w:pPr>
          </w:p>
        </w:tc>
        <w:tc>
          <w:tcPr>
            <w:tcW w:w="1018" w:type="dxa"/>
            <w:tcBorders>
              <w:top w:val="single" w:sz="2" w:space="0" w:color="000000"/>
              <w:left w:val="single" w:sz="2" w:space="0" w:color="000000"/>
              <w:bottom w:val="single" w:sz="2" w:space="0" w:color="000000"/>
              <w:right w:val="single" w:sz="2" w:space="0" w:color="000000"/>
            </w:tcBorders>
          </w:tcPr>
          <w:p w14:paraId="1F7ADCA8"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476FCA55"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26B20CA7" w14:textId="77777777" w:rsidR="00D97519" w:rsidRPr="00D97519" w:rsidRDefault="00D97519" w:rsidP="00544C43">
            <w:pPr>
              <w:rPr>
                <w:sz w:val="16"/>
                <w:szCs w:val="16"/>
              </w:rPr>
            </w:pPr>
          </w:p>
        </w:tc>
      </w:tr>
      <w:tr w:rsidR="00D97519" w:rsidRPr="00D97519" w14:paraId="7E52365D"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5AA2B442" w14:textId="77777777" w:rsidR="00D97519" w:rsidRPr="00D97519" w:rsidRDefault="00D97519" w:rsidP="00544C43">
            <w:pPr>
              <w:ind w:left="17"/>
              <w:jc w:val="center"/>
              <w:rPr>
                <w:sz w:val="16"/>
                <w:szCs w:val="16"/>
              </w:rPr>
            </w:pPr>
            <w:r w:rsidRPr="00D97519">
              <w:rPr>
                <w:rFonts w:ascii="Arial" w:eastAsia="Arial" w:hAnsi="Arial" w:cs="Arial"/>
                <w:sz w:val="16"/>
                <w:szCs w:val="16"/>
              </w:rPr>
              <w:t>5</w:t>
            </w:r>
          </w:p>
        </w:tc>
        <w:tc>
          <w:tcPr>
            <w:tcW w:w="502" w:type="dxa"/>
            <w:tcBorders>
              <w:top w:val="single" w:sz="2" w:space="0" w:color="000000"/>
              <w:left w:val="single" w:sz="2" w:space="0" w:color="000000"/>
              <w:bottom w:val="single" w:sz="2" w:space="0" w:color="000000"/>
              <w:right w:val="single" w:sz="2" w:space="0" w:color="000000"/>
            </w:tcBorders>
          </w:tcPr>
          <w:p w14:paraId="2EEA2D22" w14:textId="77777777" w:rsidR="00D97519" w:rsidRPr="00D97519" w:rsidRDefault="00D97519" w:rsidP="00544C43">
            <w:pPr>
              <w:ind w:left="15"/>
              <w:jc w:val="center"/>
              <w:rPr>
                <w:sz w:val="16"/>
                <w:szCs w:val="16"/>
              </w:rPr>
            </w:pPr>
            <w:r w:rsidRPr="00D97519">
              <w:rPr>
                <w:rFonts w:ascii="Arial" w:eastAsia="Arial" w:hAnsi="Arial" w:cs="Arial"/>
                <w:sz w:val="16"/>
                <w:szCs w:val="16"/>
              </w:rPr>
              <w:t>1</w:t>
            </w:r>
          </w:p>
        </w:tc>
        <w:tc>
          <w:tcPr>
            <w:tcW w:w="1654" w:type="dxa"/>
            <w:tcBorders>
              <w:top w:val="single" w:sz="2" w:space="0" w:color="000000"/>
              <w:left w:val="single" w:sz="2" w:space="0" w:color="000000"/>
              <w:bottom w:val="single" w:sz="2" w:space="0" w:color="000000"/>
              <w:right w:val="single" w:sz="2" w:space="0" w:color="000000"/>
            </w:tcBorders>
          </w:tcPr>
          <w:p w14:paraId="68D22D11" w14:textId="77777777" w:rsidR="00D97519" w:rsidRPr="00D97519" w:rsidRDefault="00D97519" w:rsidP="00544C43">
            <w:pPr>
              <w:ind w:left="10"/>
              <w:rPr>
                <w:sz w:val="16"/>
                <w:szCs w:val="16"/>
              </w:rPr>
            </w:pPr>
            <w:r w:rsidRPr="00D97519">
              <w:rPr>
                <w:rFonts w:ascii="Arial" w:eastAsia="Arial" w:hAnsi="Arial" w:cs="Arial"/>
                <w:sz w:val="16"/>
                <w:szCs w:val="16"/>
              </w:rPr>
              <w:t>Increment/Decrement</w:t>
            </w:r>
          </w:p>
        </w:tc>
        <w:tc>
          <w:tcPr>
            <w:tcW w:w="1018" w:type="dxa"/>
            <w:tcBorders>
              <w:top w:val="single" w:sz="2" w:space="0" w:color="000000"/>
              <w:left w:val="single" w:sz="2" w:space="0" w:color="000000"/>
              <w:bottom w:val="single" w:sz="2" w:space="0" w:color="000000"/>
              <w:right w:val="single" w:sz="2" w:space="0" w:color="000000"/>
            </w:tcBorders>
          </w:tcPr>
          <w:p w14:paraId="6217DC76" w14:textId="77777777" w:rsidR="00D97519" w:rsidRPr="00D97519" w:rsidRDefault="00D97519" w:rsidP="00544C43">
            <w:pPr>
              <w:rPr>
                <w:sz w:val="16"/>
                <w:szCs w:val="16"/>
              </w:rPr>
            </w:pPr>
            <w:r w:rsidRPr="00D97519">
              <w:rPr>
                <w:sz w:val="16"/>
                <w:szCs w:val="16"/>
              </w:rPr>
              <w:t>68</w:t>
            </w:r>
          </w:p>
        </w:tc>
        <w:tc>
          <w:tcPr>
            <w:tcW w:w="300" w:type="dxa"/>
            <w:tcBorders>
              <w:top w:val="single" w:sz="2" w:space="0" w:color="000000"/>
              <w:left w:val="single" w:sz="2" w:space="0" w:color="000000"/>
              <w:bottom w:val="single" w:sz="2" w:space="0" w:color="000000"/>
              <w:right w:val="single" w:sz="2" w:space="0" w:color="000000"/>
            </w:tcBorders>
          </w:tcPr>
          <w:p w14:paraId="48717B4D"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44940A0C" w14:textId="77777777" w:rsidR="00D97519" w:rsidRPr="00D97519" w:rsidRDefault="00D97519" w:rsidP="00544C43">
            <w:pPr>
              <w:rPr>
                <w:sz w:val="16"/>
                <w:szCs w:val="16"/>
              </w:rPr>
            </w:pPr>
          </w:p>
        </w:tc>
      </w:tr>
      <w:tr w:rsidR="00D97519" w:rsidRPr="00D97519" w14:paraId="052B7CC9"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32FC7CFB"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1B5371F1" w14:textId="77777777" w:rsidR="00D97519" w:rsidRPr="00D97519" w:rsidRDefault="00D97519" w:rsidP="00544C43">
            <w:pPr>
              <w:ind w:left="15"/>
              <w:jc w:val="center"/>
              <w:rPr>
                <w:sz w:val="16"/>
                <w:szCs w:val="16"/>
              </w:rPr>
            </w:pPr>
            <w:r w:rsidRPr="00D97519">
              <w:rPr>
                <w:rFonts w:ascii="Arial" w:eastAsia="Arial" w:hAnsi="Arial" w:cs="Arial"/>
                <w:sz w:val="16"/>
                <w:szCs w:val="16"/>
              </w:rPr>
              <w:t>2</w:t>
            </w:r>
          </w:p>
        </w:tc>
        <w:tc>
          <w:tcPr>
            <w:tcW w:w="1654" w:type="dxa"/>
            <w:tcBorders>
              <w:top w:val="single" w:sz="2" w:space="0" w:color="000000"/>
              <w:left w:val="single" w:sz="2" w:space="0" w:color="000000"/>
              <w:bottom w:val="single" w:sz="2" w:space="0" w:color="000000"/>
              <w:right w:val="single" w:sz="2" w:space="0" w:color="000000"/>
            </w:tcBorders>
          </w:tcPr>
          <w:p w14:paraId="6B46EC56" w14:textId="77777777" w:rsidR="00D97519" w:rsidRPr="00D97519" w:rsidRDefault="00D97519" w:rsidP="00544C43">
            <w:pPr>
              <w:ind w:left="10"/>
              <w:rPr>
                <w:sz w:val="16"/>
                <w:szCs w:val="16"/>
              </w:rPr>
            </w:pPr>
            <w:r w:rsidRPr="00D97519">
              <w:rPr>
                <w:rFonts w:ascii="Arial" w:eastAsia="Arial" w:hAnsi="Arial" w:cs="Arial"/>
                <w:sz w:val="16"/>
                <w:szCs w:val="16"/>
              </w:rPr>
              <w:t>While</w:t>
            </w:r>
          </w:p>
        </w:tc>
        <w:tc>
          <w:tcPr>
            <w:tcW w:w="1018" w:type="dxa"/>
            <w:tcBorders>
              <w:top w:val="single" w:sz="2" w:space="0" w:color="000000"/>
              <w:left w:val="single" w:sz="2" w:space="0" w:color="000000"/>
              <w:bottom w:val="single" w:sz="2" w:space="0" w:color="000000"/>
              <w:right w:val="single" w:sz="2" w:space="0" w:color="000000"/>
            </w:tcBorders>
          </w:tcPr>
          <w:p w14:paraId="1AE58B84" w14:textId="77777777" w:rsidR="00D97519" w:rsidRPr="00D97519" w:rsidRDefault="00D97519" w:rsidP="00544C43">
            <w:pPr>
              <w:rPr>
                <w:sz w:val="16"/>
                <w:szCs w:val="16"/>
              </w:rPr>
            </w:pPr>
            <w:r w:rsidRPr="00D97519">
              <w:rPr>
                <w:sz w:val="16"/>
                <w:szCs w:val="16"/>
              </w:rPr>
              <w:t>145</w:t>
            </w:r>
          </w:p>
        </w:tc>
        <w:tc>
          <w:tcPr>
            <w:tcW w:w="300" w:type="dxa"/>
            <w:tcBorders>
              <w:top w:val="single" w:sz="2" w:space="0" w:color="000000"/>
              <w:left w:val="single" w:sz="2" w:space="0" w:color="000000"/>
              <w:bottom w:val="single" w:sz="2" w:space="0" w:color="000000"/>
              <w:right w:val="single" w:sz="2" w:space="0" w:color="000000"/>
            </w:tcBorders>
          </w:tcPr>
          <w:p w14:paraId="73260C8F"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15BCC057" w14:textId="77777777" w:rsidR="00D97519" w:rsidRPr="00D97519" w:rsidRDefault="00D97519" w:rsidP="00544C43">
            <w:pPr>
              <w:rPr>
                <w:sz w:val="16"/>
                <w:szCs w:val="16"/>
              </w:rPr>
            </w:pPr>
          </w:p>
        </w:tc>
      </w:tr>
      <w:tr w:rsidR="00D97519" w:rsidRPr="00D97519" w14:paraId="20B47522"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705EE0D1"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02E39BCE" w14:textId="77777777" w:rsidR="00D97519" w:rsidRPr="00D97519" w:rsidRDefault="00D97519" w:rsidP="00544C43">
            <w:pPr>
              <w:ind w:left="15"/>
              <w:jc w:val="center"/>
              <w:rPr>
                <w:sz w:val="16"/>
                <w:szCs w:val="16"/>
              </w:rPr>
            </w:pPr>
            <w:r w:rsidRPr="00D97519">
              <w:rPr>
                <w:rFonts w:ascii="Arial" w:eastAsia="Arial" w:hAnsi="Arial" w:cs="Arial"/>
                <w:sz w:val="16"/>
                <w:szCs w:val="16"/>
              </w:rPr>
              <w:t>5</w:t>
            </w:r>
          </w:p>
        </w:tc>
        <w:tc>
          <w:tcPr>
            <w:tcW w:w="1654" w:type="dxa"/>
            <w:tcBorders>
              <w:top w:val="single" w:sz="2" w:space="0" w:color="000000"/>
              <w:left w:val="single" w:sz="2" w:space="0" w:color="000000"/>
              <w:bottom w:val="single" w:sz="2" w:space="0" w:color="000000"/>
              <w:right w:val="single" w:sz="2" w:space="0" w:color="000000"/>
            </w:tcBorders>
          </w:tcPr>
          <w:p w14:paraId="70DCD446" w14:textId="77777777" w:rsidR="00D97519" w:rsidRPr="00D97519" w:rsidRDefault="00D97519" w:rsidP="00544C43">
            <w:pPr>
              <w:ind w:left="10"/>
              <w:rPr>
                <w:sz w:val="16"/>
                <w:szCs w:val="16"/>
              </w:rPr>
            </w:pPr>
            <w:r w:rsidRPr="00D97519">
              <w:rPr>
                <w:rFonts w:ascii="Arial" w:eastAsia="Arial" w:hAnsi="Arial" w:cs="Arial"/>
                <w:sz w:val="16"/>
                <w:szCs w:val="16"/>
              </w:rPr>
              <w:t>Do-while</w:t>
            </w:r>
          </w:p>
        </w:tc>
        <w:tc>
          <w:tcPr>
            <w:tcW w:w="1018" w:type="dxa"/>
            <w:tcBorders>
              <w:top w:val="single" w:sz="2" w:space="0" w:color="000000"/>
              <w:left w:val="single" w:sz="2" w:space="0" w:color="000000"/>
              <w:bottom w:val="single" w:sz="2" w:space="0" w:color="000000"/>
              <w:right w:val="single" w:sz="2" w:space="0" w:color="000000"/>
            </w:tcBorders>
          </w:tcPr>
          <w:p w14:paraId="62C8623D" w14:textId="77777777" w:rsidR="00D97519" w:rsidRPr="00D97519" w:rsidRDefault="00D97519" w:rsidP="00544C43">
            <w:pPr>
              <w:rPr>
                <w:sz w:val="16"/>
                <w:szCs w:val="16"/>
              </w:rPr>
            </w:pPr>
            <w:r w:rsidRPr="00D97519">
              <w:rPr>
                <w:sz w:val="16"/>
                <w:szCs w:val="16"/>
              </w:rPr>
              <w:t>63-145</w:t>
            </w:r>
          </w:p>
        </w:tc>
        <w:tc>
          <w:tcPr>
            <w:tcW w:w="300" w:type="dxa"/>
            <w:tcBorders>
              <w:top w:val="single" w:sz="2" w:space="0" w:color="000000"/>
              <w:left w:val="single" w:sz="2" w:space="0" w:color="000000"/>
              <w:bottom w:val="single" w:sz="2" w:space="0" w:color="000000"/>
              <w:right w:val="single" w:sz="2" w:space="0" w:color="000000"/>
            </w:tcBorders>
          </w:tcPr>
          <w:p w14:paraId="3C6DA2CA"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550AF70C" w14:textId="77777777" w:rsidR="00D97519" w:rsidRPr="00D97519" w:rsidRDefault="00D97519" w:rsidP="00544C43">
            <w:pPr>
              <w:rPr>
                <w:sz w:val="16"/>
                <w:szCs w:val="16"/>
              </w:rPr>
            </w:pPr>
          </w:p>
        </w:tc>
      </w:tr>
      <w:tr w:rsidR="00D97519" w:rsidRPr="00D97519" w14:paraId="75849122"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45FE50CC"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486E8BD5" w14:textId="77777777" w:rsidR="00D97519" w:rsidRPr="00D97519" w:rsidRDefault="00D97519" w:rsidP="00544C43">
            <w:pPr>
              <w:ind w:left="15"/>
              <w:jc w:val="center"/>
              <w:rPr>
                <w:sz w:val="16"/>
                <w:szCs w:val="16"/>
              </w:rPr>
            </w:pPr>
            <w:r w:rsidRPr="00D97519">
              <w:rPr>
                <w:rFonts w:ascii="Arial" w:eastAsia="Arial" w:hAnsi="Arial" w:cs="Arial"/>
                <w:sz w:val="16"/>
                <w:szCs w:val="16"/>
              </w:rPr>
              <w:t>6</w:t>
            </w:r>
          </w:p>
        </w:tc>
        <w:tc>
          <w:tcPr>
            <w:tcW w:w="1654" w:type="dxa"/>
            <w:tcBorders>
              <w:top w:val="single" w:sz="2" w:space="0" w:color="000000"/>
              <w:left w:val="single" w:sz="2" w:space="0" w:color="000000"/>
              <w:bottom w:val="single" w:sz="2" w:space="0" w:color="000000"/>
              <w:right w:val="single" w:sz="2" w:space="0" w:color="000000"/>
            </w:tcBorders>
          </w:tcPr>
          <w:p w14:paraId="53F74F88" w14:textId="77777777" w:rsidR="00D97519" w:rsidRPr="00D97519" w:rsidRDefault="00D97519" w:rsidP="00544C43">
            <w:pPr>
              <w:ind w:left="10"/>
              <w:rPr>
                <w:sz w:val="16"/>
                <w:szCs w:val="16"/>
              </w:rPr>
            </w:pPr>
            <w:r w:rsidRPr="00D97519">
              <w:rPr>
                <w:rFonts w:ascii="Arial" w:eastAsia="Arial" w:hAnsi="Arial" w:cs="Arial"/>
                <w:sz w:val="16"/>
                <w:szCs w:val="16"/>
              </w:rPr>
              <w:t>For loop</w:t>
            </w:r>
          </w:p>
        </w:tc>
        <w:tc>
          <w:tcPr>
            <w:tcW w:w="1018" w:type="dxa"/>
            <w:tcBorders>
              <w:top w:val="single" w:sz="2" w:space="0" w:color="000000"/>
              <w:left w:val="single" w:sz="2" w:space="0" w:color="000000"/>
              <w:bottom w:val="single" w:sz="2" w:space="0" w:color="000000"/>
              <w:right w:val="single" w:sz="2" w:space="0" w:color="000000"/>
            </w:tcBorders>
          </w:tcPr>
          <w:p w14:paraId="51B2F67D" w14:textId="77777777" w:rsidR="00D97519" w:rsidRPr="00D97519" w:rsidRDefault="00D97519" w:rsidP="00544C43">
            <w:pPr>
              <w:rPr>
                <w:sz w:val="16"/>
                <w:szCs w:val="16"/>
              </w:rPr>
            </w:pPr>
            <w:r w:rsidRPr="00D97519">
              <w:rPr>
                <w:sz w:val="16"/>
                <w:szCs w:val="16"/>
              </w:rPr>
              <w:t>177</w:t>
            </w:r>
          </w:p>
        </w:tc>
        <w:tc>
          <w:tcPr>
            <w:tcW w:w="300" w:type="dxa"/>
            <w:tcBorders>
              <w:top w:val="single" w:sz="2" w:space="0" w:color="000000"/>
              <w:left w:val="single" w:sz="2" w:space="0" w:color="000000"/>
              <w:bottom w:val="single" w:sz="2" w:space="0" w:color="000000"/>
              <w:right w:val="single" w:sz="2" w:space="0" w:color="000000"/>
            </w:tcBorders>
          </w:tcPr>
          <w:p w14:paraId="59A6EA55" w14:textId="77777777" w:rsidR="00D97519" w:rsidRPr="00D97519" w:rsidRDefault="00D97519" w:rsidP="00544C43">
            <w:pPr>
              <w:ind w:left="17"/>
              <w:jc w:val="center"/>
              <w:rPr>
                <w:sz w:val="16"/>
                <w:szCs w:val="16"/>
              </w:rPr>
            </w:pPr>
            <w:r w:rsidRPr="00D97519">
              <w:rPr>
                <w:rFonts w:ascii="Arial" w:eastAsia="Arial" w:hAnsi="Arial" w:cs="Arial"/>
                <w:sz w:val="16"/>
                <w:szCs w:val="16"/>
              </w:rPr>
              <w:t>1</w:t>
            </w:r>
          </w:p>
        </w:tc>
        <w:tc>
          <w:tcPr>
            <w:tcW w:w="2792" w:type="dxa"/>
            <w:tcBorders>
              <w:top w:val="single" w:sz="2" w:space="0" w:color="000000"/>
              <w:left w:val="single" w:sz="2" w:space="0" w:color="000000"/>
              <w:bottom w:val="single" w:sz="2" w:space="0" w:color="000000"/>
              <w:right w:val="single" w:sz="2" w:space="0" w:color="000000"/>
            </w:tcBorders>
          </w:tcPr>
          <w:p w14:paraId="73789F4F" w14:textId="77777777" w:rsidR="00D97519" w:rsidRPr="00D97519" w:rsidRDefault="00D97519" w:rsidP="00544C43">
            <w:pPr>
              <w:rPr>
                <w:sz w:val="16"/>
                <w:szCs w:val="16"/>
              </w:rPr>
            </w:pPr>
          </w:p>
        </w:tc>
      </w:tr>
      <w:tr w:rsidR="00D97519" w:rsidRPr="00D97519" w14:paraId="5621F923"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79C0B3DE"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70C148DA" w14:textId="77777777" w:rsidR="00D97519" w:rsidRPr="00D97519" w:rsidRDefault="00D97519" w:rsidP="00544C43">
            <w:pPr>
              <w:ind w:left="15"/>
              <w:jc w:val="center"/>
              <w:rPr>
                <w:sz w:val="16"/>
                <w:szCs w:val="16"/>
              </w:rPr>
            </w:pPr>
            <w:r w:rsidRPr="00D97519">
              <w:rPr>
                <w:rFonts w:ascii="Arial" w:eastAsia="Arial" w:hAnsi="Arial" w:cs="Arial"/>
                <w:sz w:val="16"/>
                <w:szCs w:val="16"/>
              </w:rPr>
              <w:t>11</w:t>
            </w:r>
          </w:p>
        </w:tc>
        <w:tc>
          <w:tcPr>
            <w:tcW w:w="1654" w:type="dxa"/>
            <w:tcBorders>
              <w:top w:val="single" w:sz="2" w:space="0" w:color="000000"/>
              <w:left w:val="single" w:sz="2" w:space="0" w:color="000000"/>
              <w:bottom w:val="single" w:sz="2" w:space="0" w:color="000000"/>
              <w:right w:val="single" w:sz="2" w:space="0" w:color="000000"/>
            </w:tcBorders>
          </w:tcPr>
          <w:p w14:paraId="4214C11E" w14:textId="77777777" w:rsidR="00D97519" w:rsidRPr="00D97519" w:rsidRDefault="00D97519" w:rsidP="00544C43">
            <w:pPr>
              <w:ind w:left="10"/>
              <w:rPr>
                <w:sz w:val="16"/>
                <w:szCs w:val="16"/>
              </w:rPr>
            </w:pPr>
            <w:r w:rsidRPr="00D97519">
              <w:rPr>
                <w:rFonts w:ascii="Arial" w:eastAsia="Arial" w:hAnsi="Arial" w:cs="Arial"/>
                <w:sz w:val="16"/>
                <w:szCs w:val="16"/>
              </w:rPr>
              <w:t>Files input/output both</w:t>
            </w:r>
          </w:p>
        </w:tc>
        <w:tc>
          <w:tcPr>
            <w:tcW w:w="1018" w:type="dxa"/>
            <w:tcBorders>
              <w:top w:val="single" w:sz="2" w:space="0" w:color="000000"/>
              <w:left w:val="single" w:sz="2" w:space="0" w:color="000000"/>
              <w:bottom w:val="single" w:sz="2" w:space="0" w:color="000000"/>
              <w:right w:val="single" w:sz="2" w:space="0" w:color="000000"/>
            </w:tcBorders>
          </w:tcPr>
          <w:p w14:paraId="3141615C" w14:textId="77777777" w:rsidR="00D97519" w:rsidRPr="00D97519" w:rsidRDefault="00D97519" w:rsidP="00544C43">
            <w:pPr>
              <w:rPr>
                <w:sz w:val="16"/>
                <w:szCs w:val="16"/>
              </w:rPr>
            </w:pPr>
            <w:r w:rsidRPr="00D97519">
              <w:rPr>
                <w:sz w:val="16"/>
                <w:szCs w:val="16"/>
              </w:rPr>
              <w:t>155-65</w:t>
            </w:r>
          </w:p>
        </w:tc>
        <w:tc>
          <w:tcPr>
            <w:tcW w:w="300" w:type="dxa"/>
            <w:tcBorders>
              <w:top w:val="single" w:sz="2" w:space="0" w:color="000000"/>
              <w:left w:val="single" w:sz="2" w:space="0" w:color="000000"/>
              <w:bottom w:val="single" w:sz="2" w:space="0" w:color="000000"/>
              <w:right w:val="single" w:sz="2" w:space="0" w:color="000000"/>
            </w:tcBorders>
          </w:tcPr>
          <w:p w14:paraId="3440C882" w14:textId="77777777" w:rsidR="00D97519" w:rsidRPr="00D97519" w:rsidRDefault="00D97519" w:rsidP="00544C43">
            <w:pPr>
              <w:ind w:left="17"/>
              <w:jc w:val="center"/>
              <w:rPr>
                <w:sz w:val="16"/>
                <w:szCs w:val="16"/>
              </w:rPr>
            </w:pPr>
            <w:r w:rsidRPr="00D97519">
              <w:rPr>
                <w:rFonts w:ascii="Arial" w:eastAsia="Arial" w:hAnsi="Arial" w:cs="Arial"/>
                <w:sz w:val="16"/>
                <w:szCs w:val="16"/>
              </w:rPr>
              <w:t>2</w:t>
            </w:r>
          </w:p>
        </w:tc>
        <w:tc>
          <w:tcPr>
            <w:tcW w:w="2792" w:type="dxa"/>
            <w:tcBorders>
              <w:top w:val="single" w:sz="2" w:space="0" w:color="000000"/>
              <w:left w:val="single" w:sz="2" w:space="0" w:color="000000"/>
              <w:bottom w:val="single" w:sz="2" w:space="0" w:color="000000"/>
              <w:right w:val="single" w:sz="2" w:space="0" w:color="000000"/>
            </w:tcBorders>
          </w:tcPr>
          <w:p w14:paraId="34590502" w14:textId="77777777" w:rsidR="00D97519" w:rsidRPr="00D97519" w:rsidRDefault="00D97519" w:rsidP="00544C43">
            <w:pPr>
              <w:rPr>
                <w:sz w:val="16"/>
                <w:szCs w:val="16"/>
              </w:rPr>
            </w:pPr>
          </w:p>
        </w:tc>
      </w:tr>
      <w:tr w:rsidR="00D97519" w:rsidRPr="00D97519" w14:paraId="1D2CF95F"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705FA4A1"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203BAA6D" w14:textId="77777777" w:rsidR="00D97519" w:rsidRPr="00D97519" w:rsidRDefault="00D97519" w:rsidP="00544C43">
            <w:pPr>
              <w:ind w:left="15"/>
              <w:jc w:val="center"/>
              <w:rPr>
                <w:sz w:val="16"/>
                <w:szCs w:val="16"/>
              </w:rPr>
            </w:pPr>
            <w:r w:rsidRPr="00D97519">
              <w:rPr>
                <w:rFonts w:ascii="Arial" w:eastAsia="Arial" w:hAnsi="Arial" w:cs="Arial"/>
                <w:sz w:val="16"/>
                <w:szCs w:val="16"/>
              </w:rPr>
              <w:t>12</w:t>
            </w:r>
          </w:p>
        </w:tc>
        <w:tc>
          <w:tcPr>
            <w:tcW w:w="1654" w:type="dxa"/>
            <w:tcBorders>
              <w:top w:val="single" w:sz="2" w:space="0" w:color="000000"/>
              <w:left w:val="single" w:sz="2" w:space="0" w:color="000000"/>
              <w:bottom w:val="single" w:sz="2" w:space="0" w:color="000000"/>
              <w:right w:val="single" w:sz="2" w:space="0" w:color="000000"/>
            </w:tcBorders>
          </w:tcPr>
          <w:p w14:paraId="2C05EDD7" w14:textId="77777777" w:rsidR="00D97519" w:rsidRPr="00D97519" w:rsidRDefault="00D97519" w:rsidP="00544C43">
            <w:pPr>
              <w:ind w:left="10"/>
              <w:rPr>
                <w:sz w:val="16"/>
                <w:szCs w:val="16"/>
              </w:rPr>
            </w:pPr>
            <w:r w:rsidRPr="00D97519">
              <w:rPr>
                <w:rFonts w:ascii="Arial" w:eastAsia="Arial" w:hAnsi="Arial" w:cs="Arial"/>
                <w:sz w:val="16"/>
                <w:szCs w:val="16"/>
              </w:rPr>
              <w:t>No breaks in loops ******</w:t>
            </w:r>
          </w:p>
        </w:tc>
        <w:tc>
          <w:tcPr>
            <w:tcW w:w="1018" w:type="dxa"/>
            <w:tcBorders>
              <w:top w:val="single" w:sz="2" w:space="0" w:color="000000"/>
              <w:left w:val="single" w:sz="2" w:space="0" w:color="000000"/>
              <w:bottom w:val="single" w:sz="2" w:space="0" w:color="000000"/>
              <w:right w:val="single" w:sz="2" w:space="0" w:color="000000"/>
            </w:tcBorders>
          </w:tcPr>
          <w:p w14:paraId="7A822D90"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6F1AF30F"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77EB6920" w14:textId="77777777" w:rsidR="00D97519" w:rsidRPr="00D97519" w:rsidRDefault="00D97519" w:rsidP="00544C43">
            <w:pPr>
              <w:ind w:left="10"/>
              <w:rPr>
                <w:sz w:val="16"/>
                <w:szCs w:val="16"/>
              </w:rPr>
            </w:pPr>
            <w:r w:rsidRPr="00D97519">
              <w:rPr>
                <w:rFonts w:ascii="Arial" w:eastAsia="Arial" w:hAnsi="Arial" w:cs="Arial"/>
                <w:sz w:val="16"/>
                <w:szCs w:val="16"/>
              </w:rPr>
              <w:t>Failed Project if included</w:t>
            </w:r>
          </w:p>
        </w:tc>
      </w:tr>
      <w:tr w:rsidR="00D97519" w:rsidRPr="00D97519" w14:paraId="63011C2F"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61677804"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59742EBB" w14:textId="77777777" w:rsidR="00D97519" w:rsidRPr="00D97519" w:rsidRDefault="00D97519" w:rsidP="00544C43">
            <w:pPr>
              <w:rPr>
                <w:sz w:val="16"/>
                <w:szCs w:val="16"/>
              </w:rPr>
            </w:pPr>
          </w:p>
        </w:tc>
        <w:tc>
          <w:tcPr>
            <w:tcW w:w="1654" w:type="dxa"/>
            <w:tcBorders>
              <w:top w:val="single" w:sz="2" w:space="0" w:color="000000"/>
              <w:left w:val="single" w:sz="2" w:space="0" w:color="000000"/>
              <w:bottom w:val="single" w:sz="2" w:space="0" w:color="000000"/>
              <w:right w:val="single" w:sz="2" w:space="0" w:color="000000"/>
            </w:tcBorders>
          </w:tcPr>
          <w:p w14:paraId="5931B0BF" w14:textId="77777777" w:rsidR="00D97519" w:rsidRPr="00D97519" w:rsidRDefault="00D97519" w:rsidP="00544C43">
            <w:pPr>
              <w:rPr>
                <w:sz w:val="16"/>
                <w:szCs w:val="16"/>
              </w:rPr>
            </w:pPr>
          </w:p>
        </w:tc>
        <w:tc>
          <w:tcPr>
            <w:tcW w:w="1018" w:type="dxa"/>
            <w:tcBorders>
              <w:top w:val="single" w:sz="2" w:space="0" w:color="000000"/>
              <w:left w:val="single" w:sz="2" w:space="0" w:color="000000"/>
              <w:bottom w:val="single" w:sz="2" w:space="0" w:color="000000"/>
              <w:right w:val="single" w:sz="2" w:space="0" w:color="000000"/>
            </w:tcBorders>
          </w:tcPr>
          <w:p w14:paraId="6256700B"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29153BFA"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2EAAA177" w14:textId="77777777" w:rsidR="00D97519" w:rsidRPr="00D97519" w:rsidRDefault="00D97519" w:rsidP="00544C43">
            <w:pPr>
              <w:rPr>
                <w:sz w:val="16"/>
                <w:szCs w:val="16"/>
              </w:rPr>
            </w:pPr>
          </w:p>
        </w:tc>
      </w:tr>
      <w:tr w:rsidR="00D97519" w:rsidRPr="00D97519" w14:paraId="17A72543" w14:textId="77777777" w:rsidTr="00544C43">
        <w:trPr>
          <w:trHeight w:val="226"/>
        </w:trPr>
        <w:tc>
          <w:tcPr>
            <w:tcW w:w="488" w:type="dxa"/>
            <w:tcBorders>
              <w:top w:val="single" w:sz="2" w:space="0" w:color="000000"/>
              <w:left w:val="single" w:sz="2" w:space="0" w:color="000000"/>
              <w:bottom w:val="single" w:sz="2" w:space="0" w:color="000000"/>
              <w:right w:val="single" w:sz="2" w:space="0" w:color="000000"/>
            </w:tcBorders>
          </w:tcPr>
          <w:p w14:paraId="3CA31BA1" w14:textId="77777777" w:rsidR="00D97519" w:rsidRPr="00D97519" w:rsidRDefault="00D97519" w:rsidP="00544C43">
            <w:pPr>
              <w:rPr>
                <w:sz w:val="16"/>
                <w:szCs w:val="16"/>
              </w:rPr>
            </w:pPr>
          </w:p>
        </w:tc>
        <w:tc>
          <w:tcPr>
            <w:tcW w:w="502" w:type="dxa"/>
            <w:tcBorders>
              <w:top w:val="single" w:sz="2" w:space="0" w:color="000000"/>
              <w:left w:val="single" w:sz="2" w:space="0" w:color="000000"/>
              <w:bottom w:val="single" w:sz="2" w:space="0" w:color="000000"/>
              <w:right w:val="single" w:sz="2" w:space="0" w:color="000000"/>
            </w:tcBorders>
          </w:tcPr>
          <w:p w14:paraId="5867C02F" w14:textId="77777777" w:rsidR="00D97519" w:rsidRPr="00D97519" w:rsidRDefault="00D97519" w:rsidP="00544C43">
            <w:pPr>
              <w:rPr>
                <w:sz w:val="16"/>
                <w:szCs w:val="16"/>
              </w:rPr>
            </w:pPr>
          </w:p>
        </w:tc>
        <w:tc>
          <w:tcPr>
            <w:tcW w:w="1654" w:type="dxa"/>
            <w:tcBorders>
              <w:top w:val="single" w:sz="2" w:space="0" w:color="000000"/>
              <w:left w:val="single" w:sz="2" w:space="0" w:color="000000"/>
              <w:bottom w:val="single" w:sz="2" w:space="0" w:color="000000"/>
              <w:right w:val="single" w:sz="2" w:space="0" w:color="000000"/>
            </w:tcBorders>
          </w:tcPr>
          <w:p w14:paraId="1F44BCF8" w14:textId="77777777" w:rsidR="00D97519" w:rsidRPr="00D97519" w:rsidRDefault="00D97519" w:rsidP="00544C43">
            <w:pPr>
              <w:rPr>
                <w:sz w:val="16"/>
                <w:szCs w:val="16"/>
              </w:rPr>
            </w:pPr>
          </w:p>
        </w:tc>
        <w:tc>
          <w:tcPr>
            <w:tcW w:w="1018" w:type="dxa"/>
            <w:tcBorders>
              <w:top w:val="single" w:sz="2" w:space="0" w:color="000000"/>
              <w:left w:val="single" w:sz="2" w:space="0" w:color="000000"/>
              <w:bottom w:val="single" w:sz="2" w:space="0" w:color="000000"/>
              <w:right w:val="single" w:sz="2" w:space="0" w:color="000000"/>
            </w:tcBorders>
          </w:tcPr>
          <w:p w14:paraId="2B122D2B" w14:textId="77777777" w:rsidR="00D97519" w:rsidRPr="00D97519" w:rsidRDefault="00D97519" w:rsidP="00544C43">
            <w:pPr>
              <w:rPr>
                <w:sz w:val="16"/>
                <w:szCs w:val="16"/>
              </w:rPr>
            </w:pPr>
          </w:p>
        </w:tc>
        <w:tc>
          <w:tcPr>
            <w:tcW w:w="300" w:type="dxa"/>
            <w:tcBorders>
              <w:top w:val="single" w:sz="2" w:space="0" w:color="000000"/>
              <w:left w:val="single" w:sz="2" w:space="0" w:color="000000"/>
              <w:bottom w:val="single" w:sz="2" w:space="0" w:color="000000"/>
              <w:right w:val="single" w:sz="2" w:space="0" w:color="000000"/>
            </w:tcBorders>
          </w:tcPr>
          <w:p w14:paraId="735B9180" w14:textId="77777777" w:rsidR="00D97519" w:rsidRPr="00D97519" w:rsidRDefault="00D97519" w:rsidP="00544C43">
            <w:pPr>
              <w:rPr>
                <w:sz w:val="16"/>
                <w:szCs w:val="16"/>
              </w:rPr>
            </w:pPr>
          </w:p>
        </w:tc>
        <w:tc>
          <w:tcPr>
            <w:tcW w:w="2792" w:type="dxa"/>
            <w:tcBorders>
              <w:top w:val="single" w:sz="2" w:space="0" w:color="000000"/>
              <w:left w:val="single" w:sz="2" w:space="0" w:color="000000"/>
              <w:bottom w:val="single" w:sz="2" w:space="0" w:color="000000"/>
              <w:right w:val="single" w:sz="2" w:space="0" w:color="000000"/>
            </w:tcBorders>
          </w:tcPr>
          <w:p w14:paraId="1AE9D543" w14:textId="77777777" w:rsidR="00D97519" w:rsidRPr="00D97519" w:rsidRDefault="00D97519" w:rsidP="00544C43">
            <w:pPr>
              <w:rPr>
                <w:sz w:val="16"/>
                <w:szCs w:val="16"/>
              </w:rPr>
            </w:pPr>
          </w:p>
        </w:tc>
      </w:tr>
      <w:tr w:rsidR="00D97519" w:rsidRPr="00D97519" w14:paraId="6A70792F" w14:textId="77777777" w:rsidTr="00544C43">
        <w:trPr>
          <w:trHeight w:val="224"/>
        </w:trPr>
        <w:tc>
          <w:tcPr>
            <w:tcW w:w="488" w:type="dxa"/>
            <w:tcBorders>
              <w:top w:val="single" w:sz="2" w:space="0" w:color="000000"/>
              <w:left w:val="single" w:sz="2" w:space="0" w:color="000000"/>
              <w:bottom w:val="single" w:sz="2" w:space="0" w:color="000000"/>
              <w:right w:val="single" w:sz="2" w:space="0" w:color="000000"/>
            </w:tcBorders>
          </w:tcPr>
          <w:p w14:paraId="024D3E7B" w14:textId="77777777" w:rsidR="00D97519" w:rsidRPr="00D97519" w:rsidRDefault="00D97519" w:rsidP="00544C43">
            <w:pPr>
              <w:ind w:left="10"/>
              <w:jc w:val="both"/>
              <w:rPr>
                <w:sz w:val="16"/>
                <w:szCs w:val="16"/>
              </w:rPr>
            </w:pPr>
            <w:r w:rsidRPr="00D97519">
              <w:rPr>
                <w:rFonts w:ascii="Arial" w:eastAsia="Arial" w:hAnsi="Arial" w:cs="Arial"/>
                <w:sz w:val="16"/>
                <w:szCs w:val="16"/>
              </w:rPr>
              <w:t xml:space="preserve">****** Not </w:t>
            </w:r>
          </w:p>
        </w:tc>
        <w:tc>
          <w:tcPr>
            <w:tcW w:w="502" w:type="dxa"/>
            <w:tcBorders>
              <w:top w:val="single" w:sz="2" w:space="0" w:color="000000"/>
              <w:left w:val="single" w:sz="2" w:space="0" w:color="000000"/>
              <w:bottom w:val="single" w:sz="2" w:space="0" w:color="000000"/>
              <w:right w:val="single" w:sz="2" w:space="0" w:color="000000"/>
            </w:tcBorders>
          </w:tcPr>
          <w:p w14:paraId="68629E91" w14:textId="77777777" w:rsidR="00D97519" w:rsidRPr="00D97519" w:rsidRDefault="00D97519" w:rsidP="00544C43">
            <w:pPr>
              <w:ind w:left="-25"/>
              <w:jc w:val="both"/>
              <w:rPr>
                <w:sz w:val="16"/>
                <w:szCs w:val="16"/>
              </w:rPr>
            </w:pPr>
            <w:r w:rsidRPr="00D97519">
              <w:rPr>
                <w:rFonts w:ascii="Arial" w:eastAsia="Arial" w:hAnsi="Arial" w:cs="Arial"/>
                <w:sz w:val="16"/>
                <w:szCs w:val="16"/>
              </w:rPr>
              <w:t xml:space="preserve">required to </w:t>
            </w:r>
          </w:p>
        </w:tc>
        <w:tc>
          <w:tcPr>
            <w:tcW w:w="1654" w:type="dxa"/>
            <w:tcBorders>
              <w:top w:val="single" w:sz="2" w:space="0" w:color="000000"/>
              <w:left w:val="single" w:sz="2" w:space="0" w:color="000000"/>
              <w:bottom w:val="single" w:sz="2" w:space="0" w:color="000000"/>
              <w:right w:val="single" w:sz="2" w:space="0" w:color="000000"/>
            </w:tcBorders>
          </w:tcPr>
          <w:p w14:paraId="2A6A0F20" w14:textId="77777777" w:rsidR="00D97519" w:rsidRPr="00D97519" w:rsidRDefault="00D97519" w:rsidP="00544C43">
            <w:pPr>
              <w:ind w:left="-17"/>
              <w:rPr>
                <w:sz w:val="16"/>
                <w:szCs w:val="16"/>
              </w:rPr>
            </w:pPr>
            <w:r w:rsidRPr="00D97519">
              <w:rPr>
                <w:rFonts w:ascii="Arial" w:eastAsia="Arial" w:hAnsi="Arial" w:cs="Arial"/>
                <w:sz w:val="16"/>
                <w:szCs w:val="16"/>
              </w:rPr>
              <w:t>show</w:t>
            </w:r>
          </w:p>
        </w:tc>
        <w:tc>
          <w:tcPr>
            <w:tcW w:w="1018" w:type="dxa"/>
            <w:tcBorders>
              <w:top w:val="single" w:sz="2" w:space="0" w:color="000000"/>
              <w:left w:val="single" w:sz="2" w:space="0" w:color="000000"/>
              <w:bottom w:val="single" w:sz="2" w:space="0" w:color="000000"/>
              <w:right w:val="single" w:sz="2" w:space="0" w:color="000000"/>
            </w:tcBorders>
          </w:tcPr>
          <w:p w14:paraId="41D2FF10" w14:textId="77777777" w:rsidR="00D97519" w:rsidRPr="00D97519" w:rsidRDefault="00D97519" w:rsidP="00544C43">
            <w:pPr>
              <w:ind w:left="12"/>
              <w:rPr>
                <w:sz w:val="16"/>
                <w:szCs w:val="16"/>
              </w:rPr>
            </w:pPr>
            <w:r w:rsidRPr="00D97519">
              <w:rPr>
                <w:rFonts w:ascii="Arial" w:eastAsia="Arial" w:hAnsi="Arial" w:cs="Arial"/>
                <w:sz w:val="16"/>
                <w:szCs w:val="16"/>
              </w:rPr>
              <w:t>Total</w:t>
            </w:r>
          </w:p>
        </w:tc>
        <w:tc>
          <w:tcPr>
            <w:tcW w:w="300" w:type="dxa"/>
            <w:tcBorders>
              <w:top w:val="single" w:sz="2" w:space="0" w:color="000000"/>
              <w:left w:val="single" w:sz="2" w:space="0" w:color="000000"/>
              <w:bottom w:val="single" w:sz="2" w:space="0" w:color="000000"/>
              <w:right w:val="single" w:sz="2" w:space="0" w:color="000000"/>
            </w:tcBorders>
          </w:tcPr>
          <w:p w14:paraId="568FEABE" w14:textId="77777777" w:rsidR="00D97519" w:rsidRPr="00D97519" w:rsidRDefault="00D97519" w:rsidP="00544C43">
            <w:pPr>
              <w:ind w:left="94"/>
              <w:rPr>
                <w:sz w:val="16"/>
                <w:szCs w:val="16"/>
              </w:rPr>
            </w:pPr>
            <w:r w:rsidRPr="00D97519">
              <w:rPr>
                <w:rFonts w:ascii="Arial" w:eastAsia="Arial" w:hAnsi="Arial" w:cs="Arial"/>
                <w:sz w:val="16"/>
                <w:szCs w:val="16"/>
              </w:rPr>
              <w:t>30</w:t>
            </w:r>
          </w:p>
        </w:tc>
        <w:tc>
          <w:tcPr>
            <w:tcW w:w="2792" w:type="dxa"/>
            <w:tcBorders>
              <w:top w:val="single" w:sz="2" w:space="0" w:color="000000"/>
              <w:left w:val="single" w:sz="2" w:space="0" w:color="000000"/>
              <w:bottom w:val="single" w:sz="2" w:space="0" w:color="000000"/>
              <w:right w:val="single" w:sz="2" w:space="0" w:color="000000"/>
            </w:tcBorders>
          </w:tcPr>
          <w:p w14:paraId="6A2D645F" w14:textId="77777777" w:rsidR="00D97519" w:rsidRPr="00D97519" w:rsidRDefault="00D97519" w:rsidP="00544C43">
            <w:pPr>
              <w:rPr>
                <w:sz w:val="16"/>
                <w:szCs w:val="16"/>
              </w:rPr>
            </w:pPr>
          </w:p>
        </w:tc>
      </w:tr>
    </w:tbl>
    <w:p w14:paraId="498ECB1B" w14:textId="6CEFC252" w:rsidR="00D97519" w:rsidRPr="00D97519" w:rsidRDefault="00D97519" w:rsidP="00D97519">
      <w:pPr>
        <w:spacing w:after="27"/>
        <w:rPr>
          <w:sz w:val="16"/>
          <w:szCs w:val="16"/>
        </w:rPr>
      </w:pPr>
    </w:p>
    <w:tbl>
      <w:tblPr>
        <w:tblStyle w:val="TableGrid"/>
        <w:tblW w:w="9006" w:type="dxa"/>
        <w:tblInd w:w="208" w:type="dxa"/>
        <w:tblCellMar>
          <w:top w:w="0" w:type="dxa"/>
          <w:left w:w="0" w:type="dxa"/>
          <w:bottom w:w="13" w:type="dxa"/>
          <w:right w:w="17" w:type="dxa"/>
        </w:tblCellMar>
        <w:tblLook w:val="04A0" w:firstRow="1" w:lastRow="0" w:firstColumn="1" w:lastColumn="0" w:noHBand="0" w:noVBand="1"/>
      </w:tblPr>
      <w:tblGrid>
        <w:gridCol w:w="688"/>
        <w:gridCol w:w="685"/>
        <w:gridCol w:w="2191"/>
        <w:gridCol w:w="1347"/>
        <w:gridCol w:w="404"/>
        <w:gridCol w:w="3691"/>
      </w:tblGrid>
      <w:tr w:rsidR="00D97519" w:rsidRPr="00D97519" w14:paraId="49D55EE8"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vAlign w:val="bottom"/>
          </w:tcPr>
          <w:p w14:paraId="0612ABB2" w14:textId="77777777" w:rsidR="00D97519" w:rsidRPr="00D97519" w:rsidRDefault="00D97519" w:rsidP="00544C43">
            <w:pPr>
              <w:ind w:left="66"/>
              <w:jc w:val="both"/>
              <w:rPr>
                <w:sz w:val="16"/>
                <w:szCs w:val="16"/>
              </w:rPr>
            </w:pPr>
            <w:r w:rsidRPr="00D97519">
              <w:rPr>
                <w:rFonts w:ascii="Arial" w:eastAsia="Arial" w:hAnsi="Arial" w:cs="Arial"/>
                <w:b/>
                <w:sz w:val="16"/>
                <w:szCs w:val="16"/>
              </w:rPr>
              <w:t>Chapter</w:t>
            </w:r>
          </w:p>
        </w:tc>
        <w:tc>
          <w:tcPr>
            <w:tcW w:w="672" w:type="dxa"/>
            <w:tcBorders>
              <w:top w:val="single" w:sz="2" w:space="0" w:color="000000"/>
              <w:left w:val="single" w:sz="2" w:space="0" w:color="000000"/>
              <w:bottom w:val="single" w:sz="2" w:space="0" w:color="000000"/>
              <w:right w:val="single" w:sz="2" w:space="0" w:color="000000"/>
            </w:tcBorders>
            <w:vAlign w:val="bottom"/>
          </w:tcPr>
          <w:p w14:paraId="155179D3" w14:textId="77777777" w:rsidR="00D97519" w:rsidRPr="00D97519" w:rsidRDefault="00D97519" w:rsidP="00544C43">
            <w:pPr>
              <w:ind w:left="90"/>
              <w:rPr>
                <w:sz w:val="16"/>
                <w:szCs w:val="16"/>
              </w:rPr>
            </w:pPr>
            <w:r w:rsidRPr="00D97519">
              <w:rPr>
                <w:rFonts w:ascii="Arial" w:eastAsia="Arial" w:hAnsi="Arial" w:cs="Arial"/>
                <w:b/>
                <w:sz w:val="16"/>
                <w:szCs w:val="16"/>
              </w:rPr>
              <w:t>Section</w:t>
            </w:r>
          </w:p>
        </w:tc>
        <w:tc>
          <w:tcPr>
            <w:tcW w:w="2206" w:type="dxa"/>
            <w:tcBorders>
              <w:top w:val="single" w:sz="2" w:space="0" w:color="000000"/>
              <w:left w:val="single" w:sz="2" w:space="0" w:color="000000"/>
              <w:bottom w:val="single" w:sz="2" w:space="0" w:color="000000"/>
              <w:right w:val="single" w:sz="2" w:space="0" w:color="000000"/>
            </w:tcBorders>
            <w:vAlign w:val="bottom"/>
          </w:tcPr>
          <w:p w14:paraId="71BB42EE" w14:textId="77777777" w:rsidR="00D97519" w:rsidRPr="00D97519" w:rsidRDefault="00D97519" w:rsidP="00544C43">
            <w:pPr>
              <w:ind w:left="16"/>
              <w:jc w:val="center"/>
              <w:rPr>
                <w:sz w:val="16"/>
                <w:szCs w:val="16"/>
              </w:rPr>
            </w:pPr>
            <w:r w:rsidRPr="00D97519">
              <w:rPr>
                <w:rFonts w:ascii="Arial" w:eastAsia="Arial" w:hAnsi="Arial" w:cs="Arial"/>
                <w:b/>
                <w:sz w:val="16"/>
                <w:szCs w:val="16"/>
              </w:rPr>
              <w:t>Topic</w:t>
            </w:r>
          </w:p>
        </w:tc>
        <w:tc>
          <w:tcPr>
            <w:tcW w:w="1356" w:type="dxa"/>
            <w:tcBorders>
              <w:top w:val="single" w:sz="2" w:space="0" w:color="000000"/>
              <w:left w:val="single" w:sz="2" w:space="0" w:color="000000"/>
              <w:bottom w:val="single" w:sz="2" w:space="0" w:color="000000"/>
              <w:right w:val="single" w:sz="2" w:space="0" w:color="000000"/>
            </w:tcBorders>
            <w:vAlign w:val="bottom"/>
          </w:tcPr>
          <w:p w14:paraId="380395E7" w14:textId="77777777" w:rsidR="00D97519" w:rsidRPr="00D97519" w:rsidRDefault="00D97519" w:rsidP="00544C43">
            <w:pPr>
              <w:ind w:left="15"/>
              <w:jc w:val="center"/>
              <w:rPr>
                <w:sz w:val="16"/>
                <w:szCs w:val="16"/>
              </w:rPr>
            </w:pPr>
            <w:r w:rsidRPr="00D97519">
              <w:rPr>
                <w:rFonts w:ascii="Arial" w:eastAsia="Arial" w:hAnsi="Arial" w:cs="Arial"/>
                <w:b/>
                <w:sz w:val="16"/>
                <w:szCs w:val="16"/>
              </w:rPr>
              <w:t>Where Line #''s</w:t>
            </w:r>
          </w:p>
        </w:tc>
        <w:tc>
          <w:tcPr>
            <w:tcW w:w="400" w:type="dxa"/>
            <w:tcBorders>
              <w:top w:val="single" w:sz="2" w:space="0" w:color="000000"/>
              <w:left w:val="single" w:sz="2" w:space="0" w:color="000000"/>
              <w:bottom w:val="single" w:sz="2" w:space="0" w:color="000000"/>
              <w:right w:val="single" w:sz="2" w:space="0" w:color="000000"/>
            </w:tcBorders>
            <w:vAlign w:val="bottom"/>
          </w:tcPr>
          <w:p w14:paraId="7C9A990E" w14:textId="77777777" w:rsidR="00D97519" w:rsidRPr="00D97519" w:rsidRDefault="00D97519" w:rsidP="00544C43">
            <w:pPr>
              <w:ind w:left="94"/>
              <w:rPr>
                <w:sz w:val="16"/>
                <w:szCs w:val="16"/>
              </w:rPr>
            </w:pPr>
            <w:r w:rsidRPr="00D97519">
              <w:rPr>
                <w:rFonts w:ascii="Arial" w:eastAsia="Arial" w:hAnsi="Arial" w:cs="Arial"/>
                <w:b/>
                <w:sz w:val="16"/>
                <w:szCs w:val="16"/>
              </w:rPr>
              <w:t>Pts</w:t>
            </w:r>
          </w:p>
        </w:tc>
        <w:tc>
          <w:tcPr>
            <w:tcW w:w="3724" w:type="dxa"/>
            <w:tcBorders>
              <w:top w:val="single" w:sz="2" w:space="0" w:color="000000"/>
              <w:left w:val="single" w:sz="2" w:space="0" w:color="000000"/>
              <w:bottom w:val="single" w:sz="2" w:space="0" w:color="000000"/>
              <w:right w:val="single" w:sz="2" w:space="0" w:color="000000"/>
            </w:tcBorders>
            <w:vAlign w:val="bottom"/>
          </w:tcPr>
          <w:p w14:paraId="51EE9BA1" w14:textId="77777777" w:rsidR="00D97519" w:rsidRPr="00D97519" w:rsidRDefault="00D97519" w:rsidP="00544C43">
            <w:pPr>
              <w:ind w:left="16"/>
              <w:jc w:val="center"/>
              <w:rPr>
                <w:sz w:val="16"/>
                <w:szCs w:val="16"/>
              </w:rPr>
            </w:pPr>
            <w:r w:rsidRPr="00D97519">
              <w:rPr>
                <w:rFonts w:ascii="Arial" w:eastAsia="Arial" w:hAnsi="Arial" w:cs="Arial"/>
                <w:b/>
                <w:sz w:val="16"/>
                <w:szCs w:val="16"/>
              </w:rPr>
              <w:t>Notes</w:t>
            </w:r>
          </w:p>
        </w:tc>
      </w:tr>
      <w:tr w:rsidR="00D97519" w:rsidRPr="00D97519" w14:paraId="37F91131" w14:textId="77777777" w:rsidTr="00544C43">
        <w:trPr>
          <w:trHeight w:val="300"/>
        </w:trPr>
        <w:tc>
          <w:tcPr>
            <w:tcW w:w="648" w:type="dxa"/>
            <w:tcBorders>
              <w:top w:val="single" w:sz="2" w:space="0" w:color="000000"/>
              <w:left w:val="single" w:sz="2" w:space="0" w:color="000000"/>
              <w:bottom w:val="single" w:sz="2" w:space="0" w:color="000000"/>
              <w:right w:val="single" w:sz="2" w:space="0" w:color="000000"/>
            </w:tcBorders>
            <w:vAlign w:val="bottom"/>
          </w:tcPr>
          <w:p w14:paraId="19A6C7F2" w14:textId="77777777" w:rsidR="00D97519" w:rsidRPr="00D97519" w:rsidRDefault="00D97519" w:rsidP="00544C43">
            <w:pPr>
              <w:ind w:left="16"/>
              <w:jc w:val="center"/>
              <w:rPr>
                <w:sz w:val="16"/>
                <w:szCs w:val="16"/>
              </w:rPr>
            </w:pPr>
            <w:r w:rsidRPr="00D97519">
              <w:rPr>
                <w:rFonts w:ascii="Arial" w:eastAsia="Arial" w:hAnsi="Arial" w:cs="Arial"/>
                <w:sz w:val="16"/>
                <w:szCs w:val="16"/>
              </w:rPr>
              <w:t>6</w:t>
            </w:r>
          </w:p>
        </w:tc>
        <w:tc>
          <w:tcPr>
            <w:tcW w:w="672" w:type="dxa"/>
            <w:tcBorders>
              <w:top w:val="single" w:sz="2" w:space="0" w:color="000000"/>
              <w:left w:val="single" w:sz="2" w:space="0" w:color="000000"/>
              <w:bottom w:val="single" w:sz="2" w:space="0" w:color="000000"/>
              <w:right w:val="single" w:sz="2" w:space="0" w:color="000000"/>
            </w:tcBorders>
          </w:tcPr>
          <w:p w14:paraId="2E514457" w14:textId="77777777" w:rsidR="00D97519" w:rsidRPr="00D97519" w:rsidRDefault="00D97519" w:rsidP="00544C43">
            <w:pPr>
              <w:rPr>
                <w:sz w:val="16"/>
                <w:szCs w:val="16"/>
              </w:rPr>
            </w:pPr>
          </w:p>
        </w:tc>
        <w:tc>
          <w:tcPr>
            <w:tcW w:w="2206" w:type="dxa"/>
            <w:tcBorders>
              <w:top w:val="single" w:sz="2" w:space="0" w:color="000000"/>
              <w:left w:val="single" w:sz="2" w:space="0" w:color="000000"/>
              <w:bottom w:val="single" w:sz="2" w:space="0" w:color="000000"/>
              <w:right w:val="single" w:sz="2" w:space="0" w:color="000000"/>
            </w:tcBorders>
            <w:vAlign w:val="bottom"/>
          </w:tcPr>
          <w:p w14:paraId="7EB784A2" w14:textId="77777777" w:rsidR="00D97519" w:rsidRPr="00D97519" w:rsidRDefault="00D97519" w:rsidP="00544C43">
            <w:pPr>
              <w:ind w:left="14"/>
              <w:rPr>
                <w:sz w:val="16"/>
                <w:szCs w:val="16"/>
              </w:rPr>
            </w:pPr>
            <w:r w:rsidRPr="00D97519">
              <w:rPr>
                <w:rFonts w:ascii="Arial" w:eastAsia="Arial" w:hAnsi="Arial" w:cs="Arial"/>
                <w:sz w:val="16"/>
                <w:szCs w:val="16"/>
              </w:rPr>
              <w:t xml:space="preserve">Functions </w:t>
            </w:r>
          </w:p>
        </w:tc>
        <w:tc>
          <w:tcPr>
            <w:tcW w:w="1356" w:type="dxa"/>
            <w:tcBorders>
              <w:top w:val="single" w:sz="2" w:space="0" w:color="000000"/>
              <w:left w:val="single" w:sz="2" w:space="0" w:color="000000"/>
              <w:bottom w:val="single" w:sz="2" w:space="0" w:color="000000"/>
              <w:right w:val="single" w:sz="2" w:space="0" w:color="000000"/>
            </w:tcBorders>
          </w:tcPr>
          <w:p w14:paraId="6168428C"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tcPr>
          <w:p w14:paraId="77CDCCE6" w14:textId="77777777" w:rsidR="00D97519" w:rsidRPr="00D97519" w:rsidRDefault="00D97519" w:rsidP="00544C43">
            <w:pPr>
              <w:rPr>
                <w:sz w:val="16"/>
                <w:szCs w:val="16"/>
              </w:rPr>
            </w:pPr>
          </w:p>
        </w:tc>
        <w:tc>
          <w:tcPr>
            <w:tcW w:w="3724" w:type="dxa"/>
            <w:tcBorders>
              <w:top w:val="single" w:sz="2" w:space="0" w:color="000000"/>
              <w:left w:val="single" w:sz="2" w:space="0" w:color="000000"/>
              <w:bottom w:val="single" w:sz="2" w:space="0" w:color="000000"/>
              <w:right w:val="single" w:sz="2" w:space="0" w:color="000000"/>
            </w:tcBorders>
          </w:tcPr>
          <w:p w14:paraId="2D3A7DCE" w14:textId="77777777" w:rsidR="00D97519" w:rsidRPr="00D97519" w:rsidRDefault="00D97519" w:rsidP="00544C43">
            <w:pPr>
              <w:rPr>
                <w:sz w:val="16"/>
                <w:szCs w:val="16"/>
              </w:rPr>
            </w:pPr>
          </w:p>
        </w:tc>
      </w:tr>
      <w:tr w:rsidR="00D97519" w:rsidRPr="00D97519" w14:paraId="5CCBB883"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691557F8"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72DCB6C2" w14:textId="77777777" w:rsidR="00D97519" w:rsidRPr="00D97519" w:rsidRDefault="00D97519" w:rsidP="00544C43">
            <w:pPr>
              <w:ind w:left="16"/>
              <w:jc w:val="center"/>
              <w:rPr>
                <w:sz w:val="16"/>
                <w:szCs w:val="16"/>
              </w:rPr>
            </w:pPr>
            <w:r w:rsidRPr="00D97519">
              <w:rPr>
                <w:rFonts w:ascii="Arial" w:eastAsia="Arial" w:hAnsi="Arial" w:cs="Arial"/>
                <w:sz w:val="16"/>
                <w:szCs w:val="16"/>
              </w:rPr>
              <w:t>3</w:t>
            </w:r>
          </w:p>
        </w:tc>
        <w:tc>
          <w:tcPr>
            <w:tcW w:w="2206" w:type="dxa"/>
            <w:tcBorders>
              <w:top w:val="single" w:sz="2" w:space="0" w:color="000000"/>
              <w:left w:val="single" w:sz="2" w:space="0" w:color="000000"/>
              <w:bottom w:val="single" w:sz="2" w:space="0" w:color="000000"/>
              <w:right w:val="single" w:sz="2" w:space="0" w:color="000000"/>
            </w:tcBorders>
            <w:vAlign w:val="bottom"/>
          </w:tcPr>
          <w:p w14:paraId="185C1F60" w14:textId="77777777" w:rsidR="00D97519" w:rsidRPr="00D97519" w:rsidRDefault="00D97519" w:rsidP="00544C43">
            <w:pPr>
              <w:ind w:left="14"/>
              <w:rPr>
                <w:sz w:val="16"/>
                <w:szCs w:val="16"/>
              </w:rPr>
            </w:pPr>
            <w:r w:rsidRPr="00D97519">
              <w:rPr>
                <w:rFonts w:ascii="Arial" w:eastAsia="Arial" w:hAnsi="Arial" w:cs="Arial"/>
                <w:sz w:val="16"/>
                <w:szCs w:val="16"/>
              </w:rPr>
              <w:t>Function Prototypes</w:t>
            </w:r>
          </w:p>
        </w:tc>
        <w:tc>
          <w:tcPr>
            <w:tcW w:w="1356" w:type="dxa"/>
            <w:tcBorders>
              <w:top w:val="single" w:sz="2" w:space="0" w:color="000000"/>
              <w:left w:val="single" w:sz="2" w:space="0" w:color="000000"/>
              <w:bottom w:val="single" w:sz="2" w:space="0" w:color="000000"/>
              <w:right w:val="single" w:sz="2" w:space="0" w:color="000000"/>
            </w:tcBorders>
          </w:tcPr>
          <w:p w14:paraId="212C52C2" w14:textId="77777777" w:rsidR="00D97519" w:rsidRPr="00D97519" w:rsidRDefault="00D97519" w:rsidP="00544C43">
            <w:pPr>
              <w:rPr>
                <w:sz w:val="16"/>
                <w:szCs w:val="16"/>
              </w:rPr>
            </w:pPr>
            <w:r w:rsidRPr="00D97519">
              <w:rPr>
                <w:sz w:val="16"/>
                <w:szCs w:val="16"/>
              </w:rPr>
              <w:t>15</w:t>
            </w:r>
          </w:p>
        </w:tc>
        <w:tc>
          <w:tcPr>
            <w:tcW w:w="400" w:type="dxa"/>
            <w:tcBorders>
              <w:top w:val="single" w:sz="2" w:space="0" w:color="000000"/>
              <w:left w:val="single" w:sz="2" w:space="0" w:color="000000"/>
              <w:bottom w:val="single" w:sz="2" w:space="0" w:color="000000"/>
              <w:right w:val="single" w:sz="2" w:space="0" w:color="000000"/>
            </w:tcBorders>
            <w:vAlign w:val="bottom"/>
          </w:tcPr>
          <w:p w14:paraId="3C6FAEC0" w14:textId="77777777" w:rsidR="00D97519" w:rsidRPr="00D97519" w:rsidRDefault="00D97519" w:rsidP="00544C43">
            <w:pPr>
              <w:ind w:left="16"/>
              <w:jc w:val="center"/>
              <w:rPr>
                <w:sz w:val="16"/>
                <w:szCs w:val="16"/>
              </w:rPr>
            </w:pPr>
            <w:r w:rsidRPr="00D97519">
              <w:rPr>
                <w:rFonts w:ascii="Arial" w:eastAsia="Arial" w:hAnsi="Arial" w:cs="Arial"/>
                <w:sz w:val="16"/>
                <w:szCs w:val="16"/>
              </w:rPr>
              <w:t>4</w:t>
            </w:r>
          </w:p>
        </w:tc>
        <w:tc>
          <w:tcPr>
            <w:tcW w:w="3724" w:type="dxa"/>
            <w:tcBorders>
              <w:top w:val="single" w:sz="2" w:space="0" w:color="000000"/>
              <w:left w:val="single" w:sz="2" w:space="0" w:color="000000"/>
              <w:bottom w:val="single" w:sz="2" w:space="0" w:color="000000"/>
              <w:right w:val="single" w:sz="2" w:space="0" w:color="000000"/>
            </w:tcBorders>
            <w:vAlign w:val="bottom"/>
          </w:tcPr>
          <w:p w14:paraId="238FC029" w14:textId="77777777" w:rsidR="00D97519" w:rsidRPr="00D97519" w:rsidRDefault="00D97519" w:rsidP="00544C43">
            <w:pPr>
              <w:ind w:left="14"/>
              <w:rPr>
                <w:sz w:val="16"/>
                <w:szCs w:val="16"/>
              </w:rPr>
            </w:pPr>
            <w:r w:rsidRPr="00D97519">
              <w:rPr>
                <w:rFonts w:ascii="Arial" w:eastAsia="Arial" w:hAnsi="Arial" w:cs="Arial"/>
                <w:sz w:val="16"/>
                <w:szCs w:val="16"/>
              </w:rPr>
              <w:t>Always use prototypes</w:t>
            </w:r>
          </w:p>
        </w:tc>
      </w:tr>
      <w:tr w:rsidR="00D97519" w:rsidRPr="00D97519" w14:paraId="7A6DC635"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0E726EB5"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570DC58F" w14:textId="77777777" w:rsidR="00D97519" w:rsidRPr="00D97519" w:rsidRDefault="00D97519" w:rsidP="00544C43">
            <w:pPr>
              <w:ind w:left="16"/>
              <w:jc w:val="center"/>
              <w:rPr>
                <w:sz w:val="16"/>
                <w:szCs w:val="16"/>
              </w:rPr>
            </w:pPr>
            <w:r w:rsidRPr="00D97519">
              <w:rPr>
                <w:rFonts w:ascii="Arial" w:eastAsia="Arial" w:hAnsi="Arial" w:cs="Arial"/>
                <w:sz w:val="16"/>
                <w:szCs w:val="16"/>
              </w:rPr>
              <w:t>5</w:t>
            </w:r>
          </w:p>
        </w:tc>
        <w:tc>
          <w:tcPr>
            <w:tcW w:w="2206" w:type="dxa"/>
            <w:tcBorders>
              <w:top w:val="single" w:sz="2" w:space="0" w:color="000000"/>
              <w:left w:val="single" w:sz="2" w:space="0" w:color="000000"/>
              <w:bottom w:val="single" w:sz="2" w:space="0" w:color="000000"/>
              <w:right w:val="single" w:sz="2" w:space="0" w:color="000000"/>
            </w:tcBorders>
            <w:vAlign w:val="bottom"/>
          </w:tcPr>
          <w:p w14:paraId="4660D471" w14:textId="77777777" w:rsidR="00D97519" w:rsidRPr="00D97519" w:rsidRDefault="00D97519" w:rsidP="00544C43">
            <w:pPr>
              <w:ind w:left="14"/>
              <w:rPr>
                <w:sz w:val="16"/>
                <w:szCs w:val="16"/>
              </w:rPr>
            </w:pPr>
            <w:r w:rsidRPr="00D97519">
              <w:rPr>
                <w:rFonts w:ascii="Arial" w:eastAsia="Arial" w:hAnsi="Arial" w:cs="Arial"/>
                <w:sz w:val="16"/>
                <w:szCs w:val="16"/>
              </w:rPr>
              <w:t>Pass by Value</w:t>
            </w:r>
          </w:p>
        </w:tc>
        <w:tc>
          <w:tcPr>
            <w:tcW w:w="1356" w:type="dxa"/>
            <w:tcBorders>
              <w:top w:val="single" w:sz="2" w:space="0" w:color="000000"/>
              <w:left w:val="single" w:sz="2" w:space="0" w:color="000000"/>
              <w:bottom w:val="single" w:sz="2" w:space="0" w:color="000000"/>
              <w:right w:val="single" w:sz="2" w:space="0" w:color="000000"/>
            </w:tcBorders>
          </w:tcPr>
          <w:p w14:paraId="0BC2D68F"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vAlign w:val="bottom"/>
          </w:tcPr>
          <w:p w14:paraId="4CADE7D1" w14:textId="77777777" w:rsidR="00D97519" w:rsidRPr="00D97519" w:rsidRDefault="00D97519" w:rsidP="00544C43">
            <w:pPr>
              <w:ind w:left="16"/>
              <w:jc w:val="center"/>
              <w:rPr>
                <w:sz w:val="16"/>
                <w:szCs w:val="16"/>
              </w:rPr>
            </w:pPr>
            <w:r w:rsidRPr="00D97519">
              <w:rPr>
                <w:rFonts w:ascii="Arial" w:eastAsia="Arial" w:hAnsi="Arial" w:cs="Arial"/>
                <w:sz w:val="16"/>
                <w:szCs w:val="16"/>
              </w:rPr>
              <w:t>4</w:t>
            </w:r>
          </w:p>
        </w:tc>
        <w:tc>
          <w:tcPr>
            <w:tcW w:w="3724" w:type="dxa"/>
            <w:tcBorders>
              <w:top w:val="single" w:sz="2" w:space="0" w:color="000000"/>
              <w:left w:val="single" w:sz="2" w:space="0" w:color="000000"/>
              <w:bottom w:val="single" w:sz="2" w:space="0" w:color="000000"/>
              <w:right w:val="single" w:sz="2" w:space="0" w:color="000000"/>
            </w:tcBorders>
          </w:tcPr>
          <w:p w14:paraId="46A31BC9" w14:textId="77777777" w:rsidR="00D97519" w:rsidRPr="00D97519" w:rsidRDefault="00D97519" w:rsidP="00544C43">
            <w:pPr>
              <w:rPr>
                <w:sz w:val="16"/>
                <w:szCs w:val="16"/>
              </w:rPr>
            </w:pPr>
          </w:p>
        </w:tc>
      </w:tr>
      <w:tr w:rsidR="00D97519" w:rsidRPr="00D97519" w14:paraId="02DE3A8E" w14:textId="77777777" w:rsidTr="00544C43">
        <w:trPr>
          <w:trHeight w:val="300"/>
        </w:trPr>
        <w:tc>
          <w:tcPr>
            <w:tcW w:w="648" w:type="dxa"/>
            <w:tcBorders>
              <w:top w:val="single" w:sz="2" w:space="0" w:color="000000"/>
              <w:left w:val="single" w:sz="2" w:space="0" w:color="000000"/>
              <w:bottom w:val="single" w:sz="2" w:space="0" w:color="000000"/>
              <w:right w:val="single" w:sz="2" w:space="0" w:color="000000"/>
            </w:tcBorders>
          </w:tcPr>
          <w:p w14:paraId="6059D770"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71AACB03" w14:textId="77777777" w:rsidR="00D97519" w:rsidRPr="00D97519" w:rsidRDefault="00D97519" w:rsidP="00544C43">
            <w:pPr>
              <w:ind w:left="16"/>
              <w:jc w:val="center"/>
              <w:rPr>
                <w:sz w:val="16"/>
                <w:szCs w:val="16"/>
              </w:rPr>
            </w:pPr>
            <w:r w:rsidRPr="00D97519">
              <w:rPr>
                <w:rFonts w:ascii="Arial" w:eastAsia="Arial" w:hAnsi="Arial" w:cs="Arial"/>
                <w:sz w:val="16"/>
                <w:szCs w:val="16"/>
              </w:rPr>
              <w:t>8</w:t>
            </w:r>
          </w:p>
        </w:tc>
        <w:tc>
          <w:tcPr>
            <w:tcW w:w="2206" w:type="dxa"/>
            <w:tcBorders>
              <w:top w:val="single" w:sz="2" w:space="0" w:color="000000"/>
              <w:left w:val="single" w:sz="2" w:space="0" w:color="000000"/>
              <w:bottom w:val="single" w:sz="2" w:space="0" w:color="000000"/>
              <w:right w:val="single" w:sz="2" w:space="0" w:color="000000"/>
            </w:tcBorders>
            <w:vAlign w:val="bottom"/>
          </w:tcPr>
          <w:p w14:paraId="403B1E70" w14:textId="77777777" w:rsidR="00D97519" w:rsidRPr="00D97519" w:rsidRDefault="00D97519" w:rsidP="00544C43">
            <w:pPr>
              <w:ind w:left="14"/>
              <w:rPr>
                <w:sz w:val="16"/>
                <w:szCs w:val="16"/>
              </w:rPr>
            </w:pPr>
            <w:r w:rsidRPr="00D97519">
              <w:rPr>
                <w:rFonts w:ascii="Arial" w:eastAsia="Arial" w:hAnsi="Arial" w:cs="Arial"/>
                <w:sz w:val="16"/>
                <w:szCs w:val="16"/>
              </w:rPr>
              <w:t>return</w:t>
            </w:r>
          </w:p>
        </w:tc>
        <w:tc>
          <w:tcPr>
            <w:tcW w:w="1356" w:type="dxa"/>
            <w:tcBorders>
              <w:top w:val="single" w:sz="2" w:space="0" w:color="000000"/>
              <w:left w:val="single" w:sz="2" w:space="0" w:color="000000"/>
              <w:bottom w:val="single" w:sz="2" w:space="0" w:color="000000"/>
              <w:right w:val="single" w:sz="2" w:space="0" w:color="000000"/>
            </w:tcBorders>
          </w:tcPr>
          <w:p w14:paraId="370B7B57" w14:textId="77777777" w:rsidR="00D97519" w:rsidRPr="00D97519" w:rsidRDefault="00D97519" w:rsidP="00544C43">
            <w:pPr>
              <w:rPr>
                <w:sz w:val="16"/>
                <w:szCs w:val="16"/>
              </w:rPr>
            </w:pPr>
            <w:r w:rsidRPr="00D97519">
              <w:rPr>
                <w:sz w:val="16"/>
                <w:szCs w:val="16"/>
              </w:rPr>
              <w:t>172</w:t>
            </w:r>
          </w:p>
        </w:tc>
        <w:tc>
          <w:tcPr>
            <w:tcW w:w="400" w:type="dxa"/>
            <w:tcBorders>
              <w:top w:val="single" w:sz="2" w:space="0" w:color="000000"/>
              <w:left w:val="single" w:sz="2" w:space="0" w:color="000000"/>
              <w:bottom w:val="single" w:sz="2" w:space="0" w:color="000000"/>
              <w:right w:val="single" w:sz="2" w:space="0" w:color="000000"/>
            </w:tcBorders>
            <w:vAlign w:val="bottom"/>
          </w:tcPr>
          <w:p w14:paraId="4E878B7A" w14:textId="77777777" w:rsidR="00D97519" w:rsidRPr="00D97519" w:rsidRDefault="00D97519" w:rsidP="00544C43">
            <w:pPr>
              <w:ind w:left="16"/>
              <w:jc w:val="center"/>
              <w:rPr>
                <w:sz w:val="16"/>
                <w:szCs w:val="16"/>
              </w:rPr>
            </w:pPr>
            <w:r w:rsidRPr="00D97519">
              <w:rPr>
                <w:rFonts w:ascii="Arial" w:eastAsia="Arial" w:hAnsi="Arial" w:cs="Arial"/>
                <w:sz w:val="16"/>
                <w:szCs w:val="16"/>
              </w:rPr>
              <w:t>4</w:t>
            </w:r>
          </w:p>
        </w:tc>
        <w:tc>
          <w:tcPr>
            <w:tcW w:w="3724" w:type="dxa"/>
            <w:tcBorders>
              <w:top w:val="single" w:sz="2" w:space="0" w:color="000000"/>
              <w:left w:val="single" w:sz="2" w:space="0" w:color="000000"/>
              <w:bottom w:val="single" w:sz="2" w:space="0" w:color="000000"/>
              <w:right w:val="single" w:sz="2" w:space="0" w:color="000000"/>
            </w:tcBorders>
            <w:vAlign w:val="bottom"/>
          </w:tcPr>
          <w:p w14:paraId="40FE9D1D" w14:textId="77777777" w:rsidR="00D97519" w:rsidRPr="00D97519" w:rsidRDefault="00D97519" w:rsidP="00544C43">
            <w:pPr>
              <w:ind w:left="14"/>
              <w:rPr>
                <w:sz w:val="16"/>
                <w:szCs w:val="16"/>
              </w:rPr>
            </w:pPr>
            <w:r w:rsidRPr="00D97519">
              <w:rPr>
                <w:rFonts w:ascii="Arial" w:eastAsia="Arial" w:hAnsi="Arial" w:cs="Arial"/>
                <w:sz w:val="16"/>
                <w:szCs w:val="16"/>
              </w:rPr>
              <w:t>A value from a function</w:t>
            </w:r>
          </w:p>
        </w:tc>
      </w:tr>
      <w:tr w:rsidR="00D97519" w:rsidRPr="00D97519" w14:paraId="73B38468"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227904F9"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17C07E75" w14:textId="77777777" w:rsidR="00D97519" w:rsidRPr="00D97519" w:rsidRDefault="00D97519" w:rsidP="00544C43">
            <w:pPr>
              <w:ind w:left="16"/>
              <w:jc w:val="center"/>
              <w:rPr>
                <w:sz w:val="16"/>
                <w:szCs w:val="16"/>
              </w:rPr>
            </w:pPr>
            <w:r w:rsidRPr="00D97519">
              <w:rPr>
                <w:rFonts w:ascii="Arial" w:eastAsia="Arial" w:hAnsi="Arial" w:cs="Arial"/>
                <w:sz w:val="16"/>
                <w:szCs w:val="16"/>
              </w:rPr>
              <w:t>9</w:t>
            </w:r>
          </w:p>
        </w:tc>
        <w:tc>
          <w:tcPr>
            <w:tcW w:w="2206" w:type="dxa"/>
            <w:tcBorders>
              <w:top w:val="single" w:sz="2" w:space="0" w:color="000000"/>
              <w:left w:val="single" w:sz="2" w:space="0" w:color="000000"/>
              <w:bottom w:val="single" w:sz="2" w:space="0" w:color="000000"/>
              <w:right w:val="single" w:sz="2" w:space="0" w:color="000000"/>
            </w:tcBorders>
            <w:vAlign w:val="bottom"/>
          </w:tcPr>
          <w:p w14:paraId="4EC0093F" w14:textId="77777777" w:rsidR="00D97519" w:rsidRPr="00D97519" w:rsidRDefault="00D97519" w:rsidP="00544C43">
            <w:pPr>
              <w:ind w:left="14"/>
              <w:rPr>
                <w:sz w:val="16"/>
                <w:szCs w:val="16"/>
              </w:rPr>
            </w:pPr>
            <w:r w:rsidRPr="00D97519">
              <w:rPr>
                <w:rFonts w:ascii="Arial" w:eastAsia="Arial" w:hAnsi="Arial" w:cs="Arial"/>
                <w:sz w:val="16"/>
                <w:szCs w:val="16"/>
              </w:rPr>
              <w:t xml:space="preserve">returning </w:t>
            </w:r>
            <w:proofErr w:type="spellStart"/>
            <w:r w:rsidRPr="00D97519">
              <w:rPr>
                <w:rFonts w:ascii="Arial" w:eastAsia="Arial" w:hAnsi="Arial" w:cs="Arial"/>
                <w:sz w:val="16"/>
                <w:szCs w:val="16"/>
              </w:rPr>
              <w:t>boolean</w:t>
            </w:r>
            <w:proofErr w:type="spellEnd"/>
          </w:p>
        </w:tc>
        <w:tc>
          <w:tcPr>
            <w:tcW w:w="1356" w:type="dxa"/>
            <w:tcBorders>
              <w:top w:val="single" w:sz="2" w:space="0" w:color="000000"/>
              <w:left w:val="single" w:sz="2" w:space="0" w:color="000000"/>
              <w:bottom w:val="single" w:sz="2" w:space="0" w:color="000000"/>
              <w:right w:val="single" w:sz="2" w:space="0" w:color="000000"/>
            </w:tcBorders>
          </w:tcPr>
          <w:p w14:paraId="382F9F50"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vAlign w:val="bottom"/>
          </w:tcPr>
          <w:p w14:paraId="15FF8958" w14:textId="77777777" w:rsidR="00D97519" w:rsidRPr="00D97519" w:rsidRDefault="00D97519" w:rsidP="00544C43">
            <w:pPr>
              <w:ind w:left="16"/>
              <w:jc w:val="center"/>
              <w:rPr>
                <w:sz w:val="16"/>
                <w:szCs w:val="16"/>
              </w:rPr>
            </w:pPr>
            <w:r w:rsidRPr="00D97519">
              <w:rPr>
                <w:rFonts w:ascii="Arial" w:eastAsia="Arial" w:hAnsi="Arial" w:cs="Arial"/>
                <w:sz w:val="16"/>
                <w:szCs w:val="16"/>
              </w:rPr>
              <w:t>4</w:t>
            </w:r>
          </w:p>
        </w:tc>
        <w:tc>
          <w:tcPr>
            <w:tcW w:w="3724" w:type="dxa"/>
            <w:tcBorders>
              <w:top w:val="single" w:sz="2" w:space="0" w:color="000000"/>
              <w:left w:val="single" w:sz="2" w:space="0" w:color="000000"/>
              <w:bottom w:val="single" w:sz="2" w:space="0" w:color="000000"/>
              <w:right w:val="single" w:sz="2" w:space="0" w:color="000000"/>
            </w:tcBorders>
          </w:tcPr>
          <w:p w14:paraId="0744C12D" w14:textId="77777777" w:rsidR="00D97519" w:rsidRPr="00D97519" w:rsidRDefault="00D97519" w:rsidP="00544C43">
            <w:pPr>
              <w:rPr>
                <w:sz w:val="16"/>
                <w:szCs w:val="16"/>
              </w:rPr>
            </w:pPr>
          </w:p>
        </w:tc>
      </w:tr>
      <w:tr w:rsidR="00D97519" w:rsidRPr="00D97519" w14:paraId="7C21604E" w14:textId="77777777" w:rsidTr="00544C43">
        <w:trPr>
          <w:trHeight w:val="300"/>
        </w:trPr>
        <w:tc>
          <w:tcPr>
            <w:tcW w:w="648" w:type="dxa"/>
            <w:tcBorders>
              <w:top w:val="single" w:sz="2" w:space="0" w:color="000000"/>
              <w:left w:val="single" w:sz="2" w:space="0" w:color="000000"/>
              <w:bottom w:val="single" w:sz="2" w:space="0" w:color="000000"/>
              <w:right w:val="single" w:sz="2" w:space="0" w:color="000000"/>
            </w:tcBorders>
          </w:tcPr>
          <w:p w14:paraId="48EB784D"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0C72F8D1" w14:textId="77777777" w:rsidR="00D97519" w:rsidRPr="00D97519" w:rsidRDefault="00D97519" w:rsidP="00544C43">
            <w:pPr>
              <w:ind w:left="16"/>
              <w:jc w:val="center"/>
              <w:rPr>
                <w:sz w:val="16"/>
                <w:szCs w:val="16"/>
              </w:rPr>
            </w:pPr>
            <w:r w:rsidRPr="00D97519">
              <w:rPr>
                <w:rFonts w:ascii="Arial" w:eastAsia="Arial" w:hAnsi="Arial" w:cs="Arial"/>
                <w:sz w:val="16"/>
                <w:szCs w:val="16"/>
              </w:rPr>
              <w:t>10</w:t>
            </w:r>
          </w:p>
        </w:tc>
        <w:tc>
          <w:tcPr>
            <w:tcW w:w="2206" w:type="dxa"/>
            <w:tcBorders>
              <w:top w:val="single" w:sz="2" w:space="0" w:color="000000"/>
              <w:left w:val="single" w:sz="2" w:space="0" w:color="000000"/>
              <w:bottom w:val="single" w:sz="2" w:space="0" w:color="000000"/>
              <w:right w:val="single" w:sz="2" w:space="0" w:color="000000"/>
            </w:tcBorders>
            <w:vAlign w:val="bottom"/>
          </w:tcPr>
          <w:p w14:paraId="31C03169" w14:textId="77777777" w:rsidR="00D97519" w:rsidRPr="00D97519" w:rsidRDefault="00D97519" w:rsidP="00544C43">
            <w:pPr>
              <w:ind w:left="14"/>
              <w:rPr>
                <w:sz w:val="16"/>
                <w:szCs w:val="16"/>
              </w:rPr>
            </w:pPr>
            <w:r w:rsidRPr="00D97519">
              <w:rPr>
                <w:rFonts w:ascii="Arial" w:eastAsia="Arial" w:hAnsi="Arial" w:cs="Arial"/>
                <w:sz w:val="16"/>
                <w:szCs w:val="16"/>
              </w:rPr>
              <w:t>Global Variables</w:t>
            </w:r>
          </w:p>
        </w:tc>
        <w:tc>
          <w:tcPr>
            <w:tcW w:w="1356" w:type="dxa"/>
            <w:tcBorders>
              <w:top w:val="single" w:sz="2" w:space="0" w:color="000000"/>
              <w:left w:val="single" w:sz="2" w:space="0" w:color="000000"/>
              <w:bottom w:val="single" w:sz="2" w:space="0" w:color="000000"/>
              <w:right w:val="single" w:sz="2" w:space="0" w:color="000000"/>
            </w:tcBorders>
          </w:tcPr>
          <w:p w14:paraId="35344790"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vAlign w:val="bottom"/>
          </w:tcPr>
          <w:p w14:paraId="31AA1E8E" w14:textId="77777777" w:rsidR="00D97519" w:rsidRPr="00D97519" w:rsidRDefault="00D97519" w:rsidP="00544C43">
            <w:pPr>
              <w:ind w:left="66"/>
              <w:jc w:val="both"/>
              <w:rPr>
                <w:sz w:val="16"/>
                <w:szCs w:val="16"/>
              </w:rPr>
            </w:pPr>
            <w:r w:rsidRPr="00D97519">
              <w:rPr>
                <w:rFonts w:ascii="Arial" w:eastAsia="Arial" w:hAnsi="Arial" w:cs="Arial"/>
                <w:sz w:val="16"/>
                <w:szCs w:val="16"/>
              </w:rPr>
              <w:t>XXX</w:t>
            </w:r>
          </w:p>
        </w:tc>
        <w:tc>
          <w:tcPr>
            <w:tcW w:w="3724" w:type="dxa"/>
            <w:tcBorders>
              <w:top w:val="single" w:sz="2" w:space="0" w:color="000000"/>
              <w:left w:val="single" w:sz="2" w:space="0" w:color="000000"/>
              <w:bottom w:val="single" w:sz="2" w:space="0" w:color="000000"/>
              <w:right w:val="single" w:sz="2" w:space="0" w:color="000000"/>
            </w:tcBorders>
            <w:vAlign w:val="bottom"/>
          </w:tcPr>
          <w:p w14:paraId="6662ECC0" w14:textId="77777777" w:rsidR="00D97519" w:rsidRPr="00D97519" w:rsidRDefault="00D97519" w:rsidP="00544C43">
            <w:pPr>
              <w:ind w:left="14"/>
              <w:rPr>
                <w:sz w:val="16"/>
                <w:szCs w:val="16"/>
              </w:rPr>
            </w:pPr>
            <w:r w:rsidRPr="00D97519">
              <w:rPr>
                <w:rFonts w:ascii="Arial" w:eastAsia="Arial" w:hAnsi="Arial" w:cs="Arial"/>
                <w:sz w:val="16"/>
                <w:szCs w:val="16"/>
              </w:rPr>
              <w:t>Do not use global variables -100 pts</w:t>
            </w:r>
          </w:p>
        </w:tc>
      </w:tr>
      <w:tr w:rsidR="00D97519" w:rsidRPr="00D97519" w14:paraId="0FB21ADC"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27789962"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58A1009E" w14:textId="77777777" w:rsidR="00D97519" w:rsidRPr="00D97519" w:rsidRDefault="00D97519" w:rsidP="00544C43">
            <w:pPr>
              <w:ind w:left="16"/>
              <w:jc w:val="center"/>
              <w:rPr>
                <w:sz w:val="16"/>
                <w:szCs w:val="16"/>
              </w:rPr>
            </w:pPr>
            <w:r w:rsidRPr="00D97519">
              <w:rPr>
                <w:rFonts w:ascii="Arial" w:eastAsia="Arial" w:hAnsi="Arial" w:cs="Arial"/>
                <w:sz w:val="16"/>
                <w:szCs w:val="16"/>
              </w:rPr>
              <w:t>11</w:t>
            </w:r>
          </w:p>
        </w:tc>
        <w:tc>
          <w:tcPr>
            <w:tcW w:w="2206" w:type="dxa"/>
            <w:tcBorders>
              <w:top w:val="single" w:sz="2" w:space="0" w:color="000000"/>
              <w:left w:val="single" w:sz="2" w:space="0" w:color="000000"/>
              <w:bottom w:val="single" w:sz="2" w:space="0" w:color="000000"/>
              <w:right w:val="single" w:sz="2" w:space="0" w:color="000000"/>
            </w:tcBorders>
            <w:vAlign w:val="bottom"/>
          </w:tcPr>
          <w:p w14:paraId="33A19A32" w14:textId="77777777" w:rsidR="00D97519" w:rsidRPr="00D97519" w:rsidRDefault="00D97519" w:rsidP="00544C43">
            <w:pPr>
              <w:ind w:left="14"/>
              <w:rPr>
                <w:sz w:val="16"/>
                <w:szCs w:val="16"/>
              </w:rPr>
            </w:pPr>
            <w:r w:rsidRPr="00D97519">
              <w:rPr>
                <w:rFonts w:ascii="Arial" w:eastAsia="Arial" w:hAnsi="Arial" w:cs="Arial"/>
                <w:sz w:val="16"/>
                <w:szCs w:val="16"/>
              </w:rPr>
              <w:t>static variables</w:t>
            </w:r>
          </w:p>
        </w:tc>
        <w:tc>
          <w:tcPr>
            <w:tcW w:w="1356" w:type="dxa"/>
            <w:tcBorders>
              <w:top w:val="single" w:sz="2" w:space="0" w:color="000000"/>
              <w:left w:val="single" w:sz="2" w:space="0" w:color="000000"/>
              <w:bottom w:val="single" w:sz="2" w:space="0" w:color="000000"/>
              <w:right w:val="single" w:sz="2" w:space="0" w:color="000000"/>
            </w:tcBorders>
          </w:tcPr>
          <w:p w14:paraId="59A5401C"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vAlign w:val="bottom"/>
          </w:tcPr>
          <w:p w14:paraId="33996B1B" w14:textId="77777777" w:rsidR="00D97519" w:rsidRPr="00D97519" w:rsidRDefault="00D97519" w:rsidP="00544C43">
            <w:pPr>
              <w:ind w:left="16"/>
              <w:jc w:val="center"/>
              <w:rPr>
                <w:sz w:val="16"/>
                <w:szCs w:val="16"/>
              </w:rPr>
            </w:pPr>
            <w:r w:rsidRPr="00D97519">
              <w:rPr>
                <w:rFonts w:ascii="Arial" w:eastAsia="Arial" w:hAnsi="Arial" w:cs="Arial"/>
                <w:sz w:val="16"/>
                <w:szCs w:val="16"/>
              </w:rPr>
              <w:t>4</w:t>
            </w:r>
          </w:p>
        </w:tc>
        <w:tc>
          <w:tcPr>
            <w:tcW w:w="3724" w:type="dxa"/>
            <w:tcBorders>
              <w:top w:val="single" w:sz="2" w:space="0" w:color="000000"/>
              <w:left w:val="single" w:sz="2" w:space="0" w:color="000000"/>
              <w:bottom w:val="single" w:sz="2" w:space="0" w:color="000000"/>
              <w:right w:val="single" w:sz="2" w:space="0" w:color="000000"/>
            </w:tcBorders>
          </w:tcPr>
          <w:p w14:paraId="1FAECB18" w14:textId="77777777" w:rsidR="00D97519" w:rsidRPr="00D97519" w:rsidRDefault="00D97519" w:rsidP="00544C43">
            <w:pPr>
              <w:rPr>
                <w:sz w:val="16"/>
                <w:szCs w:val="16"/>
              </w:rPr>
            </w:pPr>
          </w:p>
        </w:tc>
      </w:tr>
      <w:tr w:rsidR="00D97519" w:rsidRPr="00D97519" w14:paraId="7CD13FC9" w14:textId="77777777" w:rsidTr="00544C43">
        <w:trPr>
          <w:trHeight w:val="300"/>
        </w:trPr>
        <w:tc>
          <w:tcPr>
            <w:tcW w:w="648" w:type="dxa"/>
            <w:tcBorders>
              <w:top w:val="single" w:sz="2" w:space="0" w:color="000000"/>
              <w:left w:val="single" w:sz="2" w:space="0" w:color="000000"/>
              <w:bottom w:val="single" w:sz="2" w:space="0" w:color="000000"/>
              <w:right w:val="single" w:sz="2" w:space="0" w:color="000000"/>
            </w:tcBorders>
          </w:tcPr>
          <w:p w14:paraId="3EBD13CF"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76ADB447" w14:textId="77777777" w:rsidR="00D97519" w:rsidRPr="00D97519" w:rsidRDefault="00D97519" w:rsidP="00544C43">
            <w:pPr>
              <w:ind w:left="16"/>
              <w:jc w:val="center"/>
              <w:rPr>
                <w:sz w:val="16"/>
                <w:szCs w:val="16"/>
              </w:rPr>
            </w:pPr>
            <w:r w:rsidRPr="00D97519">
              <w:rPr>
                <w:rFonts w:ascii="Arial" w:eastAsia="Arial" w:hAnsi="Arial" w:cs="Arial"/>
                <w:sz w:val="16"/>
                <w:szCs w:val="16"/>
              </w:rPr>
              <w:t>12</w:t>
            </w:r>
          </w:p>
        </w:tc>
        <w:tc>
          <w:tcPr>
            <w:tcW w:w="2206" w:type="dxa"/>
            <w:tcBorders>
              <w:top w:val="single" w:sz="2" w:space="0" w:color="000000"/>
              <w:left w:val="single" w:sz="2" w:space="0" w:color="000000"/>
              <w:bottom w:val="single" w:sz="2" w:space="0" w:color="000000"/>
              <w:right w:val="single" w:sz="2" w:space="0" w:color="000000"/>
            </w:tcBorders>
            <w:vAlign w:val="bottom"/>
          </w:tcPr>
          <w:p w14:paraId="00E9FDF6" w14:textId="77777777" w:rsidR="00D97519" w:rsidRPr="00D97519" w:rsidRDefault="00D97519" w:rsidP="00544C43">
            <w:pPr>
              <w:ind w:left="14"/>
              <w:rPr>
                <w:sz w:val="16"/>
                <w:szCs w:val="16"/>
              </w:rPr>
            </w:pPr>
            <w:r w:rsidRPr="00D97519">
              <w:rPr>
                <w:rFonts w:ascii="Arial" w:eastAsia="Arial" w:hAnsi="Arial" w:cs="Arial"/>
                <w:sz w:val="16"/>
                <w:szCs w:val="16"/>
              </w:rPr>
              <w:t>defaulted arguments</w:t>
            </w:r>
          </w:p>
        </w:tc>
        <w:tc>
          <w:tcPr>
            <w:tcW w:w="1356" w:type="dxa"/>
            <w:tcBorders>
              <w:top w:val="single" w:sz="2" w:space="0" w:color="000000"/>
              <w:left w:val="single" w:sz="2" w:space="0" w:color="000000"/>
              <w:bottom w:val="single" w:sz="2" w:space="0" w:color="000000"/>
              <w:right w:val="single" w:sz="2" w:space="0" w:color="000000"/>
            </w:tcBorders>
          </w:tcPr>
          <w:p w14:paraId="2BC064B7"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vAlign w:val="bottom"/>
          </w:tcPr>
          <w:p w14:paraId="0EE4899D" w14:textId="77777777" w:rsidR="00D97519" w:rsidRPr="00D97519" w:rsidRDefault="00D97519" w:rsidP="00544C43">
            <w:pPr>
              <w:ind w:left="16"/>
              <w:jc w:val="center"/>
              <w:rPr>
                <w:sz w:val="16"/>
                <w:szCs w:val="16"/>
              </w:rPr>
            </w:pPr>
            <w:r w:rsidRPr="00D97519">
              <w:rPr>
                <w:rFonts w:ascii="Arial" w:eastAsia="Arial" w:hAnsi="Arial" w:cs="Arial"/>
                <w:sz w:val="16"/>
                <w:szCs w:val="16"/>
              </w:rPr>
              <w:t>4</w:t>
            </w:r>
          </w:p>
        </w:tc>
        <w:tc>
          <w:tcPr>
            <w:tcW w:w="3724" w:type="dxa"/>
            <w:tcBorders>
              <w:top w:val="single" w:sz="2" w:space="0" w:color="000000"/>
              <w:left w:val="single" w:sz="2" w:space="0" w:color="000000"/>
              <w:bottom w:val="single" w:sz="2" w:space="0" w:color="000000"/>
              <w:right w:val="single" w:sz="2" w:space="0" w:color="000000"/>
            </w:tcBorders>
          </w:tcPr>
          <w:p w14:paraId="708015CD" w14:textId="77777777" w:rsidR="00D97519" w:rsidRPr="00D97519" w:rsidRDefault="00D97519" w:rsidP="00544C43">
            <w:pPr>
              <w:rPr>
                <w:sz w:val="16"/>
                <w:szCs w:val="16"/>
              </w:rPr>
            </w:pPr>
          </w:p>
        </w:tc>
      </w:tr>
      <w:tr w:rsidR="00D97519" w:rsidRPr="00D97519" w14:paraId="2A15DBE6"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0288F03E"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5A75357E" w14:textId="77777777" w:rsidR="00D97519" w:rsidRPr="00D97519" w:rsidRDefault="00D97519" w:rsidP="00544C43">
            <w:pPr>
              <w:ind w:left="16"/>
              <w:jc w:val="center"/>
              <w:rPr>
                <w:sz w:val="16"/>
                <w:szCs w:val="16"/>
              </w:rPr>
            </w:pPr>
            <w:r w:rsidRPr="00D97519">
              <w:rPr>
                <w:rFonts w:ascii="Arial" w:eastAsia="Arial" w:hAnsi="Arial" w:cs="Arial"/>
                <w:sz w:val="16"/>
                <w:szCs w:val="16"/>
              </w:rPr>
              <w:t>13</w:t>
            </w:r>
          </w:p>
        </w:tc>
        <w:tc>
          <w:tcPr>
            <w:tcW w:w="2206" w:type="dxa"/>
            <w:tcBorders>
              <w:top w:val="single" w:sz="2" w:space="0" w:color="000000"/>
              <w:left w:val="single" w:sz="2" w:space="0" w:color="000000"/>
              <w:bottom w:val="single" w:sz="2" w:space="0" w:color="000000"/>
              <w:right w:val="single" w:sz="2" w:space="0" w:color="000000"/>
            </w:tcBorders>
            <w:vAlign w:val="bottom"/>
          </w:tcPr>
          <w:p w14:paraId="5D91FABD" w14:textId="77777777" w:rsidR="00D97519" w:rsidRPr="00D97519" w:rsidRDefault="00D97519" w:rsidP="00544C43">
            <w:pPr>
              <w:ind w:left="14"/>
              <w:rPr>
                <w:sz w:val="16"/>
                <w:szCs w:val="16"/>
              </w:rPr>
            </w:pPr>
            <w:r w:rsidRPr="00D97519">
              <w:rPr>
                <w:rFonts w:ascii="Arial" w:eastAsia="Arial" w:hAnsi="Arial" w:cs="Arial"/>
                <w:sz w:val="16"/>
                <w:szCs w:val="16"/>
              </w:rPr>
              <w:t>pass by reference</w:t>
            </w:r>
          </w:p>
        </w:tc>
        <w:tc>
          <w:tcPr>
            <w:tcW w:w="1356" w:type="dxa"/>
            <w:tcBorders>
              <w:top w:val="single" w:sz="2" w:space="0" w:color="000000"/>
              <w:left w:val="single" w:sz="2" w:space="0" w:color="000000"/>
              <w:bottom w:val="single" w:sz="2" w:space="0" w:color="000000"/>
              <w:right w:val="single" w:sz="2" w:space="0" w:color="000000"/>
            </w:tcBorders>
          </w:tcPr>
          <w:p w14:paraId="444D1EF1"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vAlign w:val="bottom"/>
          </w:tcPr>
          <w:p w14:paraId="5DA8EE2C" w14:textId="77777777" w:rsidR="00D97519" w:rsidRPr="00D97519" w:rsidRDefault="00D97519" w:rsidP="00544C43">
            <w:pPr>
              <w:ind w:left="16"/>
              <w:jc w:val="center"/>
              <w:rPr>
                <w:sz w:val="16"/>
                <w:szCs w:val="16"/>
              </w:rPr>
            </w:pPr>
            <w:r w:rsidRPr="00D97519">
              <w:rPr>
                <w:rFonts w:ascii="Arial" w:eastAsia="Arial" w:hAnsi="Arial" w:cs="Arial"/>
                <w:sz w:val="16"/>
                <w:szCs w:val="16"/>
              </w:rPr>
              <w:t>4</w:t>
            </w:r>
          </w:p>
        </w:tc>
        <w:tc>
          <w:tcPr>
            <w:tcW w:w="3724" w:type="dxa"/>
            <w:tcBorders>
              <w:top w:val="single" w:sz="2" w:space="0" w:color="000000"/>
              <w:left w:val="single" w:sz="2" w:space="0" w:color="000000"/>
              <w:bottom w:val="single" w:sz="2" w:space="0" w:color="000000"/>
              <w:right w:val="single" w:sz="2" w:space="0" w:color="000000"/>
            </w:tcBorders>
          </w:tcPr>
          <w:p w14:paraId="34C5FA08" w14:textId="77777777" w:rsidR="00D97519" w:rsidRPr="00D97519" w:rsidRDefault="00D97519" w:rsidP="00544C43">
            <w:pPr>
              <w:rPr>
                <w:sz w:val="16"/>
                <w:szCs w:val="16"/>
              </w:rPr>
            </w:pPr>
          </w:p>
        </w:tc>
      </w:tr>
      <w:tr w:rsidR="00D97519" w:rsidRPr="00D97519" w14:paraId="5FA4B8FF" w14:textId="77777777" w:rsidTr="00544C43">
        <w:trPr>
          <w:trHeight w:val="300"/>
        </w:trPr>
        <w:tc>
          <w:tcPr>
            <w:tcW w:w="648" w:type="dxa"/>
            <w:tcBorders>
              <w:top w:val="single" w:sz="2" w:space="0" w:color="000000"/>
              <w:left w:val="single" w:sz="2" w:space="0" w:color="000000"/>
              <w:bottom w:val="single" w:sz="2" w:space="0" w:color="000000"/>
              <w:right w:val="single" w:sz="2" w:space="0" w:color="000000"/>
            </w:tcBorders>
          </w:tcPr>
          <w:p w14:paraId="23A1DBFA"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1380BBFF" w14:textId="77777777" w:rsidR="00D97519" w:rsidRPr="00D97519" w:rsidRDefault="00D97519" w:rsidP="00544C43">
            <w:pPr>
              <w:ind w:left="16"/>
              <w:jc w:val="center"/>
              <w:rPr>
                <w:sz w:val="16"/>
                <w:szCs w:val="16"/>
              </w:rPr>
            </w:pPr>
            <w:r w:rsidRPr="00D97519">
              <w:rPr>
                <w:rFonts w:ascii="Arial" w:eastAsia="Arial" w:hAnsi="Arial" w:cs="Arial"/>
                <w:sz w:val="16"/>
                <w:szCs w:val="16"/>
              </w:rPr>
              <w:t>14</w:t>
            </w:r>
          </w:p>
        </w:tc>
        <w:tc>
          <w:tcPr>
            <w:tcW w:w="2206" w:type="dxa"/>
            <w:tcBorders>
              <w:top w:val="single" w:sz="2" w:space="0" w:color="000000"/>
              <w:left w:val="single" w:sz="2" w:space="0" w:color="000000"/>
              <w:bottom w:val="single" w:sz="2" w:space="0" w:color="000000"/>
              <w:right w:val="single" w:sz="2" w:space="0" w:color="000000"/>
            </w:tcBorders>
            <w:vAlign w:val="bottom"/>
          </w:tcPr>
          <w:p w14:paraId="4CB8E5A0" w14:textId="77777777" w:rsidR="00D97519" w:rsidRPr="00D97519" w:rsidRDefault="00D97519" w:rsidP="00544C43">
            <w:pPr>
              <w:ind w:left="14"/>
              <w:rPr>
                <w:sz w:val="16"/>
                <w:szCs w:val="16"/>
              </w:rPr>
            </w:pPr>
            <w:r w:rsidRPr="00D97519">
              <w:rPr>
                <w:rFonts w:ascii="Arial" w:eastAsia="Arial" w:hAnsi="Arial" w:cs="Arial"/>
                <w:sz w:val="16"/>
                <w:szCs w:val="16"/>
              </w:rPr>
              <w:t>overloading</w:t>
            </w:r>
          </w:p>
        </w:tc>
        <w:tc>
          <w:tcPr>
            <w:tcW w:w="1356" w:type="dxa"/>
            <w:tcBorders>
              <w:top w:val="single" w:sz="2" w:space="0" w:color="000000"/>
              <w:left w:val="single" w:sz="2" w:space="0" w:color="000000"/>
              <w:bottom w:val="single" w:sz="2" w:space="0" w:color="000000"/>
              <w:right w:val="single" w:sz="2" w:space="0" w:color="000000"/>
            </w:tcBorders>
          </w:tcPr>
          <w:p w14:paraId="6C4E099B"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vAlign w:val="bottom"/>
          </w:tcPr>
          <w:p w14:paraId="08D38163" w14:textId="77777777" w:rsidR="00D97519" w:rsidRPr="00D97519" w:rsidRDefault="00D97519" w:rsidP="00544C43">
            <w:pPr>
              <w:ind w:left="16"/>
              <w:jc w:val="center"/>
              <w:rPr>
                <w:sz w:val="16"/>
                <w:szCs w:val="16"/>
              </w:rPr>
            </w:pPr>
            <w:r w:rsidRPr="00D97519">
              <w:rPr>
                <w:rFonts w:ascii="Arial" w:eastAsia="Arial" w:hAnsi="Arial" w:cs="Arial"/>
                <w:sz w:val="16"/>
                <w:szCs w:val="16"/>
              </w:rPr>
              <w:t>5</w:t>
            </w:r>
          </w:p>
        </w:tc>
        <w:tc>
          <w:tcPr>
            <w:tcW w:w="3724" w:type="dxa"/>
            <w:tcBorders>
              <w:top w:val="single" w:sz="2" w:space="0" w:color="000000"/>
              <w:left w:val="single" w:sz="2" w:space="0" w:color="000000"/>
              <w:bottom w:val="single" w:sz="2" w:space="0" w:color="000000"/>
              <w:right w:val="single" w:sz="2" w:space="0" w:color="000000"/>
            </w:tcBorders>
          </w:tcPr>
          <w:p w14:paraId="35177308" w14:textId="77777777" w:rsidR="00D97519" w:rsidRPr="00D97519" w:rsidRDefault="00D97519" w:rsidP="00544C43">
            <w:pPr>
              <w:rPr>
                <w:sz w:val="16"/>
                <w:szCs w:val="16"/>
              </w:rPr>
            </w:pPr>
          </w:p>
        </w:tc>
      </w:tr>
      <w:tr w:rsidR="00D97519" w:rsidRPr="00D97519" w14:paraId="59715786"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4D59E63A"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0CE225E0" w14:textId="77777777" w:rsidR="00D97519" w:rsidRPr="00D97519" w:rsidRDefault="00D97519" w:rsidP="00544C43">
            <w:pPr>
              <w:ind w:left="16"/>
              <w:jc w:val="center"/>
              <w:rPr>
                <w:sz w:val="16"/>
                <w:szCs w:val="16"/>
              </w:rPr>
            </w:pPr>
            <w:r w:rsidRPr="00D97519">
              <w:rPr>
                <w:rFonts w:ascii="Arial" w:eastAsia="Arial" w:hAnsi="Arial" w:cs="Arial"/>
                <w:sz w:val="16"/>
                <w:szCs w:val="16"/>
              </w:rPr>
              <w:t>15</w:t>
            </w:r>
          </w:p>
        </w:tc>
        <w:tc>
          <w:tcPr>
            <w:tcW w:w="2206" w:type="dxa"/>
            <w:tcBorders>
              <w:top w:val="single" w:sz="2" w:space="0" w:color="000000"/>
              <w:left w:val="single" w:sz="2" w:space="0" w:color="000000"/>
              <w:bottom w:val="single" w:sz="2" w:space="0" w:color="000000"/>
              <w:right w:val="single" w:sz="2" w:space="0" w:color="000000"/>
            </w:tcBorders>
            <w:vAlign w:val="bottom"/>
          </w:tcPr>
          <w:p w14:paraId="5AD3BDF1" w14:textId="77777777" w:rsidR="00D97519" w:rsidRPr="00D97519" w:rsidRDefault="00D97519" w:rsidP="00544C43">
            <w:pPr>
              <w:ind w:left="14"/>
              <w:rPr>
                <w:sz w:val="16"/>
                <w:szCs w:val="16"/>
              </w:rPr>
            </w:pPr>
            <w:proofErr w:type="gramStart"/>
            <w:r w:rsidRPr="00D97519">
              <w:rPr>
                <w:rFonts w:ascii="Arial" w:eastAsia="Arial" w:hAnsi="Arial" w:cs="Arial"/>
                <w:sz w:val="16"/>
                <w:szCs w:val="16"/>
              </w:rPr>
              <w:t>exit(</w:t>
            </w:r>
            <w:proofErr w:type="gramEnd"/>
            <w:r w:rsidRPr="00D97519">
              <w:rPr>
                <w:rFonts w:ascii="Arial" w:eastAsia="Arial" w:hAnsi="Arial" w:cs="Arial"/>
                <w:sz w:val="16"/>
                <w:szCs w:val="16"/>
              </w:rPr>
              <w:t>) function</w:t>
            </w:r>
          </w:p>
        </w:tc>
        <w:tc>
          <w:tcPr>
            <w:tcW w:w="1356" w:type="dxa"/>
            <w:tcBorders>
              <w:top w:val="single" w:sz="2" w:space="0" w:color="000000"/>
              <w:left w:val="single" w:sz="2" w:space="0" w:color="000000"/>
              <w:bottom w:val="single" w:sz="2" w:space="0" w:color="000000"/>
              <w:right w:val="single" w:sz="2" w:space="0" w:color="000000"/>
            </w:tcBorders>
          </w:tcPr>
          <w:p w14:paraId="082AAFE7"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vAlign w:val="bottom"/>
          </w:tcPr>
          <w:p w14:paraId="68AAF33A" w14:textId="77777777" w:rsidR="00D97519" w:rsidRPr="00D97519" w:rsidRDefault="00D97519" w:rsidP="00544C43">
            <w:pPr>
              <w:ind w:left="16"/>
              <w:jc w:val="center"/>
              <w:rPr>
                <w:sz w:val="16"/>
                <w:szCs w:val="16"/>
              </w:rPr>
            </w:pPr>
            <w:r w:rsidRPr="00D97519">
              <w:rPr>
                <w:rFonts w:ascii="Arial" w:eastAsia="Arial" w:hAnsi="Arial" w:cs="Arial"/>
                <w:sz w:val="16"/>
                <w:szCs w:val="16"/>
              </w:rPr>
              <w:t>4</w:t>
            </w:r>
          </w:p>
        </w:tc>
        <w:tc>
          <w:tcPr>
            <w:tcW w:w="3724" w:type="dxa"/>
            <w:tcBorders>
              <w:top w:val="single" w:sz="2" w:space="0" w:color="000000"/>
              <w:left w:val="single" w:sz="2" w:space="0" w:color="000000"/>
              <w:bottom w:val="single" w:sz="2" w:space="0" w:color="000000"/>
              <w:right w:val="single" w:sz="2" w:space="0" w:color="000000"/>
            </w:tcBorders>
          </w:tcPr>
          <w:p w14:paraId="0141EEC3" w14:textId="77777777" w:rsidR="00D97519" w:rsidRPr="00D97519" w:rsidRDefault="00D97519" w:rsidP="00544C43">
            <w:pPr>
              <w:rPr>
                <w:sz w:val="16"/>
                <w:szCs w:val="16"/>
              </w:rPr>
            </w:pPr>
          </w:p>
        </w:tc>
      </w:tr>
      <w:tr w:rsidR="00D97519" w:rsidRPr="00D97519" w14:paraId="68A5837E" w14:textId="77777777" w:rsidTr="00544C43">
        <w:trPr>
          <w:trHeight w:val="300"/>
        </w:trPr>
        <w:tc>
          <w:tcPr>
            <w:tcW w:w="648" w:type="dxa"/>
            <w:tcBorders>
              <w:top w:val="single" w:sz="2" w:space="0" w:color="000000"/>
              <w:left w:val="single" w:sz="2" w:space="0" w:color="000000"/>
              <w:bottom w:val="single" w:sz="2" w:space="0" w:color="000000"/>
              <w:right w:val="single" w:sz="2" w:space="0" w:color="000000"/>
            </w:tcBorders>
            <w:vAlign w:val="bottom"/>
          </w:tcPr>
          <w:p w14:paraId="6C37A1B8" w14:textId="77777777" w:rsidR="00D97519" w:rsidRPr="00D97519" w:rsidRDefault="00D97519" w:rsidP="00544C43">
            <w:pPr>
              <w:ind w:left="16"/>
              <w:jc w:val="center"/>
              <w:rPr>
                <w:sz w:val="16"/>
                <w:szCs w:val="16"/>
              </w:rPr>
            </w:pPr>
            <w:r w:rsidRPr="00D97519">
              <w:rPr>
                <w:rFonts w:ascii="Arial" w:eastAsia="Arial" w:hAnsi="Arial" w:cs="Arial"/>
                <w:sz w:val="16"/>
                <w:szCs w:val="16"/>
              </w:rPr>
              <w:t>7</w:t>
            </w:r>
          </w:p>
        </w:tc>
        <w:tc>
          <w:tcPr>
            <w:tcW w:w="672" w:type="dxa"/>
            <w:tcBorders>
              <w:top w:val="single" w:sz="2" w:space="0" w:color="000000"/>
              <w:left w:val="single" w:sz="2" w:space="0" w:color="000000"/>
              <w:bottom w:val="single" w:sz="2" w:space="0" w:color="000000"/>
              <w:right w:val="single" w:sz="2" w:space="0" w:color="000000"/>
            </w:tcBorders>
          </w:tcPr>
          <w:p w14:paraId="2D4406AE" w14:textId="77777777" w:rsidR="00D97519" w:rsidRPr="00D97519" w:rsidRDefault="00D97519" w:rsidP="00544C43">
            <w:pPr>
              <w:rPr>
                <w:sz w:val="16"/>
                <w:szCs w:val="16"/>
              </w:rPr>
            </w:pPr>
          </w:p>
        </w:tc>
        <w:tc>
          <w:tcPr>
            <w:tcW w:w="2206" w:type="dxa"/>
            <w:tcBorders>
              <w:top w:val="single" w:sz="2" w:space="0" w:color="000000"/>
              <w:left w:val="single" w:sz="2" w:space="0" w:color="000000"/>
              <w:bottom w:val="single" w:sz="2" w:space="0" w:color="000000"/>
              <w:right w:val="single" w:sz="2" w:space="0" w:color="000000"/>
            </w:tcBorders>
            <w:vAlign w:val="bottom"/>
          </w:tcPr>
          <w:p w14:paraId="25C11E59" w14:textId="77777777" w:rsidR="00D97519" w:rsidRPr="00D97519" w:rsidRDefault="00D97519" w:rsidP="00544C43">
            <w:pPr>
              <w:ind w:left="14"/>
              <w:rPr>
                <w:sz w:val="16"/>
                <w:szCs w:val="16"/>
              </w:rPr>
            </w:pPr>
            <w:r w:rsidRPr="00D97519">
              <w:rPr>
                <w:rFonts w:ascii="Arial" w:eastAsia="Arial" w:hAnsi="Arial" w:cs="Arial"/>
                <w:sz w:val="16"/>
                <w:szCs w:val="16"/>
              </w:rPr>
              <w:t>Arrays</w:t>
            </w:r>
          </w:p>
        </w:tc>
        <w:tc>
          <w:tcPr>
            <w:tcW w:w="1356" w:type="dxa"/>
            <w:tcBorders>
              <w:top w:val="single" w:sz="2" w:space="0" w:color="000000"/>
              <w:left w:val="single" w:sz="2" w:space="0" w:color="000000"/>
              <w:bottom w:val="single" w:sz="2" w:space="0" w:color="000000"/>
              <w:right w:val="single" w:sz="2" w:space="0" w:color="000000"/>
            </w:tcBorders>
          </w:tcPr>
          <w:p w14:paraId="7CB60DB3"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tcPr>
          <w:p w14:paraId="6F389644" w14:textId="77777777" w:rsidR="00D97519" w:rsidRPr="00D97519" w:rsidRDefault="00D97519" w:rsidP="00544C43">
            <w:pPr>
              <w:rPr>
                <w:sz w:val="16"/>
                <w:szCs w:val="16"/>
              </w:rPr>
            </w:pPr>
          </w:p>
        </w:tc>
        <w:tc>
          <w:tcPr>
            <w:tcW w:w="3724" w:type="dxa"/>
            <w:tcBorders>
              <w:top w:val="single" w:sz="2" w:space="0" w:color="000000"/>
              <w:left w:val="single" w:sz="2" w:space="0" w:color="000000"/>
              <w:bottom w:val="single" w:sz="2" w:space="0" w:color="000000"/>
              <w:right w:val="single" w:sz="2" w:space="0" w:color="000000"/>
            </w:tcBorders>
          </w:tcPr>
          <w:p w14:paraId="68E9B3D9" w14:textId="77777777" w:rsidR="00D97519" w:rsidRPr="00D97519" w:rsidRDefault="00D97519" w:rsidP="00544C43">
            <w:pPr>
              <w:rPr>
                <w:sz w:val="16"/>
                <w:szCs w:val="16"/>
              </w:rPr>
            </w:pPr>
          </w:p>
        </w:tc>
      </w:tr>
      <w:tr w:rsidR="00D97519" w:rsidRPr="00D97519" w14:paraId="0E406FEA"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30B255B0"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448DFD68" w14:textId="77777777" w:rsidR="00D97519" w:rsidRPr="00D97519" w:rsidRDefault="00D97519" w:rsidP="00544C43">
            <w:pPr>
              <w:ind w:left="17"/>
              <w:jc w:val="center"/>
              <w:rPr>
                <w:sz w:val="16"/>
                <w:szCs w:val="16"/>
              </w:rPr>
            </w:pPr>
            <w:r w:rsidRPr="00D97519">
              <w:rPr>
                <w:rFonts w:ascii="Arial" w:eastAsia="Arial" w:hAnsi="Arial" w:cs="Arial"/>
                <w:sz w:val="16"/>
                <w:szCs w:val="16"/>
              </w:rPr>
              <w:t>1 to 6</w:t>
            </w:r>
          </w:p>
        </w:tc>
        <w:tc>
          <w:tcPr>
            <w:tcW w:w="2206" w:type="dxa"/>
            <w:tcBorders>
              <w:top w:val="single" w:sz="2" w:space="0" w:color="000000"/>
              <w:left w:val="single" w:sz="2" w:space="0" w:color="000000"/>
              <w:bottom w:val="single" w:sz="2" w:space="0" w:color="000000"/>
              <w:right w:val="single" w:sz="2" w:space="0" w:color="000000"/>
            </w:tcBorders>
            <w:vAlign w:val="bottom"/>
          </w:tcPr>
          <w:p w14:paraId="163F48AA" w14:textId="77777777" w:rsidR="00D97519" w:rsidRPr="00D97519" w:rsidRDefault="00D97519" w:rsidP="00544C43">
            <w:pPr>
              <w:ind w:left="14"/>
              <w:rPr>
                <w:sz w:val="16"/>
                <w:szCs w:val="16"/>
              </w:rPr>
            </w:pPr>
            <w:r w:rsidRPr="00D97519">
              <w:rPr>
                <w:rFonts w:ascii="Arial" w:eastAsia="Arial" w:hAnsi="Arial" w:cs="Arial"/>
                <w:sz w:val="16"/>
                <w:szCs w:val="16"/>
              </w:rPr>
              <w:t>Single Dimensioned Arrays</w:t>
            </w:r>
          </w:p>
        </w:tc>
        <w:tc>
          <w:tcPr>
            <w:tcW w:w="1356" w:type="dxa"/>
            <w:tcBorders>
              <w:top w:val="single" w:sz="2" w:space="0" w:color="000000"/>
              <w:left w:val="single" w:sz="2" w:space="0" w:color="000000"/>
              <w:bottom w:val="single" w:sz="2" w:space="0" w:color="000000"/>
              <w:right w:val="single" w:sz="2" w:space="0" w:color="000000"/>
            </w:tcBorders>
          </w:tcPr>
          <w:p w14:paraId="14D358FC" w14:textId="77777777" w:rsidR="00D97519" w:rsidRPr="00D97519" w:rsidRDefault="00D97519" w:rsidP="00544C43">
            <w:pPr>
              <w:rPr>
                <w:sz w:val="16"/>
                <w:szCs w:val="16"/>
              </w:rPr>
            </w:pPr>
            <w:r w:rsidRPr="00D97519">
              <w:rPr>
                <w:sz w:val="16"/>
                <w:szCs w:val="16"/>
              </w:rPr>
              <w:t>27</w:t>
            </w:r>
          </w:p>
        </w:tc>
        <w:tc>
          <w:tcPr>
            <w:tcW w:w="400" w:type="dxa"/>
            <w:tcBorders>
              <w:top w:val="single" w:sz="2" w:space="0" w:color="000000"/>
              <w:left w:val="single" w:sz="2" w:space="0" w:color="000000"/>
              <w:bottom w:val="single" w:sz="2" w:space="0" w:color="000000"/>
              <w:right w:val="single" w:sz="2" w:space="0" w:color="000000"/>
            </w:tcBorders>
            <w:vAlign w:val="bottom"/>
          </w:tcPr>
          <w:p w14:paraId="0B096A02" w14:textId="77777777" w:rsidR="00D97519" w:rsidRPr="00D97519" w:rsidRDefault="00D97519" w:rsidP="00544C43">
            <w:pPr>
              <w:ind w:left="16"/>
              <w:jc w:val="center"/>
              <w:rPr>
                <w:sz w:val="16"/>
                <w:szCs w:val="16"/>
              </w:rPr>
            </w:pPr>
            <w:r w:rsidRPr="00D97519">
              <w:rPr>
                <w:rFonts w:ascii="Arial" w:eastAsia="Arial" w:hAnsi="Arial" w:cs="Arial"/>
                <w:sz w:val="16"/>
                <w:szCs w:val="16"/>
              </w:rPr>
              <w:t>3</w:t>
            </w:r>
          </w:p>
        </w:tc>
        <w:tc>
          <w:tcPr>
            <w:tcW w:w="3724" w:type="dxa"/>
            <w:tcBorders>
              <w:top w:val="single" w:sz="2" w:space="0" w:color="000000"/>
              <w:left w:val="single" w:sz="2" w:space="0" w:color="000000"/>
              <w:bottom w:val="single" w:sz="2" w:space="0" w:color="000000"/>
              <w:right w:val="single" w:sz="2" w:space="0" w:color="000000"/>
            </w:tcBorders>
          </w:tcPr>
          <w:p w14:paraId="03347385" w14:textId="77777777" w:rsidR="00D97519" w:rsidRPr="00D97519" w:rsidRDefault="00D97519" w:rsidP="00544C43">
            <w:pPr>
              <w:rPr>
                <w:sz w:val="16"/>
                <w:szCs w:val="16"/>
              </w:rPr>
            </w:pPr>
          </w:p>
        </w:tc>
      </w:tr>
      <w:tr w:rsidR="00D97519" w:rsidRPr="00D97519" w14:paraId="7B82D31A" w14:textId="77777777" w:rsidTr="00544C43">
        <w:trPr>
          <w:trHeight w:val="300"/>
        </w:trPr>
        <w:tc>
          <w:tcPr>
            <w:tcW w:w="648" w:type="dxa"/>
            <w:tcBorders>
              <w:top w:val="single" w:sz="2" w:space="0" w:color="000000"/>
              <w:left w:val="single" w:sz="2" w:space="0" w:color="000000"/>
              <w:bottom w:val="single" w:sz="2" w:space="0" w:color="000000"/>
              <w:right w:val="single" w:sz="2" w:space="0" w:color="000000"/>
            </w:tcBorders>
          </w:tcPr>
          <w:p w14:paraId="59121922"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265B15E1" w14:textId="77777777" w:rsidR="00D97519" w:rsidRPr="00D97519" w:rsidRDefault="00D97519" w:rsidP="00544C43">
            <w:pPr>
              <w:ind w:left="16"/>
              <w:jc w:val="center"/>
              <w:rPr>
                <w:sz w:val="16"/>
                <w:szCs w:val="16"/>
              </w:rPr>
            </w:pPr>
            <w:r w:rsidRPr="00D97519">
              <w:rPr>
                <w:rFonts w:ascii="Arial" w:eastAsia="Arial" w:hAnsi="Arial" w:cs="Arial"/>
                <w:sz w:val="16"/>
                <w:szCs w:val="16"/>
              </w:rPr>
              <w:t>7</w:t>
            </w:r>
          </w:p>
        </w:tc>
        <w:tc>
          <w:tcPr>
            <w:tcW w:w="2206" w:type="dxa"/>
            <w:tcBorders>
              <w:top w:val="single" w:sz="2" w:space="0" w:color="000000"/>
              <w:left w:val="single" w:sz="2" w:space="0" w:color="000000"/>
              <w:bottom w:val="single" w:sz="2" w:space="0" w:color="000000"/>
              <w:right w:val="single" w:sz="2" w:space="0" w:color="000000"/>
            </w:tcBorders>
            <w:vAlign w:val="bottom"/>
          </w:tcPr>
          <w:p w14:paraId="0F631B21" w14:textId="77777777" w:rsidR="00D97519" w:rsidRPr="00D97519" w:rsidRDefault="00D97519" w:rsidP="00544C43">
            <w:pPr>
              <w:ind w:left="14"/>
              <w:rPr>
                <w:sz w:val="16"/>
                <w:szCs w:val="16"/>
              </w:rPr>
            </w:pPr>
            <w:r w:rsidRPr="00D97519">
              <w:rPr>
                <w:rFonts w:ascii="Arial" w:eastAsia="Arial" w:hAnsi="Arial" w:cs="Arial"/>
                <w:sz w:val="16"/>
                <w:szCs w:val="16"/>
              </w:rPr>
              <w:t>Parallel Arrays</w:t>
            </w:r>
          </w:p>
        </w:tc>
        <w:tc>
          <w:tcPr>
            <w:tcW w:w="1356" w:type="dxa"/>
            <w:tcBorders>
              <w:top w:val="single" w:sz="2" w:space="0" w:color="000000"/>
              <w:left w:val="single" w:sz="2" w:space="0" w:color="000000"/>
              <w:bottom w:val="single" w:sz="2" w:space="0" w:color="000000"/>
              <w:right w:val="single" w:sz="2" w:space="0" w:color="000000"/>
            </w:tcBorders>
          </w:tcPr>
          <w:p w14:paraId="681471EA" w14:textId="77777777" w:rsidR="00D97519" w:rsidRPr="00D97519" w:rsidRDefault="00D97519" w:rsidP="00544C43">
            <w:pPr>
              <w:rPr>
                <w:sz w:val="16"/>
                <w:szCs w:val="16"/>
              </w:rPr>
            </w:pPr>
            <w:r w:rsidRPr="00D97519">
              <w:rPr>
                <w:sz w:val="16"/>
                <w:szCs w:val="16"/>
              </w:rPr>
              <w:t>209-213</w:t>
            </w:r>
          </w:p>
        </w:tc>
        <w:tc>
          <w:tcPr>
            <w:tcW w:w="400" w:type="dxa"/>
            <w:tcBorders>
              <w:top w:val="single" w:sz="2" w:space="0" w:color="000000"/>
              <w:left w:val="single" w:sz="2" w:space="0" w:color="000000"/>
              <w:bottom w:val="single" w:sz="2" w:space="0" w:color="000000"/>
              <w:right w:val="single" w:sz="2" w:space="0" w:color="000000"/>
            </w:tcBorders>
            <w:vAlign w:val="bottom"/>
          </w:tcPr>
          <w:p w14:paraId="73630F4C" w14:textId="77777777" w:rsidR="00D97519" w:rsidRPr="00D97519" w:rsidRDefault="00D97519" w:rsidP="00544C43">
            <w:pPr>
              <w:ind w:left="16"/>
              <w:jc w:val="center"/>
              <w:rPr>
                <w:sz w:val="16"/>
                <w:szCs w:val="16"/>
              </w:rPr>
            </w:pPr>
            <w:r w:rsidRPr="00D97519">
              <w:rPr>
                <w:rFonts w:ascii="Arial" w:eastAsia="Arial" w:hAnsi="Arial" w:cs="Arial"/>
                <w:sz w:val="16"/>
                <w:szCs w:val="16"/>
              </w:rPr>
              <w:t>2</w:t>
            </w:r>
          </w:p>
        </w:tc>
        <w:tc>
          <w:tcPr>
            <w:tcW w:w="3724" w:type="dxa"/>
            <w:tcBorders>
              <w:top w:val="single" w:sz="2" w:space="0" w:color="000000"/>
              <w:left w:val="single" w:sz="2" w:space="0" w:color="000000"/>
              <w:bottom w:val="single" w:sz="2" w:space="0" w:color="000000"/>
              <w:right w:val="single" w:sz="2" w:space="0" w:color="000000"/>
            </w:tcBorders>
          </w:tcPr>
          <w:p w14:paraId="3A4EC907" w14:textId="77777777" w:rsidR="00D97519" w:rsidRPr="00D97519" w:rsidRDefault="00D97519" w:rsidP="00544C43">
            <w:pPr>
              <w:rPr>
                <w:sz w:val="16"/>
                <w:szCs w:val="16"/>
              </w:rPr>
            </w:pPr>
          </w:p>
        </w:tc>
      </w:tr>
      <w:tr w:rsidR="00D97519" w:rsidRPr="00D97519" w14:paraId="4B256F78"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64E98A2C"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6E66B264" w14:textId="77777777" w:rsidR="00D97519" w:rsidRPr="00D97519" w:rsidRDefault="00D97519" w:rsidP="00544C43">
            <w:pPr>
              <w:ind w:left="16"/>
              <w:jc w:val="center"/>
              <w:rPr>
                <w:sz w:val="16"/>
                <w:szCs w:val="16"/>
              </w:rPr>
            </w:pPr>
            <w:r w:rsidRPr="00D97519">
              <w:rPr>
                <w:rFonts w:ascii="Arial" w:eastAsia="Arial" w:hAnsi="Arial" w:cs="Arial"/>
                <w:sz w:val="16"/>
                <w:szCs w:val="16"/>
              </w:rPr>
              <w:t>8</w:t>
            </w:r>
          </w:p>
        </w:tc>
        <w:tc>
          <w:tcPr>
            <w:tcW w:w="2206" w:type="dxa"/>
            <w:tcBorders>
              <w:top w:val="single" w:sz="2" w:space="0" w:color="000000"/>
              <w:left w:val="single" w:sz="2" w:space="0" w:color="000000"/>
              <w:bottom w:val="single" w:sz="2" w:space="0" w:color="000000"/>
              <w:right w:val="single" w:sz="2" w:space="0" w:color="000000"/>
            </w:tcBorders>
            <w:vAlign w:val="bottom"/>
          </w:tcPr>
          <w:p w14:paraId="74D6A28E" w14:textId="77777777" w:rsidR="00D97519" w:rsidRPr="00D97519" w:rsidRDefault="00D97519" w:rsidP="00544C43">
            <w:pPr>
              <w:ind w:left="14"/>
              <w:rPr>
                <w:sz w:val="16"/>
                <w:szCs w:val="16"/>
              </w:rPr>
            </w:pPr>
            <w:r w:rsidRPr="00D97519">
              <w:rPr>
                <w:rFonts w:ascii="Arial" w:eastAsia="Arial" w:hAnsi="Arial" w:cs="Arial"/>
                <w:sz w:val="16"/>
                <w:szCs w:val="16"/>
              </w:rPr>
              <w:t>Single Dimensioned as Function Arguments</w:t>
            </w:r>
          </w:p>
        </w:tc>
        <w:tc>
          <w:tcPr>
            <w:tcW w:w="1356" w:type="dxa"/>
            <w:tcBorders>
              <w:top w:val="single" w:sz="2" w:space="0" w:color="000000"/>
              <w:left w:val="single" w:sz="2" w:space="0" w:color="000000"/>
              <w:bottom w:val="single" w:sz="2" w:space="0" w:color="000000"/>
              <w:right w:val="single" w:sz="2" w:space="0" w:color="000000"/>
            </w:tcBorders>
            <w:vAlign w:val="bottom"/>
          </w:tcPr>
          <w:p w14:paraId="69272814" w14:textId="77777777" w:rsidR="00D97519" w:rsidRPr="00D97519" w:rsidRDefault="00D97519" w:rsidP="00544C43">
            <w:pPr>
              <w:ind w:left="-65"/>
              <w:rPr>
                <w:sz w:val="16"/>
                <w:szCs w:val="16"/>
              </w:rPr>
            </w:pPr>
          </w:p>
        </w:tc>
        <w:tc>
          <w:tcPr>
            <w:tcW w:w="400" w:type="dxa"/>
            <w:tcBorders>
              <w:top w:val="single" w:sz="2" w:space="0" w:color="000000"/>
              <w:left w:val="single" w:sz="2" w:space="0" w:color="000000"/>
              <w:bottom w:val="single" w:sz="2" w:space="0" w:color="000000"/>
              <w:right w:val="single" w:sz="2" w:space="0" w:color="000000"/>
            </w:tcBorders>
            <w:vAlign w:val="bottom"/>
          </w:tcPr>
          <w:p w14:paraId="1E398945" w14:textId="77777777" w:rsidR="00D97519" w:rsidRPr="00D97519" w:rsidRDefault="00D97519" w:rsidP="00544C43">
            <w:pPr>
              <w:ind w:left="16"/>
              <w:jc w:val="center"/>
              <w:rPr>
                <w:sz w:val="16"/>
                <w:szCs w:val="16"/>
              </w:rPr>
            </w:pPr>
            <w:r w:rsidRPr="00D97519">
              <w:rPr>
                <w:rFonts w:ascii="Arial" w:eastAsia="Arial" w:hAnsi="Arial" w:cs="Arial"/>
                <w:sz w:val="16"/>
                <w:szCs w:val="16"/>
              </w:rPr>
              <w:t>2</w:t>
            </w:r>
          </w:p>
        </w:tc>
        <w:tc>
          <w:tcPr>
            <w:tcW w:w="3724" w:type="dxa"/>
            <w:tcBorders>
              <w:top w:val="single" w:sz="2" w:space="0" w:color="000000"/>
              <w:left w:val="single" w:sz="2" w:space="0" w:color="000000"/>
              <w:bottom w:val="single" w:sz="2" w:space="0" w:color="000000"/>
              <w:right w:val="single" w:sz="2" w:space="0" w:color="000000"/>
            </w:tcBorders>
          </w:tcPr>
          <w:p w14:paraId="2053D52A" w14:textId="77777777" w:rsidR="00D97519" w:rsidRPr="00D97519" w:rsidRDefault="00D97519" w:rsidP="00544C43">
            <w:pPr>
              <w:rPr>
                <w:sz w:val="16"/>
                <w:szCs w:val="16"/>
              </w:rPr>
            </w:pPr>
          </w:p>
        </w:tc>
      </w:tr>
      <w:tr w:rsidR="00D97519" w:rsidRPr="00D97519" w14:paraId="119B7725"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763225CF"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7CE16085" w14:textId="77777777" w:rsidR="00D97519" w:rsidRPr="00D97519" w:rsidRDefault="00D97519" w:rsidP="00544C43">
            <w:pPr>
              <w:ind w:left="16"/>
              <w:jc w:val="center"/>
              <w:rPr>
                <w:sz w:val="16"/>
                <w:szCs w:val="16"/>
              </w:rPr>
            </w:pPr>
            <w:r w:rsidRPr="00D97519">
              <w:rPr>
                <w:rFonts w:ascii="Arial" w:eastAsia="Arial" w:hAnsi="Arial" w:cs="Arial"/>
                <w:sz w:val="16"/>
                <w:szCs w:val="16"/>
              </w:rPr>
              <w:t>9</w:t>
            </w:r>
          </w:p>
        </w:tc>
        <w:tc>
          <w:tcPr>
            <w:tcW w:w="2206" w:type="dxa"/>
            <w:tcBorders>
              <w:top w:val="single" w:sz="2" w:space="0" w:color="000000"/>
              <w:left w:val="single" w:sz="2" w:space="0" w:color="000000"/>
              <w:bottom w:val="single" w:sz="2" w:space="0" w:color="000000"/>
              <w:right w:val="single" w:sz="2" w:space="0" w:color="000000"/>
            </w:tcBorders>
            <w:vAlign w:val="bottom"/>
          </w:tcPr>
          <w:p w14:paraId="6D40C4ED" w14:textId="77777777" w:rsidR="00D97519" w:rsidRPr="00D97519" w:rsidRDefault="00D97519" w:rsidP="00544C43">
            <w:pPr>
              <w:ind w:left="14"/>
              <w:rPr>
                <w:sz w:val="16"/>
                <w:szCs w:val="16"/>
              </w:rPr>
            </w:pPr>
            <w:r w:rsidRPr="00D97519">
              <w:rPr>
                <w:rFonts w:ascii="Arial" w:eastAsia="Arial" w:hAnsi="Arial" w:cs="Arial"/>
                <w:sz w:val="16"/>
                <w:szCs w:val="16"/>
              </w:rPr>
              <w:t>2 Dimensioned Arrays</w:t>
            </w:r>
          </w:p>
        </w:tc>
        <w:tc>
          <w:tcPr>
            <w:tcW w:w="1356" w:type="dxa"/>
            <w:tcBorders>
              <w:top w:val="single" w:sz="2" w:space="0" w:color="000000"/>
              <w:left w:val="single" w:sz="2" w:space="0" w:color="000000"/>
              <w:bottom w:val="single" w:sz="2" w:space="0" w:color="000000"/>
              <w:right w:val="single" w:sz="2" w:space="0" w:color="000000"/>
            </w:tcBorders>
          </w:tcPr>
          <w:p w14:paraId="68CFA69D"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vAlign w:val="bottom"/>
          </w:tcPr>
          <w:p w14:paraId="0137D23F" w14:textId="77777777" w:rsidR="00D97519" w:rsidRPr="00D97519" w:rsidRDefault="00D97519" w:rsidP="00544C43">
            <w:pPr>
              <w:ind w:left="16"/>
              <w:jc w:val="center"/>
              <w:rPr>
                <w:sz w:val="16"/>
                <w:szCs w:val="16"/>
              </w:rPr>
            </w:pPr>
            <w:r w:rsidRPr="00D97519">
              <w:rPr>
                <w:rFonts w:ascii="Arial" w:eastAsia="Arial" w:hAnsi="Arial" w:cs="Arial"/>
                <w:sz w:val="16"/>
                <w:szCs w:val="16"/>
              </w:rPr>
              <w:t>2</w:t>
            </w:r>
          </w:p>
        </w:tc>
        <w:tc>
          <w:tcPr>
            <w:tcW w:w="3724" w:type="dxa"/>
            <w:tcBorders>
              <w:top w:val="single" w:sz="2" w:space="0" w:color="000000"/>
              <w:left w:val="single" w:sz="2" w:space="0" w:color="000000"/>
              <w:bottom w:val="single" w:sz="2" w:space="0" w:color="000000"/>
              <w:right w:val="single" w:sz="2" w:space="0" w:color="000000"/>
            </w:tcBorders>
            <w:vAlign w:val="bottom"/>
          </w:tcPr>
          <w:p w14:paraId="55895C01" w14:textId="77777777" w:rsidR="00D97519" w:rsidRPr="00D97519" w:rsidRDefault="00D97519" w:rsidP="00544C43">
            <w:pPr>
              <w:ind w:left="14"/>
              <w:rPr>
                <w:sz w:val="16"/>
                <w:szCs w:val="16"/>
              </w:rPr>
            </w:pPr>
            <w:r w:rsidRPr="00D97519">
              <w:rPr>
                <w:rFonts w:ascii="Arial" w:eastAsia="Arial" w:hAnsi="Arial" w:cs="Arial"/>
                <w:sz w:val="16"/>
                <w:szCs w:val="16"/>
              </w:rPr>
              <w:t xml:space="preserve">Emulate style in book/in class </w:t>
            </w:r>
            <w:proofErr w:type="spellStart"/>
            <w:r w:rsidRPr="00D97519">
              <w:rPr>
                <w:rFonts w:ascii="Arial" w:eastAsia="Arial" w:hAnsi="Arial" w:cs="Arial"/>
                <w:sz w:val="16"/>
                <w:szCs w:val="16"/>
              </w:rPr>
              <w:t>repositiory</w:t>
            </w:r>
            <w:proofErr w:type="spellEnd"/>
          </w:p>
        </w:tc>
      </w:tr>
      <w:tr w:rsidR="00D97519" w:rsidRPr="00D97519" w14:paraId="11DE0860" w14:textId="77777777" w:rsidTr="00544C43">
        <w:trPr>
          <w:trHeight w:val="300"/>
        </w:trPr>
        <w:tc>
          <w:tcPr>
            <w:tcW w:w="648" w:type="dxa"/>
            <w:tcBorders>
              <w:top w:val="single" w:sz="2" w:space="0" w:color="000000"/>
              <w:left w:val="single" w:sz="2" w:space="0" w:color="000000"/>
              <w:bottom w:val="single" w:sz="2" w:space="0" w:color="000000"/>
              <w:right w:val="single" w:sz="2" w:space="0" w:color="000000"/>
            </w:tcBorders>
          </w:tcPr>
          <w:p w14:paraId="14369126"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0C6B15F5" w14:textId="77777777" w:rsidR="00D97519" w:rsidRPr="00D97519" w:rsidRDefault="00D97519" w:rsidP="00544C43">
            <w:pPr>
              <w:ind w:left="16"/>
              <w:jc w:val="center"/>
              <w:rPr>
                <w:sz w:val="16"/>
                <w:szCs w:val="16"/>
              </w:rPr>
            </w:pPr>
            <w:r w:rsidRPr="00D97519">
              <w:rPr>
                <w:rFonts w:ascii="Arial" w:eastAsia="Arial" w:hAnsi="Arial" w:cs="Arial"/>
                <w:sz w:val="16"/>
                <w:szCs w:val="16"/>
              </w:rPr>
              <w:t>12</w:t>
            </w:r>
          </w:p>
        </w:tc>
        <w:tc>
          <w:tcPr>
            <w:tcW w:w="2206" w:type="dxa"/>
            <w:tcBorders>
              <w:top w:val="single" w:sz="2" w:space="0" w:color="000000"/>
              <w:left w:val="single" w:sz="2" w:space="0" w:color="000000"/>
              <w:bottom w:val="single" w:sz="2" w:space="0" w:color="000000"/>
              <w:right w:val="single" w:sz="2" w:space="0" w:color="000000"/>
            </w:tcBorders>
            <w:vAlign w:val="bottom"/>
          </w:tcPr>
          <w:p w14:paraId="0335FF7F" w14:textId="77777777" w:rsidR="00D97519" w:rsidRPr="00D97519" w:rsidRDefault="00D97519" w:rsidP="00544C43">
            <w:pPr>
              <w:ind w:left="14"/>
              <w:rPr>
                <w:sz w:val="16"/>
                <w:szCs w:val="16"/>
              </w:rPr>
            </w:pPr>
            <w:r w:rsidRPr="00D97519">
              <w:rPr>
                <w:rFonts w:ascii="Arial" w:eastAsia="Arial" w:hAnsi="Arial" w:cs="Arial"/>
                <w:sz w:val="16"/>
                <w:szCs w:val="16"/>
              </w:rPr>
              <w:t>STL Vectors</w:t>
            </w:r>
          </w:p>
        </w:tc>
        <w:tc>
          <w:tcPr>
            <w:tcW w:w="1356" w:type="dxa"/>
            <w:tcBorders>
              <w:top w:val="single" w:sz="2" w:space="0" w:color="000000"/>
              <w:left w:val="single" w:sz="2" w:space="0" w:color="000000"/>
              <w:bottom w:val="single" w:sz="2" w:space="0" w:color="000000"/>
              <w:right w:val="single" w:sz="2" w:space="0" w:color="000000"/>
            </w:tcBorders>
          </w:tcPr>
          <w:p w14:paraId="4997540C" w14:textId="77777777" w:rsidR="00D97519" w:rsidRPr="00D97519" w:rsidRDefault="00D97519" w:rsidP="00544C43">
            <w:pPr>
              <w:rPr>
                <w:sz w:val="16"/>
                <w:szCs w:val="16"/>
              </w:rPr>
            </w:pPr>
            <w:r w:rsidRPr="00D97519">
              <w:rPr>
                <w:sz w:val="16"/>
                <w:szCs w:val="16"/>
              </w:rPr>
              <w:t>192</w:t>
            </w:r>
          </w:p>
        </w:tc>
        <w:tc>
          <w:tcPr>
            <w:tcW w:w="400" w:type="dxa"/>
            <w:tcBorders>
              <w:top w:val="single" w:sz="2" w:space="0" w:color="000000"/>
              <w:left w:val="single" w:sz="2" w:space="0" w:color="000000"/>
              <w:bottom w:val="single" w:sz="2" w:space="0" w:color="000000"/>
              <w:right w:val="single" w:sz="2" w:space="0" w:color="000000"/>
            </w:tcBorders>
            <w:vAlign w:val="bottom"/>
          </w:tcPr>
          <w:p w14:paraId="4D8030F2" w14:textId="77777777" w:rsidR="00D97519" w:rsidRPr="00D97519" w:rsidRDefault="00D97519" w:rsidP="00544C43">
            <w:pPr>
              <w:ind w:left="16"/>
              <w:jc w:val="center"/>
              <w:rPr>
                <w:sz w:val="16"/>
                <w:szCs w:val="16"/>
              </w:rPr>
            </w:pPr>
            <w:r w:rsidRPr="00D97519">
              <w:rPr>
                <w:rFonts w:ascii="Arial" w:eastAsia="Arial" w:hAnsi="Arial" w:cs="Arial"/>
                <w:sz w:val="16"/>
                <w:szCs w:val="16"/>
              </w:rPr>
              <w:t>2</w:t>
            </w:r>
          </w:p>
        </w:tc>
        <w:tc>
          <w:tcPr>
            <w:tcW w:w="3724" w:type="dxa"/>
            <w:tcBorders>
              <w:top w:val="single" w:sz="2" w:space="0" w:color="000000"/>
              <w:left w:val="single" w:sz="2" w:space="0" w:color="000000"/>
              <w:bottom w:val="single" w:sz="2" w:space="0" w:color="000000"/>
              <w:right w:val="single" w:sz="2" w:space="0" w:color="000000"/>
            </w:tcBorders>
          </w:tcPr>
          <w:p w14:paraId="49E28390" w14:textId="77777777" w:rsidR="00D97519" w:rsidRPr="00D97519" w:rsidRDefault="00D97519" w:rsidP="00544C43">
            <w:pPr>
              <w:rPr>
                <w:sz w:val="16"/>
                <w:szCs w:val="16"/>
              </w:rPr>
            </w:pPr>
          </w:p>
        </w:tc>
      </w:tr>
      <w:tr w:rsidR="00D97519" w:rsidRPr="00D97519" w14:paraId="42DFAE4C"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0DF41548"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tcPr>
          <w:p w14:paraId="67E12CCB" w14:textId="77777777" w:rsidR="00D97519" w:rsidRPr="00D97519" w:rsidRDefault="00D97519" w:rsidP="00544C43">
            <w:pPr>
              <w:rPr>
                <w:sz w:val="16"/>
                <w:szCs w:val="16"/>
              </w:rPr>
            </w:pPr>
          </w:p>
        </w:tc>
        <w:tc>
          <w:tcPr>
            <w:tcW w:w="2206" w:type="dxa"/>
            <w:tcBorders>
              <w:top w:val="single" w:sz="2" w:space="0" w:color="000000"/>
              <w:left w:val="single" w:sz="2" w:space="0" w:color="000000"/>
              <w:bottom w:val="single" w:sz="2" w:space="0" w:color="000000"/>
              <w:right w:val="single" w:sz="2" w:space="0" w:color="000000"/>
            </w:tcBorders>
            <w:vAlign w:val="bottom"/>
          </w:tcPr>
          <w:p w14:paraId="44804615" w14:textId="77777777" w:rsidR="00D97519" w:rsidRPr="00D97519" w:rsidRDefault="00D97519" w:rsidP="00544C43">
            <w:pPr>
              <w:ind w:left="14"/>
              <w:rPr>
                <w:sz w:val="16"/>
                <w:szCs w:val="16"/>
              </w:rPr>
            </w:pPr>
            <w:r w:rsidRPr="00D97519">
              <w:rPr>
                <w:rFonts w:ascii="Arial" w:eastAsia="Arial" w:hAnsi="Arial" w:cs="Arial"/>
                <w:sz w:val="16"/>
                <w:szCs w:val="16"/>
              </w:rPr>
              <w:t>Passing Arrays to and from Functions</w:t>
            </w:r>
          </w:p>
        </w:tc>
        <w:tc>
          <w:tcPr>
            <w:tcW w:w="1356" w:type="dxa"/>
            <w:tcBorders>
              <w:top w:val="single" w:sz="2" w:space="0" w:color="000000"/>
              <w:left w:val="single" w:sz="2" w:space="0" w:color="000000"/>
              <w:bottom w:val="single" w:sz="2" w:space="0" w:color="000000"/>
              <w:right w:val="single" w:sz="2" w:space="0" w:color="000000"/>
            </w:tcBorders>
            <w:vAlign w:val="bottom"/>
          </w:tcPr>
          <w:p w14:paraId="080D6169" w14:textId="77777777" w:rsidR="00D97519" w:rsidRPr="00D97519" w:rsidRDefault="00D97519" w:rsidP="00544C43">
            <w:pPr>
              <w:rPr>
                <w:sz w:val="16"/>
                <w:szCs w:val="16"/>
              </w:rPr>
            </w:pPr>
            <w:r w:rsidRPr="00D97519">
              <w:rPr>
                <w:sz w:val="16"/>
                <w:szCs w:val="16"/>
              </w:rPr>
              <w:t>197</w:t>
            </w:r>
          </w:p>
        </w:tc>
        <w:tc>
          <w:tcPr>
            <w:tcW w:w="400" w:type="dxa"/>
            <w:tcBorders>
              <w:top w:val="single" w:sz="2" w:space="0" w:color="000000"/>
              <w:left w:val="single" w:sz="2" w:space="0" w:color="000000"/>
              <w:bottom w:val="single" w:sz="2" w:space="0" w:color="000000"/>
              <w:right w:val="single" w:sz="2" w:space="0" w:color="000000"/>
            </w:tcBorders>
            <w:vAlign w:val="bottom"/>
          </w:tcPr>
          <w:p w14:paraId="045E9B17" w14:textId="77777777" w:rsidR="00D97519" w:rsidRPr="00D97519" w:rsidRDefault="00D97519" w:rsidP="00544C43">
            <w:pPr>
              <w:ind w:left="16"/>
              <w:jc w:val="center"/>
              <w:rPr>
                <w:sz w:val="16"/>
                <w:szCs w:val="16"/>
              </w:rPr>
            </w:pPr>
            <w:r w:rsidRPr="00D97519">
              <w:rPr>
                <w:rFonts w:ascii="Arial" w:eastAsia="Arial" w:hAnsi="Arial" w:cs="Arial"/>
                <w:sz w:val="16"/>
                <w:szCs w:val="16"/>
              </w:rPr>
              <w:t>5</w:t>
            </w:r>
          </w:p>
        </w:tc>
        <w:tc>
          <w:tcPr>
            <w:tcW w:w="3724" w:type="dxa"/>
            <w:tcBorders>
              <w:top w:val="single" w:sz="2" w:space="0" w:color="000000"/>
              <w:left w:val="single" w:sz="2" w:space="0" w:color="000000"/>
              <w:bottom w:val="single" w:sz="2" w:space="0" w:color="000000"/>
              <w:right w:val="single" w:sz="2" w:space="0" w:color="000000"/>
            </w:tcBorders>
          </w:tcPr>
          <w:p w14:paraId="3C707FB2" w14:textId="77777777" w:rsidR="00D97519" w:rsidRPr="00D97519" w:rsidRDefault="00D97519" w:rsidP="00544C43">
            <w:pPr>
              <w:rPr>
                <w:sz w:val="16"/>
                <w:szCs w:val="16"/>
              </w:rPr>
            </w:pPr>
          </w:p>
        </w:tc>
      </w:tr>
      <w:tr w:rsidR="00D97519" w:rsidRPr="00D97519" w14:paraId="774988F4" w14:textId="77777777" w:rsidTr="00544C43">
        <w:trPr>
          <w:trHeight w:val="300"/>
        </w:trPr>
        <w:tc>
          <w:tcPr>
            <w:tcW w:w="648" w:type="dxa"/>
            <w:tcBorders>
              <w:top w:val="single" w:sz="2" w:space="0" w:color="000000"/>
              <w:left w:val="single" w:sz="2" w:space="0" w:color="000000"/>
              <w:bottom w:val="single" w:sz="2" w:space="0" w:color="000000"/>
              <w:right w:val="single" w:sz="2" w:space="0" w:color="000000"/>
            </w:tcBorders>
          </w:tcPr>
          <w:p w14:paraId="1A2E8343"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tcPr>
          <w:p w14:paraId="056E592A" w14:textId="77777777" w:rsidR="00D97519" w:rsidRPr="00D97519" w:rsidRDefault="00D97519" w:rsidP="00544C43">
            <w:pPr>
              <w:rPr>
                <w:sz w:val="16"/>
                <w:szCs w:val="16"/>
              </w:rPr>
            </w:pPr>
          </w:p>
        </w:tc>
        <w:tc>
          <w:tcPr>
            <w:tcW w:w="2206" w:type="dxa"/>
            <w:tcBorders>
              <w:top w:val="single" w:sz="2" w:space="0" w:color="000000"/>
              <w:left w:val="single" w:sz="2" w:space="0" w:color="000000"/>
              <w:bottom w:val="single" w:sz="2" w:space="0" w:color="000000"/>
              <w:right w:val="single" w:sz="2" w:space="0" w:color="000000"/>
            </w:tcBorders>
            <w:vAlign w:val="bottom"/>
          </w:tcPr>
          <w:p w14:paraId="755F6018" w14:textId="77777777" w:rsidR="00D97519" w:rsidRPr="00D97519" w:rsidRDefault="00D97519" w:rsidP="00544C43">
            <w:pPr>
              <w:ind w:left="14"/>
              <w:rPr>
                <w:sz w:val="16"/>
                <w:szCs w:val="16"/>
              </w:rPr>
            </w:pPr>
            <w:r w:rsidRPr="00D97519">
              <w:rPr>
                <w:rFonts w:ascii="Arial" w:eastAsia="Arial" w:hAnsi="Arial" w:cs="Arial"/>
                <w:sz w:val="16"/>
                <w:szCs w:val="16"/>
              </w:rPr>
              <w:t>Passing Vectors to and from Functions</w:t>
            </w:r>
          </w:p>
        </w:tc>
        <w:tc>
          <w:tcPr>
            <w:tcW w:w="1356" w:type="dxa"/>
            <w:tcBorders>
              <w:top w:val="single" w:sz="2" w:space="0" w:color="000000"/>
              <w:left w:val="single" w:sz="2" w:space="0" w:color="000000"/>
              <w:bottom w:val="single" w:sz="2" w:space="0" w:color="000000"/>
              <w:right w:val="single" w:sz="2" w:space="0" w:color="000000"/>
            </w:tcBorders>
            <w:vAlign w:val="bottom"/>
          </w:tcPr>
          <w:p w14:paraId="66F66FA1" w14:textId="77777777" w:rsidR="00D97519" w:rsidRPr="00D97519" w:rsidRDefault="00D97519" w:rsidP="00544C43">
            <w:pPr>
              <w:rPr>
                <w:sz w:val="16"/>
                <w:szCs w:val="16"/>
              </w:rPr>
            </w:pPr>
            <w:r w:rsidRPr="00D97519">
              <w:rPr>
                <w:sz w:val="16"/>
                <w:szCs w:val="16"/>
              </w:rPr>
              <w:t>197</w:t>
            </w:r>
          </w:p>
        </w:tc>
        <w:tc>
          <w:tcPr>
            <w:tcW w:w="400" w:type="dxa"/>
            <w:tcBorders>
              <w:top w:val="single" w:sz="2" w:space="0" w:color="000000"/>
              <w:left w:val="single" w:sz="2" w:space="0" w:color="000000"/>
              <w:bottom w:val="single" w:sz="2" w:space="0" w:color="000000"/>
              <w:right w:val="single" w:sz="2" w:space="0" w:color="000000"/>
            </w:tcBorders>
            <w:vAlign w:val="bottom"/>
          </w:tcPr>
          <w:p w14:paraId="17255785" w14:textId="77777777" w:rsidR="00D97519" w:rsidRPr="00D97519" w:rsidRDefault="00D97519" w:rsidP="00544C43">
            <w:pPr>
              <w:ind w:left="16"/>
              <w:jc w:val="center"/>
              <w:rPr>
                <w:sz w:val="16"/>
                <w:szCs w:val="16"/>
              </w:rPr>
            </w:pPr>
            <w:r w:rsidRPr="00D97519">
              <w:rPr>
                <w:rFonts w:ascii="Arial" w:eastAsia="Arial" w:hAnsi="Arial" w:cs="Arial"/>
                <w:sz w:val="16"/>
                <w:szCs w:val="16"/>
              </w:rPr>
              <w:t>5</w:t>
            </w:r>
          </w:p>
        </w:tc>
        <w:tc>
          <w:tcPr>
            <w:tcW w:w="3724" w:type="dxa"/>
            <w:tcBorders>
              <w:top w:val="single" w:sz="2" w:space="0" w:color="000000"/>
              <w:left w:val="single" w:sz="2" w:space="0" w:color="000000"/>
              <w:bottom w:val="single" w:sz="2" w:space="0" w:color="000000"/>
              <w:right w:val="single" w:sz="2" w:space="0" w:color="000000"/>
            </w:tcBorders>
          </w:tcPr>
          <w:p w14:paraId="0E9B4F9A" w14:textId="77777777" w:rsidR="00D97519" w:rsidRPr="00D97519" w:rsidRDefault="00D97519" w:rsidP="00544C43">
            <w:pPr>
              <w:rPr>
                <w:sz w:val="16"/>
                <w:szCs w:val="16"/>
              </w:rPr>
            </w:pPr>
          </w:p>
        </w:tc>
      </w:tr>
      <w:tr w:rsidR="00D97519" w:rsidRPr="00D97519" w14:paraId="339F9759"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5B17F9D1"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tcPr>
          <w:p w14:paraId="41D7A676" w14:textId="77777777" w:rsidR="00D97519" w:rsidRPr="00D97519" w:rsidRDefault="00D97519" w:rsidP="00544C43">
            <w:pPr>
              <w:rPr>
                <w:sz w:val="16"/>
                <w:szCs w:val="16"/>
              </w:rPr>
            </w:pPr>
          </w:p>
        </w:tc>
        <w:tc>
          <w:tcPr>
            <w:tcW w:w="2206" w:type="dxa"/>
            <w:tcBorders>
              <w:top w:val="single" w:sz="2" w:space="0" w:color="000000"/>
              <w:left w:val="single" w:sz="2" w:space="0" w:color="000000"/>
              <w:bottom w:val="single" w:sz="2" w:space="0" w:color="000000"/>
              <w:right w:val="single" w:sz="2" w:space="0" w:color="000000"/>
            </w:tcBorders>
          </w:tcPr>
          <w:p w14:paraId="0919C70D" w14:textId="77777777" w:rsidR="00D97519" w:rsidRPr="00D97519" w:rsidRDefault="00D97519" w:rsidP="00544C43">
            <w:pPr>
              <w:rPr>
                <w:sz w:val="16"/>
                <w:szCs w:val="16"/>
              </w:rPr>
            </w:pPr>
          </w:p>
        </w:tc>
        <w:tc>
          <w:tcPr>
            <w:tcW w:w="1356" w:type="dxa"/>
            <w:tcBorders>
              <w:top w:val="single" w:sz="2" w:space="0" w:color="000000"/>
              <w:left w:val="single" w:sz="2" w:space="0" w:color="000000"/>
              <w:bottom w:val="single" w:sz="2" w:space="0" w:color="000000"/>
              <w:right w:val="single" w:sz="2" w:space="0" w:color="000000"/>
            </w:tcBorders>
          </w:tcPr>
          <w:p w14:paraId="3CF5EA75"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tcPr>
          <w:p w14:paraId="41304ED7" w14:textId="77777777" w:rsidR="00D97519" w:rsidRPr="00D97519" w:rsidRDefault="00D97519" w:rsidP="00544C43">
            <w:pPr>
              <w:rPr>
                <w:sz w:val="16"/>
                <w:szCs w:val="16"/>
              </w:rPr>
            </w:pPr>
          </w:p>
        </w:tc>
        <w:tc>
          <w:tcPr>
            <w:tcW w:w="3724" w:type="dxa"/>
            <w:tcBorders>
              <w:top w:val="single" w:sz="2" w:space="0" w:color="000000"/>
              <w:left w:val="single" w:sz="2" w:space="0" w:color="000000"/>
              <w:bottom w:val="single" w:sz="2" w:space="0" w:color="000000"/>
              <w:right w:val="single" w:sz="2" w:space="0" w:color="000000"/>
            </w:tcBorders>
          </w:tcPr>
          <w:p w14:paraId="754D5AC1" w14:textId="77777777" w:rsidR="00D97519" w:rsidRPr="00D97519" w:rsidRDefault="00D97519" w:rsidP="00544C43">
            <w:pPr>
              <w:rPr>
                <w:sz w:val="16"/>
                <w:szCs w:val="16"/>
              </w:rPr>
            </w:pPr>
          </w:p>
        </w:tc>
      </w:tr>
      <w:tr w:rsidR="00D97519" w:rsidRPr="00D97519" w14:paraId="2ADAD783" w14:textId="77777777" w:rsidTr="00544C43">
        <w:trPr>
          <w:trHeight w:val="300"/>
        </w:trPr>
        <w:tc>
          <w:tcPr>
            <w:tcW w:w="648" w:type="dxa"/>
            <w:tcBorders>
              <w:top w:val="single" w:sz="2" w:space="0" w:color="000000"/>
              <w:left w:val="single" w:sz="2" w:space="0" w:color="000000"/>
              <w:bottom w:val="single" w:sz="2" w:space="0" w:color="000000"/>
              <w:right w:val="single" w:sz="2" w:space="0" w:color="000000"/>
            </w:tcBorders>
            <w:vAlign w:val="bottom"/>
          </w:tcPr>
          <w:p w14:paraId="0C7E0747" w14:textId="77777777" w:rsidR="00D97519" w:rsidRPr="00D97519" w:rsidRDefault="00D97519" w:rsidP="00544C43">
            <w:pPr>
              <w:ind w:left="16"/>
              <w:jc w:val="center"/>
              <w:rPr>
                <w:sz w:val="16"/>
                <w:szCs w:val="16"/>
              </w:rPr>
            </w:pPr>
            <w:r w:rsidRPr="00D97519">
              <w:rPr>
                <w:rFonts w:ascii="Arial" w:eastAsia="Arial" w:hAnsi="Arial" w:cs="Arial"/>
                <w:sz w:val="16"/>
                <w:szCs w:val="16"/>
              </w:rPr>
              <w:t>8</w:t>
            </w:r>
          </w:p>
        </w:tc>
        <w:tc>
          <w:tcPr>
            <w:tcW w:w="672" w:type="dxa"/>
            <w:tcBorders>
              <w:top w:val="single" w:sz="2" w:space="0" w:color="000000"/>
              <w:left w:val="single" w:sz="2" w:space="0" w:color="000000"/>
              <w:bottom w:val="single" w:sz="2" w:space="0" w:color="000000"/>
              <w:right w:val="single" w:sz="2" w:space="0" w:color="000000"/>
            </w:tcBorders>
          </w:tcPr>
          <w:p w14:paraId="59E9EF61" w14:textId="77777777" w:rsidR="00D97519" w:rsidRPr="00D97519" w:rsidRDefault="00D97519" w:rsidP="00544C43">
            <w:pPr>
              <w:rPr>
                <w:sz w:val="16"/>
                <w:szCs w:val="16"/>
              </w:rPr>
            </w:pPr>
          </w:p>
        </w:tc>
        <w:tc>
          <w:tcPr>
            <w:tcW w:w="2206" w:type="dxa"/>
            <w:tcBorders>
              <w:top w:val="single" w:sz="2" w:space="0" w:color="000000"/>
              <w:left w:val="single" w:sz="2" w:space="0" w:color="000000"/>
              <w:bottom w:val="single" w:sz="2" w:space="0" w:color="000000"/>
              <w:right w:val="single" w:sz="2" w:space="0" w:color="000000"/>
            </w:tcBorders>
            <w:vAlign w:val="bottom"/>
          </w:tcPr>
          <w:p w14:paraId="7E914C1A" w14:textId="77777777" w:rsidR="00D97519" w:rsidRPr="00D97519" w:rsidRDefault="00D97519" w:rsidP="00544C43">
            <w:pPr>
              <w:ind w:left="14"/>
              <w:rPr>
                <w:sz w:val="16"/>
                <w:szCs w:val="16"/>
              </w:rPr>
            </w:pPr>
            <w:r w:rsidRPr="00D97519">
              <w:rPr>
                <w:rFonts w:ascii="Arial" w:eastAsia="Arial" w:hAnsi="Arial" w:cs="Arial"/>
                <w:sz w:val="16"/>
                <w:szCs w:val="16"/>
              </w:rPr>
              <w:t>Searching and Sorting Arrays</w:t>
            </w:r>
          </w:p>
        </w:tc>
        <w:tc>
          <w:tcPr>
            <w:tcW w:w="1356" w:type="dxa"/>
            <w:tcBorders>
              <w:top w:val="single" w:sz="2" w:space="0" w:color="000000"/>
              <w:left w:val="single" w:sz="2" w:space="0" w:color="000000"/>
              <w:bottom w:val="single" w:sz="2" w:space="0" w:color="000000"/>
              <w:right w:val="single" w:sz="2" w:space="0" w:color="000000"/>
            </w:tcBorders>
          </w:tcPr>
          <w:p w14:paraId="272188EB"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tcPr>
          <w:p w14:paraId="4C8E626E" w14:textId="77777777" w:rsidR="00D97519" w:rsidRPr="00D97519" w:rsidRDefault="00D97519" w:rsidP="00544C43">
            <w:pPr>
              <w:rPr>
                <w:sz w:val="16"/>
                <w:szCs w:val="16"/>
              </w:rPr>
            </w:pPr>
          </w:p>
        </w:tc>
        <w:tc>
          <w:tcPr>
            <w:tcW w:w="3724" w:type="dxa"/>
            <w:tcBorders>
              <w:top w:val="single" w:sz="2" w:space="0" w:color="000000"/>
              <w:left w:val="single" w:sz="2" w:space="0" w:color="000000"/>
              <w:bottom w:val="single" w:sz="2" w:space="0" w:color="000000"/>
              <w:right w:val="single" w:sz="2" w:space="0" w:color="000000"/>
            </w:tcBorders>
          </w:tcPr>
          <w:p w14:paraId="0D63059C" w14:textId="77777777" w:rsidR="00D97519" w:rsidRPr="00D97519" w:rsidRDefault="00D97519" w:rsidP="00544C43">
            <w:pPr>
              <w:rPr>
                <w:sz w:val="16"/>
                <w:szCs w:val="16"/>
              </w:rPr>
            </w:pPr>
          </w:p>
        </w:tc>
      </w:tr>
      <w:tr w:rsidR="00D97519" w:rsidRPr="00D97519" w14:paraId="24BD2D69"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288A8C04"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662A3D9B" w14:textId="77777777" w:rsidR="00D97519" w:rsidRPr="00D97519" w:rsidRDefault="00D97519" w:rsidP="00544C43">
            <w:pPr>
              <w:ind w:left="16"/>
              <w:jc w:val="center"/>
              <w:rPr>
                <w:sz w:val="16"/>
                <w:szCs w:val="16"/>
              </w:rPr>
            </w:pPr>
            <w:r w:rsidRPr="00D97519">
              <w:rPr>
                <w:rFonts w:ascii="Arial" w:eastAsia="Arial" w:hAnsi="Arial" w:cs="Arial"/>
                <w:sz w:val="16"/>
                <w:szCs w:val="16"/>
              </w:rPr>
              <w:t>3</w:t>
            </w:r>
          </w:p>
        </w:tc>
        <w:tc>
          <w:tcPr>
            <w:tcW w:w="2206" w:type="dxa"/>
            <w:tcBorders>
              <w:top w:val="single" w:sz="2" w:space="0" w:color="000000"/>
              <w:left w:val="single" w:sz="2" w:space="0" w:color="000000"/>
              <w:bottom w:val="single" w:sz="2" w:space="0" w:color="000000"/>
              <w:right w:val="single" w:sz="2" w:space="0" w:color="000000"/>
            </w:tcBorders>
            <w:vAlign w:val="bottom"/>
          </w:tcPr>
          <w:p w14:paraId="7D8A606F" w14:textId="77777777" w:rsidR="00D97519" w:rsidRPr="00D97519" w:rsidRDefault="00D97519" w:rsidP="00544C43">
            <w:pPr>
              <w:ind w:left="14"/>
              <w:rPr>
                <w:sz w:val="16"/>
                <w:szCs w:val="16"/>
              </w:rPr>
            </w:pPr>
            <w:r w:rsidRPr="00D97519">
              <w:rPr>
                <w:rFonts w:ascii="Arial" w:eastAsia="Arial" w:hAnsi="Arial" w:cs="Arial"/>
                <w:sz w:val="16"/>
                <w:szCs w:val="16"/>
              </w:rPr>
              <w:t>Bubble Sort</w:t>
            </w:r>
          </w:p>
        </w:tc>
        <w:tc>
          <w:tcPr>
            <w:tcW w:w="1356" w:type="dxa"/>
            <w:tcBorders>
              <w:top w:val="single" w:sz="2" w:space="0" w:color="000000"/>
              <w:left w:val="single" w:sz="2" w:space="0" w:color="000000"/>
              <w:bottom w:val="single" w:sz="2" w:space="0" w:color="000000"/>
              <w:right w:val="single" w:sz="2" w:space="0" w:color="000000"/>
            </w:tcBorders>
          </w:tcPr>
          <w:p w14:paraId="40A28F90" w14:textId="77777777" w:rsidR="00D97519" w:rsidRPr="00D97519" w:rsidRDefault="00D97519" w:rsidP="00544C43">
            <w:pPr>
              <w:rPr>
                <w:sz w:val="16"/>
                <w:szCs w:val="16"/>
              </w:rPr>
            </w:pPr>
            <w:r w:rsidRPr="00D97519">
              <w:rPr>
                <w:sz w:val="16"/>
                <w:szCs w:val="16"/>
              </w:rPr>
              <w:t>241</w:t>
            </w:r>
          </w:p>
        </w:tc>
        <w:tc>
          <w:tcPr>
            <w:tcW w:w="400" w:type="dxa"/>
            <w:tcBorders>
              <w:top w:val="single" w:sz="2" w:space="0" w:color="000000"/>
              <w:left w:val="single" w:sz="2" w:space="0" w:color="000000"/>
              <w:bottom w:val="single" w:sz="2" w:space="0" w:color="000000"/>
              <w:right w:val="single" w:sz="2" w:space="0" w:color="000000"/>
            </w:tcBorders>
            <w:vAlign w:val="bottom"/>
          </w:tcPr>
          <w:p w14:paraId="376A704A" w14:textId="77777777" w:rsidR="00D97519" w:rsidRPr="00D97519" w:rsidRDefault="00D97519" w:rsidP="00544C43">
            <w:pPr>
              <w:ind w:left="16"/>
              <w:jc w:val="center"/>
              <w:rPr>
                <w:sz w:val="16"/>
                <w:szCs w:val="16"/>
              </w:rPr>
            </w:pPr>
            <w:r w:rsidRPr="00D97519">
              <w:rPr>
                <w:rFonts w:ascii="Arial" w:eastAsia="Arial" w:hAnsi="Arial" w:cs="Arial"/>
                <w:sz w:val="16"/>
                <w:szCs w:val="16"/>
              </w:rPr>
              <w:t>4</w:t>
            </w:r>
          </w:p>
        </w:tc>
        <w:tc>
          <w:tcPr>
            <w:tcW w:w="3724" w:type="dxa"/>
            <w:tcBorders>
              <w:top w:val="single" w:sz="2" w:space="0" w:color="000000"/>
              <w:left w:val="single" w:sz="2" w:space="0" w:color="000000"/>
              <w:bottom w:val="single" w:sz="2" w:space="0" w:color="000000"/>
              <w:right w:val="single" w:sz="2" w:space="0" w:color="000000"/>
            </w:tcBorders>
          </w:tcPr>
          <w:p w14:paraId="09628CB8" w14:textId="77777777" w:rsidR="00D97519" w:rsidRPr="00D97519" w:rsidRDefault="00D97519" w:rsidP="00544C43">
            <w:pPr>
              <w:rPr>
                <w:sz w:val="16"/>
                <w:szCs w:val="16"/>
              </w:rPr>
            </w:pPr>
          </w:p>
        </w:tc>
      </w:tr>
      <w:tr w:rsidR="00D97519" w:rsidRPr="00D97519" w14:paraId="6B1B44C0" w14:textId="77777777" w:rsidTr="00544C43">
        <w:trPr>
          <w:trHeight w:val="300"/>
        </w:trPr>
        <w:tc>
          <w:tcPr>
            <w:tcW w:w="648" w:type="dxa"/>
            <w:tcBorders>
              <w:top w:val="single" w:sz="2" w:space="0" w:color="000000"/>
              <w:left w:val="single" w:sz="2" w:space="0" w:color="000000"/>
              <w:bottom w:val="single" w:sz="2" w:space="0" w:color="000000"/>
              <w:right w:val="single" w:sz="2" w:space="0" w:color="000000"/>
            </w:tcBorders>
          </w:tcPr>
          <w:p w14:paraId="0883E253"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468E4113" w14:textId="77777777" w:rsidR="00D97519" w:rsidRPr="00D97519" w:rsidRDefault="00D97519" w:rsidP="00544C43">
            <w:pPr>
              <w:ind w:left="16"/>
              <w:jc w:val="center"/>
              <w:rPr>
                <w:sz w:val="16"/>
                <w:szCs w:val="16"/>
              </w:rPr>
            </w:pPr>
            <w:r w:rsidRPr="00D97519">
              <w:rPr>
                <w:rFonts w:ascii="Arial" w:eastAsia="Arial" w:hAnsi="Arial" w:cs="Arial"/>
                <w:sz w:val="16"/>
                <w:szCs w:val="16"/>
              </w:rPr>
              <w:t>3</w:t>
            </w:r>
          </w:p>
        </w:tc>
        <w:tc>
          <w:tcPr>
            <w:tcW w:w="2206" w:type="dxa"/>
            <w:tcBorders>
              <w:top w:val="single" w:sz="2" w:space="0" w:color="000000"/>
              <w:left w:val="single" w:sz="2" w:space="0" w:color="000000"/>
              <w:bottom w:val="single" w:sz="2" w:space="0" w:color="000000"/>
              <w:right w:val="single" w:sz="2" w:space="0" w:color="000000"/>
            </w:tcBorders>
            <w:vAlign w:val="bottom"/>
          </w:tcPr>
          <w:p w14:paraId="5A635536" w14:textId="77777777" w:rsidR="00D97519" w:rsidRPr="00D97519" w:rsidRDefault="00D97519" w:rsidP="00544C43">
            <w:pPr>
              <w:ind w:left="14"/>
              <w:rPr>
                <w:sz w:val="16"/>
                <w:szCs w:val="16"/>
              </w:rPr>
            </w:pPr>
            <w:r w:rsidRPr="00D97519">
              <w:rPr>
                <w:rFonts w:ascii="Arial" w:eastAsia="Arial" w:hAnsi="Arial" w:cs="Arial"/>
                <w:sz w:val="16"/>
                <w:szCs w:val="16"/>
              </w:rPr>
              <w:t>Selection Sort</w:t>
            </w:r>
          </w:p>
        </w:tc>
        <w:tc>
          <w:tcPr>
            <w:tcW w:w="1356" w:type="dxa"/>
            <w:tcBorders>
              <w:top w:val="single" w:sz="2" w:space="0" w:color="000000"/>
              <w:left w:val="single" w:sz="2" w:space="0" w:color="000000"/>
              <w:bottom w:val="single" w:sz="2" w:space="0" w:color="000000"/>
              <w:right w:val="single" w:sz="2" w:space="0" w:color="000000"/>
            </w:tcBorders>
          </w:tcPr>
          <w:p w14:paraId="2FC8D441" w14:textId="77777777" w:rsidR="00D97519" w:rsidRPr="00D97519" w:rsidRDefault="00D97519" w:rsidP="00544C43">
            <w:pPr>
              <w:rPr>
                <w:sz w:val="16"/>
                <w:szCs w:val="16"/>
              </w:rPr>
            </w:pPr>
            <w:r w:rsidRPr="00D97519">
              <w:rPr>
                <w:sz w:val="16"/>
                <w:szCs w:val="16"/>
              </w:rPr>
              <w:t>223</w:t>
            </w:r>
          </w:p>
        </w:tc>
        <w:tc>
          <w:tcPr>
            <w:tcW w:w="400" w:type="dxa"/>
            <w:tcBorders>
              <w:top w:val="single" w:sz="2" w:space="0" w:color="000000"/>
              <w:left w:val="single" w:sz="2" w:space="0" w:color="000000"/>
              <w:bottom w:val="single" w:sz="2" w:space="0" w:color="000000"/>
              <w:right w:val="single" w:sz="2" w:space="0" w:color="000000"/>
            </w:tcBorders>
            <w:vAlign w:val="bottom"/>
          </w:tcPr>
          <w:p w14:paraId="4683A112" w14:textId="77777777" w:rsidR="00D97519" w:rsidRPr="00D97519" w:rsidRDefault="00D97519" w:rsidP="00544C43">
            <w:pPr>
              <w:ind w:left="16"/>
              <w:jc w:val="center"/>
              <w:rPr>
                <w:sz w:val="16"/>
                <w:szCs w:val="16"/>
              </w:rPr>
            </w:pPr>
            <w:r w:rsidRPr="00D97519">
              <w:rPr>
                <w:rFonts w:ascii="Arial" w:eastAsia="Arial" w:hAnsi="Arial" w:cs="Arial"/>
                <w:sz w:val="16"/>
                <w:szCs w:val="16"/>
              </w:rPr>
              <w:t>4</w:t>
            </w:r>
          </w:p>
        </w:tc>
        <w:tc>
          <w:tcPr>
            <w:tcW w:w="3724" w:type="dxa"/>
            <w:tcBorders>
              <w:top w:val="single" w:sz="2" w:space="0" w:color="000000"/>
              <w:left w:val="single" w:sz="2" w:space="0" w:color="000000"/>
              <w:bottom w:val="single" w:sz="2" w:space="0" w:color="000000"/>
              <w:right w:val="single" w:sz="2" w:space="0" w:color="000000"/>
            </w:tcBorders>
          </w:tcPr>
          <w:p w14:paraId="42C7191D" w14:textId="77777777" w:rsidR="00D97519" w:rsidRPr="00D97519" w:rsidRDefault="00D97519" w:rsidP="00544C43">
            <w:pPr>
              <w:rPr>
                <w:sz w:val="16"/>
                <w:szCs w:val="16"/>
              </w:rPr>
            </w:pPr>
          </w:p>
        </w:tc>
      </w:tr>
      <w:tr w:rsidR="00D97519" w:rsidRPr="00D97519" w14:paraId="237546E1"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10296414"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vAlign w:val="bottom"/>
          </w:tcPr>
          <w:p w14:paraId="1EF0FD27" w14:textId="77777777" w:rsidR="00D97519" w:rsidRPr="00D97519" w:rsidRDefault="00D97519" w:rsidP="00544C43">
            <w:pPr>
              <w:ind w:left="16"/>
              <w:jc w:val="center"/>
              <w:rPr>
                <w:sz w:val="16"/>
                <w:szCs w:val="16"/>
              </w:rPr>
            </w:pPr>
            <w:r w:rsidRPr="00D97519">
              <w:rPr>
                <w:rFonts w:ascii="Arial" w:eastAsia="Arial" w:hAnsi="Arial" w:cs="Arial"/>
                <w:sz w:val="16"/>
                <w:szCs w:val="16"/>
              </w:rPr>
              <w:t>1</w:t>
            </w:r>
          </w:p>
        </w:tc>
        <w:tc>
          <w:tcPr>
            <w:tcW w:w="2206" w:type="dxa"/>
            <w:tcBorders>
              <w:top w:val="single" w:sz="2" w:space="0" w:color="000000"/>
              <w:left w:val="single" w:sz="2" w:space="0" w:color="000000"/>
              <w:bottom w:val="single" w:sz="2" w:space="0" w:color="000000"/>
              <w:right w:val="single" w:sz="2" w:space="0" w:color="000000"/>
            </w:tcBorders>
            <w:vAlign w:val="bottom"/>
          </w:tcPr>
          <w:p w14:paraId="1E2C8940" w14:textId="77777777" w:rsidR="00D97519" w:rsidRPr="00D97519" w:rsidRDefault="00D97519" w:rsidP="00544C43">
            <w:pPr>
              <w:ind w:left="14"/>
              <w:rPr>
                <w:sz w:val="16"/>
                <w:szCs w:val="16"/>
              </w:rPr>
            </w:pPr>
            <w:r w:rsidRPr="00D97519">
              <w:rPr>
                <w:rFonts w:ascii="Arial" w:eastAsia="Arial" w:hAnsi="Arial" w:cs="Arial"/>
                <w:sz w:val="16"/>
                <w:szCs w:val="16"/>
              </w:rPr>
              <w:t>Linear or Binary Search</w:t>
            </w:r>
          </w:p>
        </w:tc>
        <w:tc>
          <w:tcPr>
            <w:tcW w:w="1356" w:type="dxa"/>
            <w:tcBorders>
              <w:top w:val="single" w:sz="2" w:space="0" w:color="000000"/>
              <w:left w:val="single" w:sz="2" w:space="0" w:color="000000"/>
              <w:bottom w:val="single" w:sz="2" w:space="0" w:color="000000"/>
              <w:right w:val="single" w:sz="2" w:space="0" w:color="000000"/>
            </w:tcBorders>
          </w:tcPr>
          <w:p w14:paraId="2D9A2C0D" w14:textId="77777777" w:rsidR="00D97519" w:rsidRPr="00D97519" w:rsidRDefault="00D97519" w:rsidP="00544C43">
            <w:pPr>
              <w:rPr>
                <w:sz w:val="16"/>
                <w:szCs w:val="16"/>
              </w:rPr>
            </w:pPr>
            <w:r w:rsidRPr="00D97519">
              <w:rPr>
                <w:sz w:val="16"/>
                <w:szCs w:val="16"/>
              </w:rPr>
              <w:t>68-69</w:t>
            </w:r>
          </w:p>
        </w:tc>
        <w:tc>
          <w:tcPr>
            <w:tcW w:w="400" w:type="dxa"/>
            <w:tcBorders>
              <w:top w:val="single" w:sz="2" w:space="0" w:color="000000"/>
              <w:left w:val="single" w:sz="2" w:space="0" w:color="000000"/>
              <w:bottom w:val="single" w:sz="2" w:space="0" w:color="000000"/>
              <w:right w:val="single" w:sz="2" w:space="0" w:color="000000"/>
            </w:tcBorders>
            <w:vAlign w:val="bottom"/>
          </w:tcPr>
          <w:p w14:paraId="0E98B35C" w14:textId="77777777" w:rsidR="00D97519" w:rsidRPr="00D97519" w:rsidRDefault="00D97519" w:rsidP="00544C43">
            <w:pPr>
              <w:ind w:left="16"/>
              <w:jc w:val="center"/>
              <w:rPr>
                <w:sz w:val="16"/>
                <w:szCs w:val="16"/>
              </w:rPr>
            </w:pPr>
            <w:r w:rsidRPr="00D97519">
              <w:rPr>
                <w:rFonts w:ascii="Arial" w:eastAsia="Arial" w:hAnsi="Arial" w:cs="Arial"/>
                <w:sz w:val="16"/>
                <w:szCs w:val="16"/>
              </w:rPr>
              <w:t>4</w:t>
            </w:r>
          </w:p>
        </w:tc>
        <w:tc>
          <w:tcPr>
            <w:tcW w:w="3724" w:type="dxa"/>
            <w:tcBorders>
              <w:top w:val="single" w:sz="2" w:space="0" w:color="000000"/>
              <w:left w:val="single" w:sz="2" w:space="0" w:color="000000"/>
              <w:bottom w:val="single" w:sz="2" w:space="0" w:color="000000"/>
              <w:right w:val="single" w:sz="2" w:space="0" w:color="000000"/>
            </w:tcBorders>
          </w:tcPr>
          <w:p w14:paraId="13259296" w14:textId="77777777" w:rsidR="00D97519" w:rsidRPr="00D97519" w:rsidRDefault="00D97519" w:rsidP="00544C43">
            <w:pPr>
              <w:rPr>
                <w:sz w:val="16"/>
                <w:szCs w:val="16"/>
              </w:rPr>
            </w:pPr>
          </w:p>
        </w:tc>
      </w:tr>
      <w:tr w:rsidR="00D97519" w:rsidRPr="00D97519" w14:paraId="588F8C3A" w14:textId="77777777" w:rsidTr="00544C43">
        <w:trPr>
          <w:trHeight w:val="300"/>
        </w:trPr>
        <w:tc>
          <w:tcPr>
            <w:tcW w:w="648" w:type="dxa"/>
            <w:tcBorders>
              <w:top w:val="single" w:sz="2" w:space="0" w:color="000000"/>
              <w:left w:val="single" w:sz="2" w:space="0" w:color="000000"/>
              <w:bottom w:val="single" w:sz="2" w:space="0" w:color="000000"/>
              <w:right w:val="single" w:sz="2" w:space="0" w:color="000000"/>
            </w:tcBorders>
          </w:tcPr>
          <w:p w14:paraId="652CFD07"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tcPr>
          <w:p w14:paraId="09F3E6D7" w14:textId="77777777" w:rsidR="00D97519" w:rsidRPr="00D97519" w:rsidRDefault="00D97519" w:rsidP="00544C43">
            <w:pPr>
              <w:rPr>
                <w:sz w:val="16"/>
                <w:szCs w:val="16"/>
              </w:rPr>
            </w:pPr>
          </w:p>
        </w:tc>
        <w:tc>
          <w:tcPr>
            <w:tcW w:w="2206" w:type="dxa"/>
            <w:tcBorders>
              <w:top w:val="single" w:sz="2" w:space="0" w:color="000000"/>
              <w:left w:val="single" w:sz="2" w:space="0" w:color="000000"/>
              <w:bottom w:val="single" w:sz="2" w:space="0" w:color="000000"/>
              <w:right w:val="single" w:sz="2" w:space="0" w:color="000000"/>
            </w:tcBorders>
          </w:tcPr>
          <w:p w14:paraId="6CEB6BCB" w14:textId="77777777" w:rsidR="00D97519" w:rsidRPr="00D97519" w:rsidRDefault="00D97519" w:rsidP="00544C43">
            <w:pPr>
              <w:rPr>
                <w:sz w:val="16"/>
                <w:szCs w:val="16"/>
              </w:rPr>
            </w:pPr>
          </w:p>
        </w:tc>
        <w:tc>
          <w:tcPr>
            <w:tcW w:w="1356" w:type="dxa"/>
            <w:tcBorders>
              <w:top w:val="single" w:sz="2" w:space="0" w:color="000000"/>
              <w:left w:val="single" w:sz="2" w:space="0" w:color="000000"/>
              <w:bottom w:val="single" w:sz="2" w:space="0" w:color="000000"/>
              <w:right w:val="single" w:sz="2" w:space="0" w:color="000000"/>
            </w:tcBorders>
          </w:tcPr>
          <w:p w14:paraId="1E933299"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tcPr>
          <w:p w14:paraId="1008E822" w14:textId="77777777" w:rsidR="00D97519" w:rsidRPr="00D97519" w:rsidRDefault="00D97519" w:rsidP="00544C43">
            <w:pPr>
              <w:rPr>
                <w:sz w:val="16"/>
                <w:szCs w:val="16"/>
              </w:rPr>
            </w:pPr>
          </w:p>
        </w:tc>
        <w:tc>
          <w:tcPr>
            <w:tcW w:w="3724" w:type="dxa"/>
            <w:tcBorders>
              <w:top w:val="single" w:sz="2" w:space="0" w:color="000000"/>
              <w:left w:val="single" w:sz="2" w:space="0" w:color="000000"/>
              <w:bottom w:val="single" w:sz="2" w:space="0" w:color="000000"/>
              <w:right w:val="single" w:sz="2" w:space="0" w:color="000000"/>
            </w:tcBorders>
          </w:tcPr>
          <w:p w14:paraId="40BE1DF1" w14:textId="77777777" w:rsidR="00D97519" w:rsidRPr="00D97519" w:rsidRDefault="00D97519" w:rsidP="00544C43">
            <w:pPr>
              <w:rPr>
                <w:sz w:val="16"/>
                <w:szCs w:val="16"/>
              </w:rPr>
            </w:pPr>
          </w:p>
        </w:tc>
      </w:tr>
      <w:tr w:rsidR="00D97519" w:rsidRPr="00D97519" w14:paraId="70014B75"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tcPr>
          <w:p w14:paraId="16037992" w14:textId="77777777" w:rsidR="00D97519" w:rsidRPr="00D97519" w:rsidRDefault="00D97519" w:rsidP="00544C43">
            <w:pPr>
              <w:rPr>
                <w:sz w:val="16"/>
                <w:szCs w:val="16"/>
              </w:rPr>
            </w:pPr>
          </w:p>
        </w:tc>
        <w:tc>
          <w:tcPr>
            <w:tcW w:w="672" w:type="dxa"/>
            <w:tcBorders>
              <w:top w:val="single" w:sz="2" w:space="0" w:color="000000"/>
              <w:left w:val="single" w:sz="2" w:space="0" w:color="000000"/>
              <w:bottom w:val="single" w:sz="2" w:space="0" w:color="000000"/>
              <w:right w:val="single" w:sz="2" w:space="0" w:color="000000"/>
            </w:tcBorders>
          </w:tcPr>
          <w:p w14:paraId="1E5B8A1E" w14:textId="77777777" w:rsidR="00D97519" w:rsidRPr="00D97519" w:rsidRDefault="00D97519" w:rsidP="00544C43">
            <w:pPr>
              <w:rPr>
                <w:sz w:val="16"/>
                <w:szCs w:val="16"/>
              </w:rPr>
            </w:pPr>
          </w:p>
        </w:tc>
        <w:tc>
          <w:tcPr>
            <w:tcW w:w="2206" w:type="dxa"/>
            <w:tcBorders>
              <w:top w:val="single" w:sz="2" w:space="0" w:color="000000"/>
              <w:left w:val="single" w:sz="2" w:space="0" w:color="000000"/>
              <w:bottom w:val="single" w:sz="2" w:space="0" w:color="000000"/>
              <w:right w:val="single" w:sz="2" w:space="0" w:color="000000"/>
            </w:tcBorders>
          </w:tcPr>
          <w:p w14:paraId="38CE5D97" w14:textId="77777777" w:rsidR="00D97519" w:rsidRPr="00D97519" w:rsidRDefault="00D97519" w:rsidP="00544C43">
            <w:pPr>
              <w:rPr>
                <w:sz w:val="16"/>
                <w:szCs w:val="16"/>
              </w:rPr>
            </w:pPr>
          </w:p>
        </w:tc>
        <w:tc>
          <w:tcPr>
            <w:tcW w:w="1356" w:type="dxa"/>
            <w:tcBorders>
              <w:top w:val="single" w:sz="2" w:space="0" w:color="000000"/>
              <w:left w:val="single" w:sz="2" w:space="0" w:color="000000"/>
              <w:bottom w:val="single" w:sz="2" w:space="0" w:color="000000"/>
              <w:right w:val="single" w:sz="2" w:space="0" w:color="000000"/>
            </w:tcBorders>
          </w:tcPr>
          <w:p w14:paraId="5FE948A3" w14:textId="77777777" w:rsidR="00D97519" w:rsidRPr="00D97519" w:rsidRDefault="00D97519" w:rsidP="00544C43">
            <w:pPr>
              <w:rPr>
                <w:sz w:val="16"/>
                <w:szCs w:val="16"/>
              </w:rPr>
            </w:pPr>
          </w:p>
        </w:tc>
        <w:tc>
          <w:tcPr>
            <w:tcW w:w="400" w:type="dxa"/>
            <w:tcBorders>
              <w:top w:val="single" w:sz="2" w:space="0" w:color="000000"/>
              <w:left w:val="single" w:sz="2" w:space="0" w:color="000000"/>
              <w:bottom w:val="single" w:sz="2" w:space="0" w:color="000000"/>
              <w:right w:val="single" w:sz="2" w:space="0" w:color="000000"/>
            </w:tcBorders>
          </w:tcPr>
          <w:p w14:paraId="13948CCE" w14:textId="77777777" w:rsidR="00D97519" w:rsidRPr="00D97519" w:rsidRDefault="00D97519" w:rsidP="00544C43">
            <w:pPr>
              <w:rPr>
                <w:sz w:val="16"/>
                <w:szCs w:val="16"/>
              </w:rPr>
            </w:pPr>
          </w:p>
        </w:tc>
        <w:tc>
          <w:tcPr>
            <w:tcW w:w="3724" w:type="dxa"/>
            <w:tcBorders>
              <w:top w:val="single" w:sz="2" w:space="0" w:color="000000"/>
              <w:left w:val="single" w:sz="2" w:space="0" w:color="000000"/>
              <w:bottom w:val="single" w:sz="2" w:space="0" w:color="000000"/>
              <w:right w:val="single" w:sz="2" w:space="0" w:color="000000"/>
            </w:tcBorders>
          </w:tcPr>
          <w:p w14:paraId="44EA6A6A" w14:textId="77777777" w:rsidR="00D97519" w:rsidRPr="00D97519" w:rsidRDefault="00D97519" w:rsidP="00544C43">
            <w:pPr>
              <w:rPr>
                <w:sz w:val="16"/>
                <w:szCs w:val="16"/>
              </w:rPr>
            </w:pPr>
          </w:p>
        </w:tc>
      </w:tr>
      <w:tr w:rsidR="00D97519" w:rsidRPr="00D97519" w14:paraId="78861186" w14:textId="77777777" w:rsidTr="00544C43">
        <w:trPr>
          <w:trHeight w:val="302"/>
        </w:trPr>
        <w:tc>
          <w:tcPr>
            <w:tcW w:w="648" w:type="dxa"/>
            <w:tcBorders>
              <w:top w:val="single" w:sz="2" w:space="0" w:color="000000"/>
              <w:left w:val="single" w:sz="2" w:space="0" w:color="000000"/>
              <w:bottom w:val="single" w:sz="2" w:space="0" w:color="000000"/>
              <w:right w:val="single" w:sz="2" w:space="0" w:color="000000"/>
            </w:tcBorders>
            <w:vAlign w:val="bottom"/>
          </w:tcPr>
          <w:p w14:paraId="7CB8B75E" w14:textId="77777777" w:rsidR="00D97519" w:rsidRPr="00D97519" w:rsidRDefault="00D97519" w:rsidP="00544C43">
            <w:pPr>
              <w:ind w:left="14"/>
              <w:jc w:val="both"/>
              <w:rPr>
                <w:sz w:val="16"/>
                <w:szCs w:val="16"/>
              </w:rPr>
            </w:pPr>
            <w:r w:rsidRPr="00D97519">
              <w:rPr>
                <w:rFonts w:ascii="Arial" w:eastAsia="Arial" w:hAnsi="Arial" w:cs="Arial"/>
                <w:sz w:val="16"/>
                <w:szCs w:val="16"/>
              </w:rPr>
              <w:t xml:space="preserve">****** Not </w:t>
            </w:r>
          </w:p>
        </w:tc>
        <w:tc>
          <w:tcPr>
            <w:tcW w:w="672" w:type="dxa"/>
            <w:tcBorders>
              <w:top w:val="single" w:sz="2" w:space="0" w:color="000000"/>
              <w:left w:val="single" w:sz="2" w:space="0" w:color="000000"/>
              <w:bottom w:val="single" w:sz="2" w:space="0" w:color="000000"/>
              <w:right w:val="single" w:sz="2" w:space="0" w:color="000000"/>
            </w:tcBorders>
            <w:vAlign w:val="bottom"/>
          </w:tcPr>
          <w:p w14:paraId="555F98B1" w14:textId="77777777" w:rsidR="00D97519" w:rsidRPr="00D97519" w:rsidRDefault="00D97519" w:rsidP="00544C43">
            <w:pPr>
              <w:ind w:left="-35"/>
              <w:jc w:val="both"/>
              <w:rPr>
                <w:sz w:val="16"/>
                <w:szCs w:val="16"/>
              </w:rPr>
            </w:pPr>
            <w:r w:rsidRPr="00D97519">
              <w:rPr>
                <w:rFonts w:ascii="Arial" w:eastAsia="Arial" w:hAnsi="Arial" w:cs="Arial"/>
                <w:sz w:val="16"/>
                <w:szCs w:val="16"/>
              </w:rPr>
              <w:t xml:space="preserve">required to </w:t>
            </w:r>
          </w:p>
        </w:tc>
        <w:tc>
          <w:tcPr>
            <w:tcW w:w="2206" w:type="dxa"/>
            <w:tcBorders>
              <w:top w:val="single" w:sz="2" w:space="0" w:color="000000"/>
              <w:left w:val="single" w:sz="2" w:space="0" w:color="000000"/>
              <w:bottom w:val="single" w:sz="2" w:space="0" w:color="000000"/>
              <w:right w:val="single" w:sz="2" w:space="0" w:color="000000"/>
            </w:tcBorders>
            <w:vAlign w:val="bottom"/>
          </w:tcPr>
          <w:p w14:paraId="4F71AEC4" w14:textId="77777777" w:rsidR="00D97519" w:rsidRPr="00D97519" w:rsidRDefault="00D97519" w:rsidP="00544C43">
            <w:pPr>
              <w:ind w:left="-16"/>
              <w:rPr>
                <w:sz w:val="16"/>
                <w:szCs w:val="16"/>
              </w:rPr>
            </w:pPr>
            <w:r w:rsidRPr="00D97519">
              <w:rPr>
                <w:rFonts w:ascii="Arial" w:eastAsia="Arial" w:hAnsi="Arial" w:cs="Arial"/>
                <w:sz w:val="16"/>
                <w:szCs w:val="16"/>
              </w:rPr>
              <w:t>show</w:t>
            </w:r>
          </w:p>
        </w:tc>
        <w:tc>
          <w:tcPr>
            <w:tcW w:w="1356" w:type="dxa"/>
            <w:tcBorders>
              <w:top w:val="single" w:sz="2" w:space="0" w:color="000000"/>
              <w:left w:val="single" w:sz="2" w:space="0" w:color="000000"/>
              <w:bottom w:val="single" w:sz="2" w:space="0" w:color="000000"/>
              <w:right w:val="single" w:sz="2" w:space="0" w:color="000000"/>
            </w:tcBorders>
            <w:vAlign w:val="bottom"/>
          </w:tcPr>
          <w:p w14:paraId="574A87B1" w14:textId="77777777" w:rsidR="00D97519" w:rsidRPr="00D97519" w:rsidRDefault="00D97519" w:rsidP="00544C43">
            <w:pPr>
              <w:ind w:left="14"/>
              <w:rPr>
                <w:sz w:val="16"/>
                <w:szCs w:val="16"/>
              </w:rPr>
            </w:pPr>
            <w:r w:rsidRPr="00D97519">
              <w:rPr>
                <w:rFonts w:ascii="Arial" w:eastAsia="Arial" w:hAnsi="Arial" w:cs="Arial"/>
                <w:sz w:val="16"/>
                <w:szCs w:val="16"/>
              </w:rPr>
              <w:t>Total</w:t>
            </w:r>
          </w:p>
        </w:tc>
        <w:tc>
          <w:tcPr>
            <w:tcW w:w="400" w:type="dxa"/>
            <w:tcBorders>
              <w:top w:val="single" w:sz="2" w:space="0" w:color="000000"/>
              <w:left w:val="single" w:sz="2" w:space="0" w:color="000000"/>
              <w:bottom w:val="single" w:sz="2" w:space="0" w:color="000000"/>
              <w:right w:val="single" w:sz="2" w:space="0" w:color="000000"/>
            </w:tcBorders>
            <w:vAlign w:val="bottom"/>
          </w:tcPr>
          <w:p w14:paraId="6144801E" w14:textId="77777777" w:rsidR="00D97519" w:rsidRPr="00D97519" w:rsidRDefault="00D97519" w:rsidP="00544C43">
            <w:pPr>
              <w:ind w:left="124"/>
              <w:rPr>
                <w:sz w:val="16"/>
                <w:szCs w:val="16"/>
              </w:rPr>
            </w:pPr>
            <w:r w:rsidRPr="00D97519">
              <w:rPr>
                <w:rFonts w:ascii="Arial" w:eastAsia="Arial" w:hAnsi="Arial" w:cs="Arial"/>
                <w:sz w:val="16"/>
                <w:szCs w:val="16"/>
              </w:rPr>
              <w:t>70</w:t>
            </w:r>
          </w:p>
        </w:tc>
        <w:tc>
          <w:tcPr>
            <w:tcW w:w="3724" w:type="dxa"/>
            <w:tcBorders>
              <w:top w:val="single" w:sz="2" w:space="0" w:color="000000"/>
              <w:left w:val="single" w:sz="2" w:space="0" w:color="000000"/>
              <w:bottom w:val="single" w:sz="2" w:space="0" w:color="000000"/>
              <w:right w:val="single" w:sz="2" w:space="0" w:color="000000"/>
            </w:tcBorders>
            <w:vAlign w:val="bottom"/>
          </w:tcPr>
          <w:p w14:paraId="1BF3F18B" w14:textId="77777777" w:rsidR="00D97519" w:rsidRPr="00D97519" w:rsidRDefault="00D97519" w:rsidP="00544C43">
            <w:pPr>
              <w:ind w:left="14"/>
              <w:rPr>
                <w:sz w:val="16"/>
                <w:szCs w:val="16"/>
              </w:rPr>
            </w:pPr>
            <w:r w:rsidRPr="00D97519">
              <w:rPr>
                <w:rFonts w:ascii="Arial" w:eastAsia="Arial" w:hAnsi="Arial" w:cs="Arial"/>
                <w:sz w:val="16"/>
                <w:szCs w:val="16"/>
              </w:rPr>
              <w:t xml:space="preserve">Other 30 points from </w:t>
            </w:r>
            <w:proofErr w:type="spellStart"/>
            <w:r w:rsidRPr="00D97519">
              <w:rPr>
                <w:rFonts w:ascii="Arial" w:eastAsia="Arial" w:hAnsi="Arial" w:cs="Arial"/>
                <w:sz w:val="16"/>
                <w:szCs w:val="16"/>
              </w:rPr>
              <w:t>Proj</w:t>
            </w:r>
            <w:proofErr w:type="spellEnd"/>
            <w:r w:rsidRPr="00D97519">
              <w:rPr>
                <w:rFonts w:ascii="Arial" w:eastAsia="Arial" w:hAnsi="Arial" w:cs="Arial"/>
                <w:sz w:val="16"/>
                <w:szCs w:val="16"/>
              </w:rPr>
              <w:t xml:space="preserve"> 1 first sheet tab</w:t>
            </w:r>
          </w:p>
        </w:tc>
      </w:tr>
    </w:tbl>
    <w:p w14:paraId="4A5B2C14" w14:textId="7E17AA5E" w:rsidR="00D97519" w:rsidRPr="00D2207E" w:rsidRDefault="00D97519" w:rsidP="00D97519">
      <w:pPr>
        <w:spacing w:after="579" w:line="265" w:lineRule="auto"/>
        <w:ind w:left="803" w:hanging="10"/>
        <w:rPr>
          <w:sz w:val="16"/>
          <w:szCs w:val="16"/>
        </w:rPr>
      </w:pPr>
    </w:p>
    <w:p w14:paraId="15203319" w14:textId="77777777" w:rsidR="00D97519" w:rsidRPr="00463584" w:rsidRDefault="00D97519" w:rsidP="00D97519">
      <w:pPr>
        <w:spacing w:line="360" w:lineRule="auto"/>
      </w:pPr>
    </w:p>
    <w:sectPr w:rsidR="00D97519" w:rsidRPr="00463584" w:rsidSect="007D2EA4">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E58FB" w14:textId="77777777" w:rsidR="00802385" w:rsidRDefault="00802385" w:rsidP="002F59B5">
      <w:r>
        <w:separator/>
      </w:r>
    </w:p>
  </w:endnote>
  <w:endnote w:type="continuationSeparator" w:id="0">
    <w:p w14:paraId="3CEA959A" w14:textId="77777777" w:rsidR="00802385" w:rsidRDefault="00802385" w:rsidP="002F5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DB3F5" w14:textId="77777777" w:rsidR="00802385" w:rsidRDefault="00802385" w:rsidP="002F59B5">
      <w:r>
        <w:separator/>
      </w:r>
    </w:p>
  </w:footnote>
  <w:footnote w:type="continuationSeparator" w:id="0">
    <w:p w14:paraId="1DD99E65" w14:textId="77777777" w:rsidR="00802385" w:rsidRDefault="00802385" w:rsidP="002F5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091763"/>
      <w:docPartObj>
        <w:docPartGallery w:val="Page Numbers (Top of Page)"/>
        <w:docPartUnique/>
      </w:docPartObj>
    </w:sdtPr>
    <w:sdtEndPr>
      <w:rPr>
        <w:noProof/>
      </w:rPr>
    </w:sdtEndPr>
    <w:sdtContent>
      <w:p w14:paraId="565E631D" w14:textId="5DEA0C27" w:rsidR="002F59B5" w:rsidRDefault="002F59B5">
        <w:pPr>
          <w:pStyle w:val="Header"/>
        </w:pPr>
        <w:r>
          <w:fldChar w:fldCharType="begin"/>
        </w:r>
        <w:r>
          <w:instrText xml:space="preserve"> PAGE   \* MERGEFORMAT </w:instrText>
        </w:r>
        <w:r>
          <w:fldChar w:fldCharType="separate"/>
        </w:r>
        <w:r>
          <w:rPr>
            <w:noProof/>
          </w:rPr>
          <w:t>2</w:t>
        </w:r>
        <w:r>
          <w:rPr>
            <w:noProof/>
          </w:rPr>
          <w:fldChar w:fldCharType="end"/>
        </w:r>
      </w:p>
    </w:sdtContent>
  </w:sdt>
  <w:p w14:paraId="29FEF0C6" w14:textId="77777777" w:rsidR="002F59B5" w:rsidRDefault="002F5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28"/>
    <w:rsid w:val="000C7862"/>
    <w:rsid w:val="001D395C"/>
    <w:rsid w:val="00206D15"/>
    <w:rsid w:val="002F59B5"/>
    <w:rsid w:val="00362591"/>
    <w:rsid w:val="00463584"/>
    <w:rsid w:val="00645252"/>
    <w:rsid w:val="006D3D74"/>
    <w:rsid w:val="007D2EA4"/>
    <w:rsid w:val="008015A5"/>
    <w:rsid w:val="00802385"/>
    <w:rsid w:val="0083569A"/>
    <w:rsid w:val="00883928"/>
    <w:rsid w:val="00A9204E"/>
    <w:rsid w:val="00AA2112"/>
    <w:rsid w:val="00D97519"/>
    <w:rsid w:val="00E97904"/>
    <w:rsid w:val="00F6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43777"/>
  <w15:chartTrackingRefBased/>
  <w15:docId w15:val="{43BA1F67-7F0B-496D-B48C-0FDBF1C8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7D2EA4"/>
    <w:rPr>
      <w:rFonts w:eastAsiaTheme="minorEastAsia"/>
    </w:rPr>
  </w:style>
  <w:style w:type="character" w:customStyle="1" w:styleId="NoSpacingChar">
    <w:name w:val="No Spacing Char"/>
    <w:basedOn w:val="DefaultParagraphFont"/>
    <w:link w:val="NoSpacing"/>
    <w:uiPriority w:val="1"/>
    <w:rsid w:val="007D2EA4"/>
    <w:rPr>
      <w:rFonts w:eastAsiaTheme="minorEastAsia"/>
    </w:rPr>
  </w:style>
  <w:style w:type="table" w:customStyle="1" w:styleId="TableGrid">
    <w:name w:val="TableGrid"/>
    <w:rsid w:val="00D97519"/>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ts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693</TotalTime>
  <Pages>8</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Schmid</dc:creator>
  <cp:keywords/>
  <dc:description/>
  <cp:lastModifiedBy>Schmid, Martin</cp:lastModifiedBy>
  <cp:revision>6</cp:revision>
  <dcterms:created xsi:type="dcterms:W3CDTF">2019-04-14T19:15:00Z</dcterms:created>
  <dcterms:modified xsi:type="dcterms:W3CDTF">2019-06-02T00:59:00Z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